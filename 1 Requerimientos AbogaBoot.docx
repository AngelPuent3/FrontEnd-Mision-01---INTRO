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C2396" w:rsidP="00081538" w:rsidRDefault="008C2396" w14:paraId="672A6659" wp14:textId="77777777">
      <w:pPr>
        <w:jc w:val="center"/>
        <w:rPr>
          <w:rFonts w:ascii="Arial" w:hAnsi="Arial" w:cs="Arial"/>
          <w:b/>
          <w:sz w:val="28"/>
          <w:szCs w:val="28"/>
        </w:rPr>
      </w:pPr>
    </w:p>
    <w:p xmlns:wp14="http://schemas.microsoft.com/office/word/2010/wordml" w:rsidR="005455BD" w:rsidP="00081538" w:rsidRDefault="00A461FC" w14:paraId="4A9A91F0" wp14:textId="77777777">
      <w:pPr>
        <w:jc w:val="center"/>
        <w:rPr>
          <w:rFonts w:ascii="Arial" w:hAnsi="Arial" w:cs="Arial"/>
          <w:b/>
          <w:sz w:val="28"/>
          <w:szCs w:val="28"/>
        </w:rPr>
      </w:pPr>
      <w:r w:rsidRPr="008C2396">
        <w:rPr>
          <w:rFonts w:ascii="Arial" w:hAnsi="Arial" w:cs="Arial"/>
          <w:b/>
          <w:sz w:val="28"/>
          <w:szCs w:val="28"/>
        </w:rPr>
        <w:t>FASES REQUERIMIENTO DE SOFTWARE</w:t>
      </w:r>
    </w:p>
    <w:p xmlns:wp14="http://schemas.microsoft.com/office/word/2010/wordml" w:rsidRPr="008C2396" w:rsidR="008C2396" w:rsidP="00081538" w:rsidRDefault="008C2396" w14:paraId="0A37501D" wp14:textId="77777777">
      <w:pPr>
        <w:jc w:val="center"/>
        <w:rPr>
          <w:rFonts w:ascii="Arial" w:hAnsi="Arial" w:cs="Arial"/>
          <w:b/>
          <w:sz w:val="28"/>
          <w:szCs w:val="28"/>
        </w:rPr>
      </w:pPr>
    </w:p>
    <w:p xmlns:wp14="http://schemas.microsoft.com/office/word/2010/wordml" w:rsidRPr="008C2396" w:rsidR="00A461FC" w:rsidP="00B7008A" w:rsidRDefault="00A461FC" w14:paraId="5DAB6C7B" wp14:textId="77777777">
      <w:pPr>
        <w:jc w:val="center"/>
        <w:rPr>
          <w:rFonts w:ascii="Arial" w:hAnsi="Arial" w:cs="Arial"/>
          <w:b/>
          <w:sz w:val="28"/>
          <w:szCs w:val="28"/>
        </w:rPr>
      </w:pPr>
    </w:p>
    <w:p xmlns:wp14="http://schemas.microsoft.com/office/word/2010/wordml" w:rsidRPr="00617FBD" w:rsidR="00081538" w:rsidRDefault="002048DB" w14:paraId="27022D80" wp14:textId="77777777">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history="1" w:anchor="_Toc532221774">
        <w:r w:rsidRPr="00617FBD" w:rsidR="00081538">
          <w:rPr>
            <w:rStyle w:val="Hipervnculo"/>
            <w:rFonts w:ascii="Arial" w:hAnsi="Arial" w:cs="Arial"/>
            <w:b w:val="0"/>
            <w:noProof/>
          </w:rPr>
          <w:t>1.</w:t>
        </w:r>
        <w:r w:rsidRPr="00617FBD" w:rsidR="00081538">
          <w:rPr>
            <w:rFonts w:ascii="Arial" w:hAnsi="Arial" w:cs="Arial"/>
            <w:b w:val="0"/>
            <w:noProof/>
            <w:sz w:val="22"/>
            <w:szCs w:val="22"/>
            <w:lang w:val="es-CO" w:eastAsia="es-CO"/>
          </w:rPr>
          <w:tab/>
        </w:r>
        <w:r w:rsidRPr="00617FBD" w:rsidR="00081538">
          <w:rPr>
            <w:rStyle w:val="Hipervnculo"/>
            <w:rFonts w:ascii="Arial" w:hAnsi="Arial" w:cs="Arial"/>
            <w:b w:val="0"/>
            <w:noProof/>
          </w:rPr>
          <w:t>DESCRIPCION GENERAL DEL REQUERIMIENTO</w:t>
        </w:r>
        <w:r w:rsidRPr="00617FBD" w:rsidR="00081538">
          <w:rPr>
            <w:rFonts w:ascii="Arial" w:hAnsi="Arial" w:cs="Arial"/>
            <w:b w:val="0"/>
            <w:noProof/>
            <w:webHidden/>
          </w:rPr>
          <w:tab/>
        </w:r>
        <w:r w:rsidRPr="00617FBD" w:rsidR="00081538">
          <w:rPr>
            <w:rFonts w:ascii="Arial" w:hAnsi="Arial" w:cs="Arial"/>
            <w:b w:val="0"/>
            <w:noProof/>
            <w:webHidden/>
          </w:rPr>
          <w:fldChar w:fldCharType="begin"/>
        </w:r>
        <w:r w:rsidRPr="00617FBD" w:rsidR="00081538">
          <w:rPr>
            <w:rFonts w:ascii="Arial" w:hAnsi="Arial" w:cs="Arial"/>
            <w:b w:val="0"/>
            <w:noProof/>
            <w:webHidden/>
          </w:rPr>
          <w:instrText xml:space="preserve"> PAGEREF _Toc532221774 \h </w:instrText>
        </w:r>
        <w:r w:rsidRPr="00617FBD" w:rsidR="00081538">
          <w:rPr>
            <w:rFonts w:ascii="Arial" w:hAnsi="Arial" w:cs="Arial"/>
            <w:b w:val="0"/>
            <w:noProof/>
            <w:webHidden/>
          </w:rPr>
        </w:r>
        <w:r w:rsidRPr="00617FBD" w:rsidR="00081538">
          <w:rPr>
            <w:rFonts w:ascii="Arial" w:hAnsi="Arial" w:cs="Arial"/>
            <w:b w:val="0"/>
            <w:noProof/>
            <w:webHidden/>
          </w:rPr>
          <w:fldChar w:fldCharType="separate"/>
        </w:r>
        <w:r w:rsidRPr="00617FBD" w:rsidR="00081538">
          <w:rPr>
            <w:rFonts w:ascii="Arial" w:hAnsi="Arial" w:cs="Arial"/>
            <w:b w:val="0"/>
            <w:noProof/>
            <w:webHidden/>
          </w:rPr>
          <w:t>2</w:t>
        </w:r>
        <w:r w:rsidRPr="00617FBD" w:rsidR="00081538">
          <w:rPr>
            <w:rFonts w:ascii="Arial" w:hAnsi="Arial" w:cs="Arial"/>
            <w:b w:val="0"/>
            <w:noProof/>
            <w:webHidden/>
          </w:rPr>
          <w:fldChar w:fldCharType="end"/>
        </w:r>
      </w:hyperlink>
    </w:p>
    <w:p xmlns:wp14="http://schemas.microsoft.com/office/word/2010/wordml" w:rsidRPr="00617FBD" w:rsidR="00081538" w:rsidRDefault="00081538" w14:paraId="126EEFC0" wp14:textId="77777777">
      <w:pPr>
        <w:pStyle w:val="TDC1"/>
        <w:tabs>
          <w:tab w:val="left" w:pos="864"/>
        </w:tabs>
        <w:rPr>
          <w:rFonts w:ascii="Arial" w:hAnsi="Arial" w:cs="Arial"/>
          <w:b w:val="0"/>
          <w:noProof/>
          <w:sz w:val="22"/>
          <w:szCs w:val="22"/>
          <w:lang w:val="es-CO" w:eastAsia="es-CO"/>
        </w:rPr>
      </w:pPr>
      <w:hyperlink w:history="1" w:anchor="_Toc532221775">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xmlns:wp14="http://schemas.microsoft.com/office/word/2010/wordml" w:rsidRPr="00617FBD" w:rsidR="00081538" w:rsidRDefault="00081538" w14:paraId="1752AAEF" wp14:textId="77777777">
      <w:pPr>
        <w:pStyle w:val="TDC1"/>
        <w:tabs>
          <w:tab w:val="left" w:pos="864"/>
        </w:tabs>
        <w:rPr>
          <w:rFonts w:ascii="Arial" w:hAnsi="Arial" w:cs="Arial"/>
          <w:b w:val="0"/>
          <w:noProof/>
          <w:sz w:val="22"/>
          <w:szCs w:val="22"/>
          <w:lang w:val="es-CO" w:eastAsia="es-CO"/>
        </w:rPr>
      </w:pPr>
      <w:hyperlink w:history="1" w:anchor="_Toc532221776">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xmlns:wp14="http://schemas.microsoft.com/office/word/2010/wordml" w:rsidRPr="00617FBD" w:rsidR="00081538" w:rsidRDefault="00081538" w14:paraId="79355839" wp14:textId="77777777">
      <w:pPr>
        <w:pStyle w:val="TDC1"/>
        <w:tabs>
          <w:tab w:val="left" w:pos="864"/>
        </w:tabs>
        <w:rPr>
          <w:rFonts w:ascii="Arial" w:hAnsi="Arial" w:cs="Arial"/>
          <w:b w:val="0"/>
          <w:noProof/>
          <w:sz w:val="22"/>
          <w:szCs w:val="22"/>
          <w:lang w:val="es-CO" w:eastAsia="es-CO"/>
        </w:rPr>
      </w:pPr>
      <w:hyperlink w:history="1" w:anchor="_Toc532221777">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xmlns:wp14="http://schemas.microsoft.com/office/word/2010/wordml" w:rsidRPr="00617FBD" w:rsidR="00081538" w:rsidRDefault="00081538" w14:paraId="40072939" wp14:textId="77777777">
      <w:pPr>
        <w:pStyle w:val="TDC1"/>
        <w:tabs>
          <w:tab w:val="left" w:pos="864"/>
        </w:tabs>
        <w:rPr>
          <w:rFonts w:ascii="Arial" w:hAnsi="Arial" w:cs="Arial"/>
          <w:b w:val="0"/>
          <w:noProof/>
          <w:sz w:val="22"/>
          <w:szCs w:val="22"/>
          <w:lang w:val="es-CO" w:eastAsia="es-CO"/>
        </w:rPr>
      </w:pPr>
      <w:hyperlink w:history="1" w:anchor="_Toc532221778">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xmlns:wp14="http://schemas.microsoft.com/office/word/2010/wordml" w:rsidRPr="008C2396" w:rsidR="00D2312D" w:rsidP="00D2312D" w:rsidRDefault="002048DB" w14:paraId="02EB378F" wp14:textId="77777777">
      <w:pPr>
        <w:pStyle w:val="Prrafodelista"/>
        <w:rPr>
          <w:rFonts w:ascii="Arial" w:hAnsi="Arial" w:cs="Arial"/>
          <w:b/>
          <w:sz w:val="28"/>
          <w:szCs w:val="28"/>
        </w:rPr>
      </w:pPr>
      <w:r w:rsidRPr="008C2396">
        <w:rPr>
          <w:rFonts w:ascii="Arial" w:hAnsi="Arial" w:cs="Arial"/>
          <w:b/>
          <w:sz w:val="28"/>
          <w:szCs w:val="28"/>
        </w:rPr>
        <w:fldChar w:fldCharType="end"/>
      </w:r>
    </w:p>
    <w:p xmlns:wp14="http://schemas.microsoft.com/office/word/2010/wordml" w:rsidRPr="008C2396" w:rsidR="00D2312D" w:rsidP="00D2312D" w:rsidRDefault="00D2312D" w14:paraId="6A05A809" wp14:textId="77777777">
      <w:pPr>
        <w:ind w:left="720"/>
        <w:rPr>
          <w:rFonts w:ascii="Arial" w:hAnsi="Arial" w:cs="Arial"/>
          <w:b/>
          <w:sz w:val="28"/>
          <w:szCs w:val="28"/>
        </w:rPr>
      </w:pPr>
    </w:p>
    <w:p xmlns:wp14="http://schemas.microsoft.com/office/word/2010/wordml" w:rsidRPr="008C2396" w:rsidR="0074642D" w:rsidP="0074642D" w:rsidRDefault="0074642D" w14:paraId="5A39BBE3" wp14:textId="77777777">
      <w:pPr>
        <w:ind w:left="720"/>
        <w:rPr>
          <w:rFonts w:ascii="Arial" w:hAnsi="Arial" w:cs="Arial"/>
          <w:b/>
          <w:sz w:val="28"/>
          <w:szCs w:val="28"/>
        </w:rPr>
      </w:pPr>
    </w:p>
    <w:p xmlns:wp14="http://schemas.microsoft.com/office/word/2010/wordml" w:rsidRPr="008C2396" w:rsidR="005455BD" w:rsidP="00B7008A" w:rsidRDefault="005455BD" w14:paraId="41C8F396" wp14:textId="77777777">
      <w:pPr>
        <w:jc w:val="center"/>
        <w:rPr>
          <w:rFonts w:ascii="Arial" w:hAnsi="Arial" w:cs="Arial"/>
          <w:b/>
          <w:sz w:val="28"/>
          <w:szCs w:val="28"/>
        </w:rPr>
      </w:pPr>
    </w:p>
    <w:p xmlns:wp14="http://schemas.microsoft.com/office/word/2010/wordml" w:rsidRPr="008C2396" w:rsidR="005455BD" w:rsidP="00B7008A" w:rsidRDefault="005455BD" w14:paraId="72A3D3EC" wp14:textId="77777777">
      <w:pPr>
        <w:jc w:val="center"/>
        <w:rPr>
          <w:rFonts w:ascii="Arial" w:hAnsi="Arial" w:cs="Arial"/>
          <w:b/>
          <w:sz w:val="28"/>
          <w:szCs w:val="28"/>
        </w:rPr>
      </w:pPr>
    </w:p>
    <w:p xmlns:wp14="http://schemas.microsoft.com/office/word/2010/wordml" w:rsidRPr="008C2396" w:rsidR="005455BD" w:rsidP="00B7008A" w:rsidRDefault="005455BD" w14:paraId="0D0B940D" wp14:textId="77777777">
      <w:pPr>
        <w:jc w:val="center"/>
        <w:rPr>
          <w:rFonts w:ascii="Arial" w:hAnsi="Arial" w:cs="Arial"/>
          <w:b/>
          <w:sz w:val="28"/>
          <w:szCs w:val="28"/>
        </w:rPr>
      </w:pPr>
    </w:p>
    <w:p xmlns:wp14="http://schemas.microsoft.com/office/word/2010/wordml" w:rsidRPr="008C2396" w:rsidR="005455BD" w:rsidP="00B7008A" w:rsidRDefault="005455BD" w14:paraId="0E27B00A" wp14:textId="77777777">
      <w:pPr>
        <w:jc w:val="center"/>
        <w:rPr>
          <w:rFonts w:ascii="Arial" w:hAnsi="Arial" w:cs="Arial"/>
          <w:b/>
          <w:sz w:val="28"/>
          <w:szCs w:val="28"/>
        </w:rPr>
      </w:pPr>
    </w:p>
    <w:p xmlns:wp14="http://schemas.microsoft.com/office/word/2010/wordml" w:rsidRPr="008C2396" w:rsidR="005455BD" w:rsidP="00B7008A" w:rsidRDefault="005455BD" w14:paraId="60061E4C" wp14:textId="77777777">
      <w:pPr>
        <w:jc w:val="center"/>
        <w:rPr>
          <w:rFonts w:ascii="Arial" w:hAnsi="Arial" w:cs="Arial"/>
          <w:b/>
          <w:sz w:val="28"/>
          <w:szCs w:val="28"/>
        </w:rPr>
      </w:pPr>
    </w:p>
    <w:p xmlns:wp14="http://schemas.microsoft.com/office/word/2010/wordml" w:rsidRPr="008C2396" w:rsidR="005455BD" w:rsidP="00B7008A" w:rsidRDefault="005455BD" w14:paraId="44EAFD9C" wp14:textId="77777777">
      <w:pPr>
        <w:jc w:val="center"/>
        <w:rPr>
          <w:rFonts w:ascii="Arial" w:hAnsi="Arial" w:cs="Arial"/>
          <w:b/>
          <w:sz w:val="28"/>
          <w:szCs w:val="28"/>
        </w:rPr>
      </w:pPr>
    </w:p>
    <w:p xmlns:wp14="http://schemas.microsoft.com/office/word/2010/wordml" w:rsidRPr="008C2396" w:rsidR="005455BD" w:rsidP="00B7008A" w:rsidRDefault="005455BD" w14:paraId="4B94D5A5" wp14:textId="77777777">
      <w:pPr>
        <w:jc w:val="center"/>
        <w:rPr>
          <w:rFonts w:ascii="Arial" w:hAnsi="Arial" w:cs="Arial"/>
          <w:b/>
          <w:sz w:val="28"/>
          <w:szCs w:val="28"/>
        </w:rPr>
      </w:pPr>
    </w:p>
    <w:p xmlns:wp14="http://schemas.microsoft.com/office/word/2010/wordml" w:rsidRPr="008C2396" w:rsidR="005455BD" w:rsidP="00B7008A" w:rsidRDefault="005455BD" w14:paraId="3DEEC669" wp14:textId="77777777">
      <w:pPr>
        <w:jc w:val="center"/>
        <w:rPr>
          <w:rFonts w:ascii="Arial" w:hAnsi="Arial" w:cs="Arial"/>
          <w:b/>
          <w:sz w:val="28"/>
          <w:szCs w:val="28"/>
        </w:rPr>
      </w:pPr>
    </w:p>
    <w:p xmlns:wp14="http://schemas.microsoft.com/office/word/2010/wordml" w:rsidRPr="008C2396" w:rsidR="005455BD" w:rsidP="00B7008A" w:rsidRDefault="005455BD" w14:paraId="3656B9AB" wp14:textId="77777777">
      <w:pPr>
        <w:jc w:val="center"/>
        <w:rPr>
          <w:rFonts w:ascii="Arial" w:hAnsi="Arial" w:cs="Arial"/>
          <w:b/>
          <w:sz w:val="28"/>
          <w:szCs w:val="28"/>
        </w:rPr>
      </w:pPr>
    </w:p>
    <w:p xmlns:wp14="http://schemas.microsoft.com/office/word/2010/wordml" w:rsidRPr="008C2396" w:rsidR="002048DB" w:rsidP="00B7008A" w:rsidRDefault="002048DB" w14:paraId="45FB0818" wp14:textId="77777777">
      <w:pPr>
        <w:jc w:val="center"/>
        <w:rPr>
          <w:rFonts w:ascii="Arial" w:hAnsi="Arial" w:cs="Arial"/>
          <w:b/>
          <w:sz w:val="28"/>
          <w:szCs w:val="28"/>
        </w:rPr>
      </w:pPr>
    </w:p>
    <w:p xmlns:wp14="http://schemas.microsoft.com/office/word/2010/wordml" w:rsidRPr="008C2396" w:rsidR="002048DB" w:rsidP="00B7008A" w:rsidRDefault="002048DB" w14:paraId="049F31CB" wp14:textId="77777777">
      <w:pPr>
        <w:jc w:val="center"/>
        <w:rPr>
          <w:rFonts w:ascii="Arial" w:hAnsi="Arial" w:cs="Arial"/>
          <w:b/>
          <w:sz w:val="28"/>
          <w:szCs w:val="28"/>
        </w:rPr>
      </w:pPr>
    </w:p>
    <w:p xmlns:wp14="http://schemas.microsoft.com/office/word/2010/wordml" w:rsidRPr="008C2396" w:rsidR="002048DB" w:rsidP="00B7008A" w:rsidRDefault="002048DB" w14:paraId="53128261" wp14:textId="77777777">
      <w:pPr>
        <w:jc w:val="center"/>
        <w:rPr>
          <w:rFonts w:ascii="Arial" w:hAnsi="Arial" w:cs="Arial"/>
          <w:b/>
          <w:sz w:val="28"/>
          <w:szCs w:val="28"/>
        </w:rPr>
      </w:pPr>
    </w:p>
    <w:p xmlns:wp14="http://schemas.microsoft.com/office/word/2010/wordml" w:rsidRPr="008C2396" w:rsidR="00685EC6" w:rsidP="00B7008A" w:rsidRDefault="00685EC6" w14:paraId="62486C05" wp14:textId="77777777">
      <w:pPr>
        <w:jc w:val="center"/>
        <w:rPr>
          <w:rFonts w:ascii="Arial" w:hAnsi="Arial" w:cs="Arial"/>
          <w:b/>
          <w:sz w:val="28"/>
          <w:szCs w:val="28"/>
        </w:rPr>
      </w:pPr>
    </w:p>
    <w:p xmlns:wp14="http://schemas.microsoft.com/office/word/2010/wordml" w:rsidRPr="008C2396" w:rsidR="00685EC6" w:rsidP="00B7008A" w:rsidRDefault="00685EC6" w14:paraId="4101652C" wp14:textId="77777777">
      <w:pPr>
        <w:jc w:val="center"/>
        <w:rPr>
          <w:rFonts w:ascii="Arial" w:hAnsi="Arial" w:cs="Arial"/>
          <w:b/>
          <w:sz w:val="28"/>
          <w:szCs w:val="28"/>
        </w:rPr>
      </w:pPr>
    </w:p>
    <w:p xmlns:wp14="http://schemas.microsoft.com/office/word/2010/wordml" w:rsidRPr="008C2396" w:rsidR="005455BD" w:rsidP="00B7008A" w:rsidRDefault="005455BD" w14:paraId="4B99056E" wp14:textId="77777777">
      <w:pPr>
        <w:jc w:val="center"/>
        <w:rPr>
          <w:rFonts w:ascii="Arial" w:hAnsi="Arial" w:cs="Arial"/>
          <w:b/>
          <w:sz w:val="28"/>
          <w:szCs w:val="28"/>
        </w:rPr>
      </w:pPr>
    </w:p>
    <w:p xmlns:wp14="http://schemas.microsoft.com/office/word/2010/wordml" w:rsidRPr="008C2396" w:rsidR="005455BD" w:rsidP="00B7008A" w:rsidRDefault="005455BD" w14:paraId="1299C43A" wp14:textId="77777777">
      <w:pPr>
        <w:jc w:val="center"/>
        <w:rPr>
          <w:rFonts w:ascii="Arial" w:hAnsi="Arial" w:cs="Arial"/>
          <w:b/>
          <w:sz w:val="28"/>
          <w:szCs w:val="28"/>
        </w:rPr>
      </w:pPr>
    </w:p>
    <w:p xmlns:wp14="http://schemas.microsoft.com/office/word/2010/wordml" w:rsidRPr="008C2396" w:rsidR="00DD1328" w:rsidP="00B7008A" w:rsidRDefault="00DD1328" w14:paraId="4DDBEF00" wp14:textId="77777777">
      <w:pPr>
        <w:jc w:val="center"/>
        <w:rPr>
          <w:rFonts w:ascii="Arial" w:hAnsi="Arial" w:cs="Arial"/>
          <w:b/>
          <w:sz w:val="28"/>
          <w:szCs w:val="28"/>
        </w:rPr>
      </w:pPr>
    </w:p>
    <w:p xmlns:wp14="http://schemas.microsoft.com/office/word/2010/wordml" w:rsidRPr="008C2396" w:rsidR="00DD1328" w:rsidP="00B7008A" w:rsidRDefault="00DD1328" w14:paraId="3461D779" wp14:textId="77777777">
      <w:pPr>
        <w:jc w:val="center"/>
        <w:rPr>
          <w:rFonts w:ascii="Arial" w:hAnsi="Arial" w:cs="Arial"/>
          <w:b/>
          <w:sz w:val="28"/>
          <w:szCs w:val="28"/>
        </w:rPr>
      </w:pPr>
    </w:p>
    <w:p xmlns:wp14="http://schemas.microsoft.com/office/word/2010/wordml" w:rsidRPr="008C2396" w:rsidR="005455BD" w:rsidP="00B7008A" w:rsidRDefault="005455BD" w14:paraId="3CF2D8B6" wp14:textId="77777777">
      <w:pPr>
        <w:jc w:val="center"/>
        <w:rPr>
          <w:rFonts w:ascii="Arial" w:hAnsi="Arial" w:cs="Arial"/>
          <w:b/>
          <w:sz w:val="28"/>
          <w:szCs w:val="28"/>
        </w:rPr>
      </w:pPr>
    </w:p>
    <w:p xmlns:wp14="http://schemas.microsoft.com/office/word/2010/wordml" w:rsidRPr="008C2396" w:rsidR="00D2312D" w:rsidP="00B7008A" w:rsidRDefault="00D2312D" w14:paraId="0FB78278" wp14:textId="77777777">
      <w:pPr>
        <w:jc w:val="center"/>
        <w:rPr>
          <w:rFonts w:ascii="Arial" w:hAnsi="Arial" w:cs="Arial"/>
          <w:b/>
          <w:sz w:val="28"/>
          <w:szCs w:val="28"/>
        </w:rPr>
      </w:pPr>
    </w:p>
    <w:p xmlns:wp14="http://schemas.microsoft.com/office/word/2010/wordml" w:rsidRPr="008C2396" w:rsidR="006E33C2" w:rsidP="0050044E" w:rsidRDefault="006E33C2" w14:paraId="407F9A70" wp14:textId="77777777">
      <w:pPr>
        <w:pStyle w:val="Ttulo1"/>
        <w:rPr>
          <w:rFonts w:cs="Arial"/>
        </w:rPr>
      </w:pPr>
      <w:bookmarkStart w:name="_Toc532221774" w:id="0"/>
      <w:r w:rsidRPr="008C2396">
        <w:rPr>
          <w:rFonts w:cs="Arial"/>
        </w:rPr>
        <w:t xml:space="preserve">DESCRIPCION GENERAL DEL </w:t>
      </w:r>
      <w:r w:rsidRPr="008C2396" w:rsidR="0070100F">
        <w:rPr>
          <w:rFonts w:cs="Arial"/>
        </w:rPr>
        <w:t>REQUERIMIENTO</w:t>
      </w:r>
      <w:bookmarkEnd w:id="0"/>
    </w:p>
    <w:p xmlns:wp14="http://schemas.microsoft.com/office/word/2010/wordml" w:rsidRPr="008C2396" w:rsidR="006E33C2" w:rsidP="006E33C2" w:rsidRDefault="006E33C2" w14:paraId="1FC39945" wp14:textId="77777777">
      <w:pPr>
        <w:ind w:left="720"/>
        <w:rPr>
          <w:rFonts w:ascii="Arial" w:hAnsi="Arial" w:cs="Arial"/>
          <w:b/>
          <w:sz w:val="28"/>
          <w:szCs w:val="28"/>
        </w:rPr>
      </w:pPr>
    </w:p>
    <w:tbl>
      <w:tblPr>
        <w:tblW w:w="10357"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06"/>
        <w:gridCol w:w="6951"/>
      </w:tblGrid>
      <w:tr xmlns:wp14="http://schemas.microsoft.com/office/word/2010/wordml" w:rsidRPr="008C2396" w:rsidR="003F51CC" w:rsidTr="3AAE4022" w14:paraId="3F886A45" wp14:textId="77777777">
        <w:trPr>
          <w:trHeight w:val="522"/>
        </w:trPr>
        <w:tc>
          <w:tcPr>
            <w:tcW w:w="3406" w:type="dxa"/>
            <w:shd w:val="clear" w:color="auto" w:fill="A50021"/>
            <w:tcMar/>
            <w:vAlign w:val="center"/>
          </w:tcPr>
          <w:p w:rsidRPr="008C2396" w:rsidR="003F51CC" w:rsidP="00DB73D5" w:rsidRDefault="003F51CC" w14:paraId="021669D7"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PROYECTO</w:t>
            </w:r>
          </w:p>
        </w:tc>
        <w:tc>
          <w:tcPr>
            <w:tcW w:w="6951" w:type="dxa"/>
            <w:shd w:val="clear" w:color="auto" w:fill="FFFFFF" w:themeFill="background1"/>
            <w:tcMar/>
            <w:vAlign w:val="center"/>
          </w:tcPr>
          <w:p w:rsidRPr="008C2396" w:rsidR="003F51CC" w:rsidP="0031230D" w:rsidRDefault="00914DD2" w14:paraId="089C4A12" wp14:textId="5D7B46AE">
            <w:pPr>
              <w:rPr>
                <w:rFonts w:ascii="Arial" w:hAnsi="Arial" w:cs="Arial"/>
                <w:color w:val="A6A6A6"/>
                <w:sz w:val="22"/>
                <w:szCs w:val="22"/>
              </w:rPr>
            </w:pPr>
            <w:r w:rsidRPr="3AAE4022" w:rsidR="36304D68">
              <w:rPr>
                <w:rFonts w:ascii="Arial" w:hAnsi="Arial" w:cs="Arial"/>
                <w:color w:val="A6A6A6" w:themeColor="background1" w:themeTint="FF" w:themeShade="A6"/>
                <w:sz w:val="22"/>
                <w:szCs w:val="22"/>
              </w:rPr>
              <w:t>AbogaBoot</w:t>
            </w:r>
          </w:p>
        </w:tc>
      </w:tr>
      <w:tr xmlns:wp14="http://schemas.microsoft.com/office/word/2010/wordml" w:rsidRPr="008C2396" w:rsidR="00DB73D5" w:rsidTr="3AAE4022" w14:paraId="37E39251" wp14:textId="77777777">
        <w:trPr>
          <w:trHeight w:val="522"/>
        </w:trPr>
        <w:tc>
          <w:tcPr>
            <w:tcW w:w="3406" w:type="dxa"/>
            <w:shd w:val="clear" w:color="auto" w:fill="A50021"/>
            <w:tcMar/>
            <w:vAlign w:val="center"/>
          </w:tcPr>
          <w:p w:rsidRPr="008C2396" w:rsidR="006E33C2" w:rsidP="00DB73D5" w:rsidRDefault="006E33C2" w14:paraId="65DA8B1A"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 xml:space="preserve">Nombre </w:t>
            </w:r>
            <w:r w:rsidRPr="008C2396" w:rsidR="00F50C01">
              <w:rPr>
                <w:rFonts w:ascii="Arial" w:hAnsi="Arial" w:eastAsia="Cambria" w:cs="Arial"/>
                <w:b/>
                <w:color w:val="FFFFFF"/>
                <w:sz w:val="22"/>
                <w:szCs w:val="22"/>
                <w:lang w:val="es-ES_tradnl" w:eastAsia="en-US"/>
              </w:rPr>
              <w:t>Requerimiento</w:t>
            </w:r>
            <w:r w:rsidRPr="008C2396">
              <w:rPr>
                <w:rFonts w:ascii="Arial" w:hAnsi="Arial" w:eastAsia="Cambria" w:cs="Arial"/>
                <w:b/>
                <w:color w:val="FFFFFF"/>
                <w:sz w:val="22"/>
                <w:szCs w:val="22"/>
                <w:lang w:val="es-ES_tradnl" w:eastAsia="en-US"/>
              </w:rPr>
              <w:t>:</w:t>
            </w:r>
          </w:p>
        </w:tc>
        <w:tc>
          <w:tcPr>
            <w:tcW w:w="6951" w:type="dxa"/>
            <w:shd w:val="clear" w:color="auto" w:fill="FFFFFF" w:themeFill="background1"/>
            <w:tcMar/>
            <w:vAlign w:val="center"/>
          </w:tcPr>
          <w:p w:rsidRPr="008C2396" w:rsidR="006E33C2" w:rsidP="0031230D" w:rsidRDefault="006E33C2" w14:paraId="3B6D4A2B" wp14:textId="77777777">
            <w:pPr>
              <w:rPr>
                <w:rFonts w:ascii="Arial" w:hAnsi="Arial" w:cs="Arial"/>
                <w:color w:val="A6A6A6"/>
                <w:sz w:val="22"/>
                <w:szCs w:val="22"/>
              </w:rPr>
            </w:pPr>
            <w:r w:rsidRPr="008C2396">
              <w:rPr>
                <w:rFonts w:ascii="Arial" w:hAnsi="Arial" w:cs="Arial"/>
                <w:color w:val="A6A6A6"/>
                <w:sz w:val="22"/>
                <w:szCs w:val="22"/>
              </w:rPr>
              <w:t>Diligenciar el nombre del proyecto o desarrollo de software</w:t>
            </w:r>
            <w:r w:rsidRPr="008C2396" w:rsidR="00F43E47">
              <w:rPr>
                <w:rFonts w:ascii="Arial" w:hAnsi="Arial" w:cs="Arial"/>
                <w:color w:val="A6A6A6"/>
                <w:sz w:val="22"/>
                <w:szCs w:val="22"/>
              </w:rPr>
              <w:t xml:space="preserve"> por parte del área o proceso solicitante</w:t>
            </w:r>
          </w:p>
        </w:tc>
      </w:tr>
      <w:tr xmlns:wp14="http://schemas.microsoft.com/office/word/2010/wordml" w:rsidRPr="008C2396" w:rsidR="006E33C2" w:rsidTr="3AAE4022" w14:paraId="32535AD5" wp14:textId="77777777">
        <w:trPr>
          <w:trHeight w:val="343"/>
        </w:trPr>
        <w:tc>
          <w:tcPr>
            <w:tcW w:w="3406" w:type="dxa"/>
            <w:shd w:val="clear" w:color="auto" w:fill="A50021"/>
            <w:tcMar/>
            <w:vAlign w:val="center"/>
          </w:tcPr>
          <w:p w:rsidRPr="008C2396" w:rsidR="006E33C2" w:rsidP="00DB73D5" w:rsidRDefault="006E33C2" w14:paraId="7A635274"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Fecha Solicitud:</w:t>
            </w:r>
          </w:p>
        </w:tc>
        <w:tc>
          <w:tcPr>
            <w:tcW w:w="6951" w:type="dxa"/>
            <w:shd w:val="clear" w:color="auto" w:fill="auto"/>
            <w:tcMar/>
            <w:vAlign w:val="center"/>
          </w:tcPr>
          <w:p w:rsidRPr="008C2396" w:rsidR="006E33C2" w:rsidP="3AAE4022" w:rsidRDefault="006E33C2" w14:paraId="394E985E" wp14:textId="6D4DA772">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3AAE4022" w:rsidR="3AAE4022">
              <w:rPr>
                <w:rFonts w:ascii="Arial" w:hAnsi="Arial" w:cs="Arial"/>
                <w:color w:val="A6A6A6" w:themeColor="background1" w:themeTint="FF" w:themeShade="A6"/>
                <w:sz w:val="22"/>
                <w:szCs w:val="22"/>
              </w:rPr>
              <w:t>19/02/2022</w:t>
            </w:r>
          </w:p>
        </w:tc>
      </w:tr>
      <w:tr xmlns:wp14="http://schemas.microsoft.com/office/word/2010/wordml" w:rsidRPr="008C2396" w:rsidR="00DB73D5" w:rsidTr="3AAE4022" w14:paraId="38CE6D7D" wp14:textId="77777777">
        <w:trPr>
          <w:trHeight w:val="437"/>
        </w:trPr>
        <w:tc>
          <w:tcPr>
            <w:tcW w:w="3406" w:type="dxa"/>
            <w:shd w:val="clear" w:color="auto" w:fill="A50021"/>
            <w:tcMar/>
            <w:vAlign w:val="center"/>
          </w:tcPr>
          <w:p w:rsidRPr="008C2396" w:rsidR="006E33C2" w:rsidP="00DB73D5" w:rsidRDefault="006E33C2" w14:paraId="300FBD31" wp14:textId="77777777">
            <w:pPr>
              <w:rPr>
                <w:rFonts w:ascii="Arial" w:hAnsi="Arial" w:cs="Arial"/>
                <w:b/>
                <w:sz w:val="22"/>
                <w:szCs w:val="22"/>
              </w:rPr>
            </w:pPr>
            <w:r w:rsidRPr="008C2396">
              <w:rPr>
                <w:rFonts w:ascii="Arial" w:hAnsi="Arial" w:cs="Arial"/>
                <w:b/>
                <w:sz w:val="22"/>
                <w:szCs w:val="22"/>
              </w:rPr>
              <w:t>Responsable</w:t>
            </w:r>
            <w:r w:rsidRPr="008C2396" w:rsidR="00F9609F">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tcMar/>
            <w:vAlign w:val="center"/>
          </w:tcPr>
          <w:p w:rsidRPr="008C2396" w:rsidR="006E33C2" w:rsidP="3AAE4022" w:rsidRDefault="006E33C2" w14:paraId="3E8B1E45" wp14:textId="22345298">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2"/>
                <w:szCs w:val="22"/>
              </w:rPr>
            </w:pPr>
            <w:r w:rsidRPr="3AAE4022" w:rsidR="3AAE4022">
              <w:rPr>
                <w:rFonts w:ascii="Arial" w:hAnsi="Arial" w:cs="Arial"/>
                <w:color w:val="A6A6A6" w:themeColor="background1" w:themeTint="FF" w:themeShade="A6"/>
                <w:sz w:val="22"/>
                <w:szCs w:val="22"/>
              </w:rPr>
              <w:t>Angel</w:t>
            </w:r>
            <w:r w:rsidRPr="3AAE4022" w:rsidR="3AAE4022">
              <w:rPr>
                <w:rFonts w:ascii="Arial" w:hAnsi="Arial" w:cs="Arial"/>
                <w:color w:val="A6A6A6" w:themeColor="background1" w:themeTint="FF" w:themeShade="A6"/>
                <w:sz w:val="22"/>
                <w:szCs w:val="22"/>
              </w:rPr>
              <w:t xml:space="preserve"> Perez</w:t>
            </w:r>
          </w:p>
        </w:tc>
      </w:tr>
      <w:tr xmlns:wp14="http://schemas.microsoft.com/office/word/2010/wordml" w:rsidRPr="008C2396" w:rsidR="00DB73D5" w:rsidTr="3AAE4022" w14:paraId="2A9A0110" wp14:textId="77777777">
        <w:trPr>
          <w:trHeight w:val="699"/>
        </w:trPr>
        <w:tc>
          <w:tcPr>
            <w:tcW w:w="3406" w:type="dxa"/>
            <w:shd w:val="clear" w:color="auto" w:fill="A50021"/>
            <w:tcMar/>
            <w:vAlign w:val="center"/>
          </w:tcPr>
          <w:p w:rsidRPr="008C2396" w:rsidR="006E33C2" w:rsidP="00DB73D5" w:rsidRDefault="006E33C2" w14:paraId="225EBF70" wp14:textId="77777777">
            <w:pPr>
              <w:rPr>
                <w:rFonts w:ascii="Arial" w:hAnsi="Arial" w:cs="Arial"/>
                <w:b/>
                <w:sz w:val="22"/>
                <w:szCs w:val="22"/>
              </w:rPr>
            </w:pPr>
            <w:r w:rsidRPr="008C2396">
              <w:rPr>
                <w:rFonts w:ascii="Arial" w:hAnsi="Arial" w:cs="Arial"/>
                <w:b/>
                <w:sz w:val="22"/>
                <w:szCs w:val="22"/>
              </w:rPr>
              <w:t>Dependencia</w:t>
            </w:r>
            <w:r w:rsidRPr="008C2396" w:rsidR="00F9609F">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tcMar/>
            <w:vAlign w:val="center"/>
          </w:tcPr>
          <w:p w:rsidRPr="008C2396" w:rsidR="006E33C2" w:rsidP="3AAE4022" w:rsidRDefault="006E33C2" w14:paraId="31A4561E" wp14:textId="3E667EBF">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3AAE4022" w:rsidR="3AAE4022">
              <w:rPr>
                <w:rFonts w:ascii="Arial" w:hAnsi="Arial" w:cs="Arial"/>
                <w:color w:val="A6A6A6" w:themeColor="background1" w:themeTint="FF" w:themeShade="A6"/>
                <w:sz w:val="22"/>
                <w:szCs w:val="22"/>
              </w:rPr>
              <w:t xml:space="preserve">Despacho </w:t>
            </w:r>
            <w:proofErr w:type="spellStart"/>
            <w:r w:rsidRPr="3AAE4022" w:rsidR="3AAE4022">
              <w:rPr>
                <w:rFonts w:ascii="Arial" w:hAnsi="Arial" w:cs="Arial"/>
                <w:color w:val="A6A6A6" w:themeColor="background1" w:themeTint="FF" w:themeShade="A6"/>
                <w:sz w:val="22"/>
                <w:szCs w:val="22"/>
              </w:rPr>
              <w:t>Juridico</w:t>
            </w:r>
            <w:proofErr w:type="spellEnd"/>
            <w:r w:rsidRPr="3AAE4022" w:rsidR="3AAE4022">
              <w:rPr>
                <w:rFonts w:ascii="Arial" w:hAnsi="Arial" w:cs="Arial"/>
                <w:color w:val="A6A6A6" w:themeColor="background1" w:themeTint="FF" w:themeShade="A6"/>
                <w:sz w:val="22"/>
                <w:szCs w:val="22"/>
              </w:rPr>
              <w:t xml:space="preserve"> “Yo te saco”</w:t>
            </w:r>
          </w:p>
        </w:tc>
      </w:tr>
      <w:tr xmlns:wp14="http://schemas.microsoft.com/office/word/2010/wordml" w:rsidRPr="008C2396" w:rsidR="006E33C2" w:rsidTr="3AAE4022" w14:paraId="319C830F" wp14:textId="77777777">
        <w:trPr>
          <w:trHeight w:val="837"/>
        </w:trPr>
        <w:tc>
          <w:tcPr>
            <w:tcW w:w="3406" w:type="dxa"/>
            <w:shd w:val="clear" w:color="auto" w:fill="A50021"/>
            <w:tcMar/>
            <w:vAlign w:val="center"/>
          </w:tcPr>
          <w:p w:rsidRPr="008C2396" w:rsidR="006E33C2" w:rsidP="00DB73D5" w:rsidRDefault="006E33C2" w14:paraId="5CC83E13" wp14:textId="77777777">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Pr="008C2396" w:rsidR="00CD780B">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tcMar/>
            <w:vAlign w:val="center"/>
          </w:tcPr>
          <w:p w:rsidRPr="008C2396" w:rsidR="006E33C2" w:rsidP="3AAE4022" w:rsidRDefault="006E33C2" w14:paraId="1841D064" wp14:textId="630CBC61">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3AAE4022" w:rsidR="3AAE4022">
              <w:rPr>
                <w:rFonts w:ascii="Arial" w:hAnsi="Arial" w:cs="Arial"/>
                <w:color w:val="A6A6A6" w:themeColor="background1" w:themeTint="FF" w:themeShade="A6"/>
                <w:sz w:val="22"/>
                <w:szCs w:val="22"/>
              </w:rPr>
              <w:t>Angel Puente</w:t>
            </w:r>
          </w:p>
        </w:tc>
      </w:tr>
    </w:tbl>
    <w:p xmlns:wp14="http://schemas.microsoft.com/office/word/2010/wordml" w:rsidRPr="008C2396" w:rsidR="00CD780B" w:rsidP="00CD780B" w:rsidRDefault="00CD780B" w14:paraId="0562CB0E" wp14:textId="77777777">
      <w:pPr>
        <w:rPr>
          <w:rFonts w:ascii="Arial" w:hAnsi="Arial" w:cs="Arial"/>
          <w:lang w:val="es-ES_tradnl" w:eastAsia="en-US"/>
        </w:rPr>
      </w:pPr>
      <w:bookmarkStart w:name="_Toc532221775" w:id="1"/>
    </w:p>
    <w:p xmlns:wp14="http://schemas.microsoft.com/office/word/2010/wordml" w:rsidRPr="008C2396" w:rsidR="0057111E" w:rsidP="0050044E" w:rsidRDefault="00AC1665" w14:paraId="25610C27" wp14:textId="77777777">
      <w:pPr>
        <w:pStyle w:val="Ttulo1"/>
        <w:rPr>
          <w:rFonts w:cs="Arial"/>
          <w:szCs w:val="28"/>
        </w:rPr>
      </w:pPr>
      <w:r w:rsidRPr="008C2396">
        <w:rPr>
          <w:rFonts w:cs="Arial"/>
        </w:rPr>
        <w:t>FASE DE FORMALIZACIÓ</w:t>
      </w:r>
      <w:r w:rsidRPr="008C2396" w:rsidR="00A461FC">
        <w:rPr>
          <w:rFonts w:cs="Arial"/>
        </w:rPr>
        <w:t>N</w:t>
      </w:r>
      <w:bookmarkEnd w:id="1"/>
    </w:p>
    <w:p xmlns:wp14="http://schemas.microsoft.com/office/word/2010/wordml" w:rsidRPr="008C2396" w:rsidR="0057111E" w:rsidP="00B7008A" w:rsidRDefault="0057111E" w14:paraId="34CE0A41" wp14:textId="77777777">
      <w:pPr>
        <w:jc w:val="center"/>
        <w:rPr>
          <w:rFonts w:ascii="Arial" w:hAnsi="Arial" w:cs="Arial"/>
          <w:b/>
          <w:sz w:val="28"/>
          <w:szCs w:val="28"/>
        </w:rPr>
      </w:pPr>
    </w:p>
    <w:tbl>
      <w:tblPr>
        <w:tblW w:w="1034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348"/>
      </w:tblGrid>
      <w:tr xmlns:wp14="http://schemas.microsoft.com/office/word/2010/wordml" w:rsidRPr="008C2396" w:rsidR="00554294" w:rsidTr="3AAE4022" w14:paraId="41150FFC" wp14:textId="77777777">
        <w:trPr>
          <w:trHeight w:val="294"/>
        </w:trPr>
        <w:tc>
          <w:tcPr>
            <w:tcW w:w="10348" w:type="dxa"/>
            <w:shd w:val="clear" w:color="auto" w:fill="A50021"/>
            <w:tcMar/>
          </w:tcPr>
          <w:p w:rsidRPr="008C2396" w:rsidR="00554294" w:rsidP="00554294" w:rsidRDefault="00554294" w14:paraId="6357A678" wp14:textId="77777777">
            <w:pPr>
              <w:jc w:val="center"/>
              <w:rPr>
                <w:rFonts w:ascii="Arial" w:hAnsi="Arial" w:cs="Arial"/>
                <w:b/>
                <w:sz w:val="22"/>
                <w:szCs w:val="22"/>
              </w:rPr>
            </w:pPr>
            <w:r w:rsidRPr="008C2396">
              <w:rPr>
                <w:rFonts w:ascii="Arial" w:hAnsi="Arial" w:cs="Arial"/>
                <w:b/>
                <w:sz w:val="22"/>
                <w:szCs w:val="22"/>
              </w:rPr>
              <w:t xml:space="preserve">Descripción </w:t>
            </w:r>
            <w:r w:rsidRPr="008C2396" w:rsidR="00A3566A">
              <w:rPr>
                <w:rFonts w:ascii="Arial" w:hAnsi="Arial" w:cs="Arial"/>
                <w:b/>
                <w:sz w:val="22"/>
                <w:szCs w:val="22"/>
              </w:rPr>
              <w:t xml:space="preserve">de la </w:t>
            </w:r>
            <w:r w:rsidRPr="008C2396">
              <w:rPr>
                <w:rFonts w:ascii="Arial" w:hAnsi="Arial" w:cs="Arial"/>
                <w:b/>
                <w:sz w:val="22"/>
                <w:szCs w:val="22"/>
              </w:rPr>
              <w:t>Solicitud</w:t>
            </w:r>
          </w:p>
        </w:tc>
      </w:tr>
      <w:tr xmlns:wp14="http://schemas.microsoft.com/office/word/2010/wordml" w:rsidRPr="008C2396" w:rsidR="00554294" w:rsidTr="3AAE4022" w14:paraId="05E74C2B" wp14:textId="77777777">
        <w:trPr>
          <w:trHeight w:val="284"/>
        </w:trPr>
        <w:tc>
          <w:tcPr>
            <w:tcW w:w="10348" w:type="dxa"/>
            <w:shd w:val="clear" w:color="auto" w:fill="808080" w:themeFill="background1" w:themeFillShade="80"/>
            <w:tcMar/>
          </w:tcPr>
          <w:p w:rsidRPr="008C2396" w:rsidR="00554294" w:rsidP="00554294" w:rsidRDefault="00554294" w14:paraId="7AD8A23C" wp14:textId="77777777">
            <w:pPr>
              <w:rPr>
                <w:rFonts w:ascii="Arial" w:hAnsi="Arial" w:cs="Arial"/>
                <w:b/>
                <w:color w:val="A6A6A6"/>
                <w:sz w:val="22"/>
                <w:szCs w:val="22"/>
              </w:rPr>
            </w:pPr>
            <w:r w:rsidRPr="008C2396">
              <w:rPr>
                <w:rFonts w:ascii="Arial" w:hAnsi="Arial" w:cs="Arial"/>
                <w:b/>
                <w:sz w:val="22"/>
                <w:szCs w:val="22"/>
              </w:rPr>
              <w:t>Usuario Solicitante</w:t>
            </w:r>
          </w:p>
        </w:tc>
      </w:tr>
      <w:tr xmlns:wp14="http://schemas.microsoft.com/office/word/2010/wordml" w:rsidRPr="008C2396" w:rsidR="00554294" w:rsidTr="3AAE4022" w14:paraId="124046FD" wp14:textId="77777777">
        <w:trPr>
          <w:trHeight w:val="933"/>
        </w:trPr>
        <w:tc>
          <w:tcPr>
            <w:tcW w:w="10348" w:type="dxa"/>
            <w:shd w:val="clear" w:color="auto" w:fill="auto"/>
            <w:tcMar/>
          </w:tcPr>
          <w:p w:rsidRPr="008C2396" w:rsidR="000D458D" w:rsidP="3AAE4022" w:rsidRDefault="00554294" w14:paraId="054E7743" wp14:textId="7FB9418D">
            <w:pPr>
              <w:pStyle w:val="Normal"/>
              <w:bidi w:val="0"/>
              <w:jc w:val="left"/>
              <w:rPr>
                <w:rFonts w:ascii="Arial" w:hAnsi="Arial" w:cs="Arial"/>
                <w:color w:val="A6A6A6" w:themeColor="background1" w:themeTint="FF" w:themeShade="A6"/>
                <w:sz w:val="22"/>
                <w:szCs w:val="22"/>
              </w:rPr>
            </w:pPr>
            <w:r w:rsidRPr="3AAE4022" w:rsidR="3AAE4022">
              <w:rPr>
                <w:rFonts w:ascii="Arial" w:hAnsi="Arial" w:cs="Arial"/>
                <w:color w:val="A6A6A6" w:themeColor="background1" w:themeTint="FF" w:themeShade="A6"/>
                <w:sz w:val="22"/>
                <w:szCs w:val="22"/>
              </w:rPr>
              <w:t>Se solicita crear un sitio web que sea compatible con dispositivos móviles, con el fin de que al usuario le permita comenzar una demanda, además que atreves del mismo sitio permita proceder al pago de servicio, todo esto siendo confirmados atreves de correos electrónicos. Todo esto través de un filtro que va ser una encuesta</w:t>
            </w:r>
          </w:p>
          <w:p w:rsidRPr="008C2396" w:rsidR="000D458D" w:rsidP="3AAE4022" w:rsidRDefault="00554294" w14:paraId="4681C4C0" wp14:textId="2EF0BF1B">
            <w:pPr>
              <w:pStyle w:val="Normal"/>
              <w:bidi w:val="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3AAE4022" w:rsidR="3AAE4022">
              <w:rPr>
                <w:rFonts w:ascii="Arial" w:hAnsi="Arial" w:cs="Arial"/>
                <w:color w:val="A6A6A6" w:themeColor="background1" w:themeTint="FF" w:themeShade="A6"/>
                <w:sz w:val="22"/>
                <w:szCs w:val="22"/>
              </w:rPr>
              <w:t xml:space="preserve">Se especifico que el color para el sitio es el azul y </w:t>
            </w:r>
            <w:r w:rsidRPr="3AAE4022" w:rsidR="3AAE4022">
              <w:rPr>
                <w:rFonts w:ascii="Arial" w:hAnsi="Arial" w:cs="Arial"/>
                <w:color w:val="A6A6A6" w:themeColor="background1" w:themeTint="FF" w:themeShade="A6"/>
                <w:sz w:val="22"/>
                <w:szCs w:val="22"/>
              </w:rPr>
              <w:t>blanco.</w:t>
            </w:r>
          </w:p>
        </w:tc>
      </w:tr>
      <w:tr xmlns:wp14="http://schemas.microsoft.com/office/word/2010/wordml" w:rsidRPr="008C2396" w:rsidR="00554294" w:rsidTr="3AAE4022" w14:paraId="04126A63" wp14:textId="77777777">
        <w:trPr>
          <w:trHeight w:val="278"/>
        </w:trPr>
        <w:tc>
          <w:tcPr>
            <w:tcW w:w="10348" w:type="dxa"/>
            <w:shd w:val="clear" w:color="auto" w:fill="808080" w:themeFill="background1" w:themeFillShade="80"/>
            <w:tcMar/>
          </w:tcPr>
          <w:p w:rsidRPr="008C2396" w:rsidR="00554294" w:rsidP="00554294" w:rsidRDefault="00554294" w14:paraId="5E2D330C" wp14:textId="77777777">
            <w:pPr>
              <w:rPr>
                <w:rFonts w:ascii="Arial" w:hAnsi="Arial" w:cs="Arial"/>
                <w:b/>
                <w:sz w:val="22"/>
                <w:szCs w:val="22"/>
              </w:rPr>
            </w:pPr>
            <w:r w:rsidRPr="008C2396">
              <w:rPr>
                <w:rFonts w:ascii="Arial" w:hAnsi="Arial" w:cs="Arial"/>
                <w:b/>
                <w:sz w:val="22"/>
                <w:szCs w:val="22"/>
              </w:rPr>
              <w:t>Líder Funcional</w:t>
            </w:r>
          </w:p>
        </w:tc>
      </w:tr>
      <w:tr xmlns:wp14="http://schemas.microsoft.com/office/word/2010/wordml" w:rsidRPr="008C2396" w:rsidR="00554294" w:rsidTr="3AAE4022" w14:paraId="14767AD4" wp14:textId="77777777">
        <w:trPr>
          <w:trHeight w:val="1189"/>
        </w:trPr>
        <w:tc>
          <w:tcPr>
            <w:tcW w:w="10348" w:type="dxa"/>
            <w:shd w:val="clear" w:color="auto" w:fill="auto"/>
            <w:tcMar/>
          </w:tcPr>
          <w:p w:rsidRPr="008C2396" w:rsidR="00554294" w:rsidP="3AAE4022" w:rsidRDefault="00554294" w14:paraId="55852C84" wp14:textId="24042E62">
            <w:pPr>
              <w:pStyle w:val="Normal"/>
              <w:bidi w:val="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3AAE4022" w:rsidR="3AAE4022">
              <w:rPr>
                <w:rFonts w:ascii="Arial" w:hAnsi="Arial" w:cs="Arial"/>
                <w:color w:val="A6A6A6" w:themeColor="background1" w:themeTint="FF" w:themeShade="A6"/>
                <w:sz w:val="22"/>
                <w:szCs w:val="22"/>
              </w:rPr>
              <w:t xml:space="preserve">Crear un sitio web donde al usuario final le permitan automatizar el proceso de demanda, esto con un formulario inicial, enlazado a una base de datos, con las características de una </w:t>
            </w:r>
            <w:proofErr w:type="spellStart"/>
            <w:r w:rsidRPr="3AAE4022" w:rsidR="3AAE4022">
              <w:rPr>
                <w:rFonts w:ascii="Arial" w:hAnsi="Arial" w:cs="Arial"/>
                <w:color w:val="A6A6A6" w:themeColor="background1" w:themeTint="FF" w:themeShade="A6"/>
                <w:sz w:val="22"/>
                <w:szCs w:val="22"/>
              </w:rPr>
              <w:t>pasalera</w:t>
            </w:r>
            <w:proofErr w:type="spellEnd"/>
            <w:r w:rsidRPr="3AAE4022" w:rsidR="3AAE4022">
              <w:rPr>
                <w:rFonts w:ascii="Arial" w:hAnsi="Arial" w:cs="Arial"/>
                <w:color w:val="A6A6A6" w:themeColor="background1" w:themeTint="FF" w:themeShade="A6"/>
                <w:sz w:val="22"/>
                <w:szCs w:val="22"/>
              </w:rPr>
              <w:t xml:space="preserve"> de pago, todo esto en tiempo real</w:t>
            </w:r>
          </w:p>
        </w:tc>
      </w:tr>
    </w:tbl>
    <w:p xmlns:wp14="http://schemas.microsoft.com/office/word/2010/wordml" w:rsidRPr="008C2396" w:rsidR="00A461FC" w:rsidP="00A461FC" w:rsidRDefault="00A461FC" w14:paraId="62EBF3C5" wp14:textId="77777777">
      <w:pPr>
        <w:rPr>
          <w:rFonts w:ascii="Arial" w:hAnsi="Arial" w:cs="Arial"/>
          <w:b/>
          <w:sz w:val="28"/>
          <w:szCs w:val="28"/>
        </w:rPr>
      </w:pPr>
    </w:p>
    <w:p xmlns:wp14="http://schemas.microsoft.com/office/word/2010/wordml" w:rsidR="008C2396" w:rsidP="007650F9" w:rsidRDefault="008C2396" w14:paraId="6D98A12B" wp14:textId="77777777">
      <w:pPr>
        <w:pStyle w:val="Piedepgina"/>
        <w:tabs>
          <w:tab w:val="clear" w:pos="4252"/>
          <w:tab w:val="clear" w:pos="8504"/>
        </w:tabs>
        <w:spacing w:line="360" w:lineRule="auto"/>
        <w:jc w:val="both"/>
        <w:rPr>
          <w:rFonts w:ascii="Arial" w:hAnsi="Arial" w:cs="Arial"/>
          <w:b/>
          <w:sz w:val="28"/>
          <w:szCs w:val="28"/>
        </w:rPr>
      </w:pPr>
    </w:p>
    <w:p xmlns:wp14="http://schemas.microsoft.com/office/word/2010/wordml" w:rsidRPr="008C2396" w:rsidR="007650F9" w:rsidP="007650F9" w:rsidRDefault="007650F9" w14:paraId="5B150928"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Pr="008C2396" w:rsidR="00EC5492">
        <w:rPr>
          <w:rFonts w:ascii="Arial" w:hAnsi="Arial" w:cs="Arial"/>
          <w:b/>
          <w:bCs/>
          <w:sz w:val="22"/>
          <w:szCs w:val="22"/>
        </w:rPr>
        <w:t>Ó</w:t>
      </w:r>
      <w:r w:rsidRPr="008C2396">
        <w:rPr>
          <w:rFonts w:ascii="Arial" w:hAnsi="Arial" w:cs="Arial"/>
          <w:b/>
          <w:bCs/>
          <w:sz w:val="22"/>
          <w:szCs w:val="22"/>
        </w:rPr>
        <w:t>N:</w:t>
      </w:r>
    </w:p>
    <w:p xmlns:wp14="http://schemas.microsoft.com/office/word/2010/wordml" w:rsidRPr="008C2396" w:rsidR="007650F9" w:rsidP="007650F9" w:rsidRDefault="007650F9" w14:paraId="2946DB82"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5997CC1D"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42138E8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Pr="008C2396" w:rsidR="00E45C7F">
        <w:rPr>
          <w:rFonts w:ascii="Arial" w:hAnsi="Arial" w:cs="Arial"/>
          <w:b/>
          <w:bCs/>
          <w:sz w:val="22"/>
          <w:szCs w:val="22"/>
        </w:rPr>
        <w:t>_</w:t>
      </w:r>
      <w:r w:rsidRPr="008C2396" w:rsidR="00E45C7F">
        <w:rPr>
          <w:rFonts w:ascii="Arial" w:hAnsi="Arial" w:cs="Arial"/>
          <w:b/>
          <w:bCs/>
          <w:sz w:val="22"/>
          <w:szCs w:val="22"/>
        </w:rPr>
        <w:tab/>
      </w:r>
      <w:r w:rsidRPr="008C2396" w:rsidR="00E45C7F">
        <w:rPr>
          <w:rFonts w:ascii="Arial" w:hAnsi="Arial" w:cs="Arial"/>
          <w:b/>
          <w:bCs/>
          <w:sz w:val="22"/>
          <w:szCs w:val="22"/>
        </w:rPr>
        <w:t xml:space="preserve">         </w:t>
      </w:r>
      <w:r w:rsidRPr="008C2396">
        <w:rPr>
          <w:rFonts w:ascii="Arial" w:hAnsi="Arial" w:cs="Arial"/>
          <w:b/>
          <w:bCs/>
          <w:sz w:val="22"/>
          <w:szCs w:val="22"/>
        </w:rPr>
        <w:t>_____________________________</w:t>
      </w:r>
      <w:r w:rsidRPr="008C2396" w:rsidR="00E45C7F">
        <w:rPr>
          <w:rFonts w:ascii="Arial" w:hAnsi="Arial" w:cs="Arial"/>
          <w:b/>
          <w:bCs/>
          <w:sz w:val="22"/>
          <w:szCs w:val="22"/>
        </w:rPr>
        <w:t>__</w:t>
      </w:r>
    </w:p>
    <w:p xmlns:wp14="http://schemas.microsoft.com/office/word/2010/wordml" w:rsidRPr="008C2396" w:rsidR="007650F9" w:rsidP="007650F9" w:rsidRDefault="00E45C7F" w14:paraId="5EA99E0B"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Pr="008C2396" w:rsidR="007650F9">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Nombre Líder OTI</w:t>
      </w:r>
    </w:p>
    <w:p xmlns:wp14="http://schemas.microsoft.com/office/word/2010/wordml" w:rsidRPr="008C2396" w:rsidR="00CF1DBE" w:rsidP="002C1CC6" w:rsidRDefault="00115130" w14:paraId="3F53119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w:t>
      </w:r>
      <w:r w:rsidRPr="008C2396" w:rsidR="00C16587">
        <w:rPr>
          <w:rFonts w:ascii="Arial" w:hAnsi="Arial" w:cs="Arial"/>
          <w:b/>
          <w:bCs/>
          <w:sz w:val="22"/>
          <w:szCs w:val="22"/>
        </w:rPr>
        <w:t xml:space="preserve">Oficina </w:t>
      </w:r>
      <w:r w:rsidRPr="008C2396" w:rsidR="0008714F">
        <w:rPr>
          <w:rFonts w:ascii="Arial" w:hAnsi="Arial" w:cs="Arial"/>
          <w:b/>
          <w:bCs/>
          <w:sz w:val="22"/>
          <w:szCs w:val="22"/>
        </w:rPr>
        <w:t>Tecnología</w:t>
      </w:r>
      <w:r w:rsidRPr="008C2396">
        <w:rPr>
          <w:rFonts w:ascii="Arial" w:hAnsi="Arial" w:cs="Arial"/>
          <w:b/>
          <w:bCs/>
          <w:sz w:val="22"/>
          <w:szCs w:val="22"/>
        </w:rPr>
        <w:t>s</w:t>
      </w:r>
      <w:r w:rsidRPr="008C2396" w:rsidR="0008714F">
        <w:rPr>
          <w:rFonts w:ascii="Arial" w:hAnsi="Arial" w:cs="Arial"/>
          <w:b/>
          <w:bCs/>
          <w:sz w:val="22"/>
          <w:szCs w:val="22"/>
        </w:rPr>
        <w:t xml:space="preserve"> de la Información</w:t>
      </w:r>
    </w:p>
    <w:p xmlns:wp14="http://schemas.microsoft.com/office/word/2010/wordml" w:rsidRPr="008C2396" w:rsidR="00775673" w:rsidP="002C1CC6" w:rsidRDefault="00775673" w14:paraId="110FFD37"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933F02" w:rsidP="0050044E" w:rsidRDefault="00C758C6" w14:paraId="1240F3FA" wp14:textId="77777777">
      <w:pPr>
        <w:pStyle w:val="Ttulo1"/>
        <w:rPr>
          <w:rFonts w:cs="Arial"/>
        </w:rPr>
      </w:pPr>
      <w:bookmarkStart w:name="_Toc532221776" w:id="2"/>
      <w:r w:rsidRPr="008C2396">
        <w:rPr>
          <w:rFonts w:cs="Arial"/>
        </w:rPr>
        <w:t>ANALISIS</w:t>
      </w:r>
      <w:r w:rsidRPr="008C2396" w:rsidR="00933F02">
        <w:rPr>
          <w:rFonts w:cs="Arial"/>
        </w:rPr>
        <w:t xml:space="preserve"> DE </w:t>
      </w:r>
      <w:r w:rsidRPr="008C2396" w:rsidR="00033CDA">
        <w:rPr>
          <w:rFonts w:cs="Arial"/>
        </w:rPr>
        <w:t>REQUISITOS</w:t>
      </w:r>
      <w:r w:rsidRPr="008C2396" w:rsidR="001E6230">
        <w:rPr>
          <w:rFonts w:cs="Arial"/>
        </w:rPr>
        <w:t xml:space="preserve"> Y REQUERIMIENTOS</w:t>
      </w:r>
      <w:bookmarkEnd w:id="2"/>
      <w:r w:rsidRPr="008C2396" w:rsidR="00950088">
        <w:rPr>
          <w:rFonts w:cs="Arial"/>
        </w:rPr>
        <w:t xml:space="preserve"> </w:t>
      </w:r>
    </w:p>
    <w:p xmlns:wp14="http://schemas.microsoft.com/office/word/2010/wordml" w:rsidRPr="008C2396" w:rsidR="0008714F" w:rsidP="0008714F" w:rsidRDefault="0008714F" w14:paraId="6B699379" wp14:textId="77777777">
      <w:pPr>
        <w:jc w:val="center"/>
        <w:rPr>
          <w:rFonts w:ascii="Arial" w:hAnsi="Arial" w:cs="Arial"/>
          <w:b/>
          <w:sz w:val="28"/>
          <w:szCs w:val="28"/>
        </w:rPr>
      </w:pPr>
    </w:p>
    <w:tbl>
      <w:tblPr>
        <w:tblW w:w="10519"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6"/>
        <w:gridCol w:w="1755"/>
        <w:gridCol w:w="1402"/>
        <w:gridCol w:w="1662"/>
        <w:gridCol w:w="1717"/>
        <w:gridCol w:w="1147"/>
      </w:tblGrid>
      <w:tr xmlns:wp14="http://schemas.microsoft.com/office/word/2010/wordml" w:rsidRPr="008C2396" w:rsidR="00752596" w:rsidTr="3AAE4022" w14:paraId="3FB17D18" wp14:textId="77777777">
        <w:trPr>
          <w:trHeight w:val="182"/>
        </w:trPr>
        <w:tc>
          <w:tcPr>
            <w:tcW w:w="2836" w:type="dxa"/>
            <w:shd w:val="clear" w:color="auto" w:fill="A50021"/>
            <w:tcMar/>
            <w:vAlign w:val="center"/>
          </w:tcPr>
          <w:p w:rsidRPr="008C2396" w:rsidR="00752596" w:rsidP="00C7124A" w:rsidRDefault="00752596" w14:paraId="2670E047" wp14:textId="77777777">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hemeFill="background1"/>
            <w:tcMar/>
          </w:tcPr>
          <w:p w:rsidRPr="008C2396" w:rsidR="00752596" w:rsidP="3AAE4022" w:rsidRDefault="00752596" w14:paraId="4B4D2DB2" wp14:textId="78A66ECF">
            <w:pPr>
              <w:jc w:val="center"/>
              <w:rPr>
                <w:rFonts w:ascii="Arial" w:hAnsi="Arial" w:cs="Arial"/>
                <w:b w:val="1"/>
                <w:bCs w:val="1"/>
                <w:color w:val="D9D9D9"/>
                <w:sz w:val="22"/>
                <w:szCs w:val="22"/>
              </w:rPr>
            </w:pPr>
            <w:r w:rsidRPr="3AAE4022" w:rsidR="6B91F28A">
              <w:rPr>
                <w:rFonts w:ascii="Arial" w:hAnsi="Arial" w:cs="Arial"/>
                <w:b w:val="1"/>
                <w:bCs w:val="1"/>
                <w:color w:val="D9D9D9" w:themeColor="background1" w:themeTint="FF" w:themeShade="D9"/>
                <w:sz w:val="22"/>
                <w:szCs w:val="22"/>
              </w:rPr>
              <w:t>20/02//2022</w:t>
            </w:r>
          </w:p>
        </w:tc>
        <w:tc>
          <w:tcPr>
            <w:tcW w:w="1662" w:type="dxa"/>
            <w:shd w:val="clear" w:color="auto" w:fill="A50021"/>
            <w:tcMar/>
          </w:tcPr>
          <w:p w:rsidRPr="008C2396" w:rsidR="00752596" w:rsidP="00C7124A" w:rsidRDefault="00752596" w14:paraId="4DADC208" wp14:textId="77777777">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hemeFill="background1"/>
            <w:tcMar/>
          </w:tcPr>
          <w:p w:rsidRPr="008C2396" w:rsidR="00752596" w:rsidP="00CF1DBE" w:rsidRDefault="00752596" w14:paraId="2084F0DA" wp14:textId="77777777">
            <w:pPr>
              <w:jc w:val="center"/>
              <w:rPr>
                <w:rFonts w:ascii="Arial" w:hAnsi="Arial" w:cs="Arial"/>
                <w:b/>
                <w:color w:val="D9D9D9"/>
                <w:sz w:val="22"/>
                <w:szCs w:val="22"/>
              </w:rPr>
            </w:pPr>
            <w:r w:rsidRPr="008C2396">
              <w:rPr>
                <w:rFonts w:ascii="Arial" w:hAnsi="Arial" w:cs="Arial"/>
                <w:b/>
                <w:color w:val="D9D9D9"/>
                <w:sz w:val="22"/>
                <w:szCs w:val="22"/>
              </w:rPr>
              <w:t>DD/MM//AAAA</w:t>
            </w:r>
          </w:p>
        </w:tc>
      </w:tr>
      <w:tr xmlns:wp14="http://schemas.microsoft.com/office/word/2010/wordml" w:rsidRPr="008C2396" w:rsidR="00C5127D" w:rsidTr="3AAE4022" w14:paraId="29A328EE" wp14:textId="77777777">
        <w:trPr>
          <w:trHeight w:val="230"/>
        </w:trPr>
        <w:tc>
          <w:tcPr>
            <w:tcW w:w="10519" w:type="dxa"/>
            <w:gridSpan w:val="6"/>
            <w:shd w:val="clear" w:color="auto" w:fill="A50021"/>
            <w:tcMar/>
            <w:vAlign w:val="center"/>
          </w:tcPr>
          <w:p w:rsidRPr="008C2396" w:rsidR="00C5127D" w:rsidP="0031230D" w:rsidRDefault="00C5127D" w14:paraId="7A554AB5" wp14:textId="77777777">
            <w:pPr>
              <w:jc w:val="center"/>
              <w:rPr>
                <w:rFonts w:ascii="Arial" w:hAnsi="Arial" w:cs="Arial"/>
                <w:b/>
                <w:color w:val="A6A6A6"/>
                <w:sz w:val="22"/>
                <w:szCs w:val="22"/>
              </w:rPr>
            </w:pPr>
            <w:r w:rsidRPr="008C2396">
              <w:rPr>
                <w:rFonts w:ascii="Arial" w:hAnsi="Arial" w:cs="Arial"/>
                <w:b/>
                <w:sz w:val="22"/>
                <w:szCs w:val="22"/>
              </w:rPr>
              <w:t>Modelamiento de Negocio</w:t>
            </w:r>
          </w:p>
        </w:tc>
      </w:tr>
      <w:tr xmlns:wp14="http://schemas.microsoft.com/office/word/2010/wordml" w:rsidRPr="008C2396" w:rsidR="00C5127D" w:rsidTr="3AAE4022" w14:paraId="08C54BF2" wp14:textId="77777777">
        <w:trPr>
          <w:trHeight w:val="1578"/>
        </w:trPr>
        <w:tc>
          <w:tcPr>
            <w:tcW w:w="10519" w:type="dxa"/>
            <w:gridSpan w:val="6"/>
            <w:shd w:val="clear" w:color="auto" w:fill="FFFFFF" w:themeFill="background1"/>
            <w:tcMar/>
            <w:vAlign w:val="center"/>
          </w:tcPr>
          <w:p w:rsidRPr="008C2396" w:rsidR="00E442EC" w:rsidP="3AAE4022" w:rsidRDefault="00271D3D" w14:paraId="1F72F646" w14:noSpellErr="1" wp14:textId="476F243A">
            <w:pPr>
              <w:pStyle w:val="Normal"/>
            </w:pPr>
            <w:r w:rsidR="3AAE4022">
              <w:drawing>
                <wp:inline xmlns:wp14="http://schemas.microsoft.com/office/word/2010/wordprocessingDrawing" wp14:editId="63189C5B" wp14:anchorId="77D66272">
                  <wp:extent cx="5200680" cy="2021045"/>
                  <wp:effectExtent l="0" t="0" r="0" b="0"/>
                  <wp:docPr id="20150627" name="" title=""/>
                  <wp:cNvGraphicFramePr>
                    <a:graphicFrameLocks noChangeAspect="1"/>
                  </wp:cNvGraphicFramePr>
                  <a:graphic>
                    <a:graphicData uri="http://schemas.openxmlformats.org/drawingml/2006/picture">
                      <pic:pic>
                        <pic:nvPicPr>
                          <pic:cNvPr id="0" name=""/>
                          <pic:cNvPicPr/>
                        </pic:nvPicPr>
                        <pic:blipFill>
                          <a:blip r:embed="R81080cb454d749dc">
                            <a:extLst>
                              <a:ext xmlns:a="http://schemas.openxmlformats.org/drawingml/2006/main" uri="{28A0092B-C50C-407E-A947-70E740481C1C}">
                                <a14:useLocalDpi val="0"/>
                              </a:ext>
                            </a:extLst>
                          </a:blip>
                          <a:srcRect l="29375" t="34444" r="30416" b="37777"/>
                          <a:stretch>
                            <a:fillRect/>
                          </a:stretch>
                        </pic:blipFill>
                        <pic:spPr>
                          <a:xfrm>
                            <a:off x="0" y="0"/>
                            <a:ext cx="5200680" cy="2021045"/>
                          </a:xfrm>
                          <a:prstGeom prst="rect">
                            <a:avLst/>
                          </a:prstGeom>
                        </pic:spPr>
                      </pic:pic>
                    </a:graphicData>
                  </a:graphic>
                </wp:inline>
              </w:drawing>
            </w:r>
          </w:p>
        </w:tc>
      </w:tr>
      <w:tr xmlns:wp14="http://schemas.microsoft.com/office/word/2010/wordml" w:rsidRPr="008C2396" w:rsidR="00C5127D" w:rsidTr="3AAE4022" w14:paraId="7A7C7364" wp14:textId="77777777">
        <w:trPr>
          <w:trHeight w:val="182"/>
        </w:trPr>
        <w:tc>
          <w:tcPr>
            <w:tcW w:w="10519" w:type="dxa"/>
            <w:gridSpan w:val="6"/>
            <w:shd w:val="clear" w:color="auto" w:fill="A50021"/>
            <w:tcMar/>
            <w:vAlign w:val="center"/>
          </w:tcPr>
          <w:p w:rsidRPr="008C2396" w:rsidR="00C5127D" w:rsidP="0031230D" w:rsidRDefault="00C5127D" w14:paraId="1046D7F0" wp14:textId="77777777">
            <w:pPr>
              <w:jc w:val="center"/>
              <w:rPr>
                <w:rFonts w:ascii="Arial" w:hAnsi="Arial" w:cs="Arial"/>
                <w:b/>
                <w:sz w:val="22"/>
                <w:szCs w:val="22"/>
              </w:rPr>
            </w:pPr>
            <w:r w:rsidRPr="008C2396">
              <w:rPr>
                <w:rFonts w:ascii="Arial" w:hAnsi="Arial" w:cs="Arial"/>
                <w:b/>
                <w:sz w:val="22"/>
                <w:szCs w:val="22"/>
              </w:rPr>
              <w:t>Términos de Referencia</w:t>
            </w:r>
          </w:p>
        </w:tc>
      </w:tr>
      <w:tr xmlns:wp14="http://schemas.microsoft.com/office/word/2010/wordml" w:rsidRPr="008C2396" w:rsidR="008355CE" w:rsidTr="3AAE4022" w14:paraId="308F22BE" wp14:textId="77777777">
        <w:trPr>
          <w:trHeight w:val="1578"/>
        </w:trPr>
        <w:tc>
          <w:tcPr>
            <w:tcW w:w="2836" w:type="dxa"/>
            <w:shd w:val="clear" w:color="auto" w:fill="A50021"/>
            <w:tcMar/>
            <w:vAlign w:val="center"/>
          </w:tcPr>
          <w:p w:rsidRPr="008C2396" w:rsidR="008355CE" w:rsidP="000C0F24" w:rsidRDefault="00D6320C" w14:paraId="4F7EEA3F" wp14:textId="77777777">
            <w:pPr>
              <w:rPr>
                <w:rFonts w:ascii="Arial" w:hAnsi="Arial" w:cs="Arial"/>
                <w:b/>
                <w:sz w:val="22"/>
                <w:szCs w:val="22"/>
              </w:rPr>
            </w:pPr>
            <w:r w:rsidRPr="008C2396">
              <w:rPr>
                <w:rFonts w:ascii="Arial" w:hAnsi="Arial" w:cs="Arial"/>
                <w:b/>
                <w:sz w:val="22"/>
                <w:szCs w:val="22"/>
              </w:rPr>
              <w:t>Alcance</w:t>
            </w:r>
            <w:r w:rsidRPr="008C2396" w:rsidR="00C155CE">
              <w:rPr>
                <w:rFonts w:ascii="Arial" w:hAnsi="Arial" w:cs="Arial"/>
                <w:b/>
                <w:sz w:val="22"/>
                <w:szCs w:val="22"/>
              </w:rPr>
              <w:t xml:space="preserve"> de la solución </w:t>
            </w:r>
          </w:p>
        </w:tc>
        <w:tc>
          <w:tcPr>
            <w:tcW w:w="7683" w:type="dxa"/>
            <w:gridSpan w:val="5"/>
            <w:shd w:val="clear" w:color="auto" w:fill="auto"/>
            <w:tcMar/>
          </w:tcPr>
          <w:p w:rsidRPr="008C2396" w:rsidR="008355CE" w:rsidP="3AAE4022" w:rsidRDefault="008355CE" w14:paraId="08CE6F91" wp14:textId="0AED1D4A">
            <w:pPr>
              <w:pStyle w:val="Normal"/>
              <w:rPr>
                <w:rFonts w:ascii="Arial" w:hAnsi="Arial" w:cs="Arial"/>
                <w:color w:val="A6A6A6" w:themeColor="background1" w:themeTint="FF" w:themeShade="A6"/>
                <w:sz w:val="22"/>
                <w:szCs w:val="22"/>
              </w:rPr>
            </w:pPr>
            <w:r w:rsidRPr="3AAE4022" w:rsidR="253CCCDC">
              <w:rPr>
                <w:rFonts w:ascii="Arial" w:hAnsi="Arial" w:cs="Arial"/>
                <w:color w:val="A6A6A6" w:themeColor="background1" w:themeTint="FF" w:themeShade="A6"/>
                <w:sz w:val="22"/>
                <w:szCs w:val="22"/>
              </w:rPr>
              <w:t>Realizar el sitio web donde este contenga el formulario, conectado a una base de datos, permitiendo al usuario poder crear solicitudes de demandas, pagos de servicios y a la vez esta los notifique vía email.</w:t>
            </w:r>
          </w:p>
        </w:tc>
      </w:tr>
      <w:tr xmlns:wp14="http://schemas.microsoft.com/office/word/2010/wordml" w:rsidRPr="008C2396" w:rsidR="006962B9" w:rsidTr="3AAE4022" w14:paraId="46277BDA" wp14:textId="77777777">
        <w:trPr>
          <w:trHeight w:val="1578"/>
        </w:trPr>
        <w:tc>
          <w:tcPr>
            <w:tcW w:w="2836" w:type="dxa"/>
            <w:shd w:val="clear" w:color="auto" w:fill="A50021"/>
            <w:tcMar/>
            <w:vAlign w:val="center"/>
          </w:tcPr>
          <w:p w:rsidRPr="008C2396" w:rsidR="006962B9" w:rsidP="0031230D" w:rsidRDefault="00947941" w14:paraId="0B6E9730" wp14:textId="77777777">
            <w:pPr>
              <w:rPr>
                <w:rFonts w:ascii="Arial" w:hAnsi="Arial" w:cs="Arial"/>
                <w:b/>
                <w:sz w:val="22"/>
                <w:szCs w:val="22"/>
                <w:lang w:val="es-CO"/>
              </w:rPr>
            </w:pPr>
            <w:r w:rsidRPr="008C2396">
              <w:rPr>
                <w:rFonts w:ascii="Arial" w:hAnsi="Arial" w:cs="Arial"/>
                <w:b/>
                <w:sz w:val="22"/>
                <w:szCs w:val="22"/>
                <w:lang w:val="es-CO"/>
              </w:rPr>
              <w:t>Requerimientos Funcionales y c</w:t>
            </w:r>
            <w:r w:rsidRPr="008C2396" w:rsidR="006012E8">
              <w:rPr>
                <w:rFonts w:ascii="Arial" w:hAnsi="Arial" w:cs="Arial"/>
                <w:b/>
                <w:sz w:val="22"/>
                <w:szCs w:val="22"/>
                <w:lang w:val="es-CO"/>
              </w:rPr>
              <w:t xml:space="preserve">riterios de </w:t>
            </w:r>
            <w:r w:rsidRPr="008C2396" w:rsidR="00F15D7D">
              <w:rPr>
                <w:rFonts w:ascii="Arial" w:hAnsi="Arial" w:cs="Arial"/>
                <w:b/>
                <w:sz w:val="22"/>
                <w:szCs w:val="22"/>
                <w:lang w:val="es-CO"/>
              </w:rPr>
              <w:t>a</w:t>
            </w:r>
            <w:r w:rsidRPr="008C2396" w:rsidR="00F229BC">
              <w:rPr>
                <w:rFonts w:ascii="Arial" w:hAnsi="Arial" w:cs="Arial"/>
                <w:b/>
                <w:sz w:val="22"/>
                <w:szCs w:val="22"/>
                <w:lang w:val="es-CO"/>
              </w:rPr>
              <w:t>ceptación y</w:t>
            </w:r>
            <w:r w:rsidRPr="008C2396" w:rsidR="003E467C">
              <w:rPr>
                <w:rFonts w:ascii="Arial" w:hAnsi="Arial" w:cs="Arial"/>
                <w:b/>
                <w:sz w:val="22"/>
                <w:szCs w:val="22"/>
                <w:lang w:val="es-CO"/>
              </w:rPr>
              <w:t xml:space="preserve"> </w:t>
            </w:r>
          </w:p>
        </w:tc>
        <w:tc>
          <w:tcPr>
            <w:tcW w:w="7683" w:type="dxa"/>
            <w:gridSpan w:val="5"/>
            <w:shd w:val="clear" w:color="auto" w:fill="auto"/>
            <w:tcMar/>
          </w:tcPr>
          <w:p w:rsidRPr="008C2396" w:rsidR="006962B9" w:rsidP="3AAE4022" w:rsidRDefault="00C33F61" w14:paraId="15AE9EAA" wp14:textId="64B9CEB8">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3AAE4022" w:rsidR="3AAE4022">
              <w:rPr>
                <w:rFonts w:ascii="Arial" w:hAnsi="Arial" w:cs="Arial"/>
                <w:color w:val="A6A6A6" w:themeColor="background1" w:themeTint="FF" w:themeShade="A6"/>
                <w:sz w:val="22"/>
                <w:szCs w:val="22"/>
              </w:rPr>
              <w:t>Creación</w:t>
            </w:r>
            <w:r w:rsidRPr="3AAE4022" w:rsidR="3AAE4022">
              <w:rPr>
                <w:rFonts w:ascii="Arial" w:hAnsi="Arial" w:cs="Arial"/>
                <w:color w:val="A6A6A6" w:themeColor="background1" w:themeTint="FF" w:themeShade="A6"/>
                <w:sz w:val="22"/>
                <w:szCs w:val="22"/>
              </w:rPr>
              <w:t xml:space="preserve"> de procesos(demandas), pago de servicios (mismos del sitio) y alertas sobre la actividad dentro del sitio </w:t>
            </w:r>
            <w:r w:rsidRPr="3AAE4022" w:rsidR="3AAE4022">
              <w:rPr>
                <w:rFonts w:ascii="Arial" w:hAnsi="Arial" w:cs="Arial"/>
                <w:color w:val="A6A6A6" w:themeColor="background1" w:themeTint="FF" w:themeShade="A6"/>
                <w:sz w:val="22"/>
                <w:szCs w:val="22"/>
              </w:rPr>
              <w:t>vía</w:t>
            </w:r>
            <w:r w:rsidRPr="3AAE4022" w:rsidR="3AAE4022">
              <w:rPr>
                <w:rFonts w:ascii="Arial" w:hAnsi="Arial" w:cs="Arial"/>
                <w:color w:val="A6A6A6" w:themeColor="background1" w:themeTint="FF" w:themeShade="A6"/>
                <w:sz w:val="22"/>
                <w:szCs w:val="22"/>
              </w:rPr>
              <w:t xml:space="preserve"> email</w:t>
            </w:r>
          </w:p>
        </w:tc>
      </w:tr>
      <w:tr xmlns:wp14="http://schemas.microsoft.com/office/word/2010/wordml" w:rsidRPr="008C2396" w:rsidR="00D51922" w:rsidTr="3AAE4022" w14:paraId="7148573E" wp14:textId="77777777">
        <w:trPr>
          <w:trHeight w:val="1578"/>
        </w:trPr>
        <w:tc>
          <w:tcPr>
            <w:tcW w:w="2836" w:type="dxa"/>
            <w:shd w:val="clear" w:color="auto" w:fill="A50021"/>
            <w:tcMar/>
            <w:vAlign w:val="center"/>
          </w:tcPr>
          <w:p w:rsidRPr="008C2396" w:rsidR="00D51922" w:rsidP="0031230D" w:rsidRDefault="00E226C6" w14:paraId="428A4518" wp14:textId="77777777">
            <w:pPr>
              <w:rPr>
                <w:rFonts w:ascii="Arial" w:hAnsi="Arial" w:cs="Arial"/>
                <w:b/>
                <w:sz w:val="22"/>
                <w:szCs w:val="22"/>
                <w:lang w:val="es-CO"/>
              </w:rPr>
            </w:pPr>
            <w:r w:rsidRPr="008C2396">
              <w:rPr>
                <w:rFonts w:ascii="Arial" w:hAnsi="Arial" w:cs="Arial"/>
                <w:b/>
                <w:sz w:val="22"/>
                <w:szCs w:val="22"/>
                <w:lang w:val="es-CO"/>
              </w:rPr>
              <w:t xml:space="preserve">Requerimientos </w:t>
            </w:r>
            <w:r w:rsidRPr="008C2396" w:rsidR="0036354D">
              <w:rPr>
                <w:rFonts w:ascii="Arial" w:hAnsi="Arial" w:cs="Arial"/>
                <w:b/>
                <w:sz w:val="22"/>
                <w:szCs w:val="22"/>
                <w:lang w:val="es-CO"/>
              </w:rPr>
              <w:t>no</w:t>
            </w:r>
            <w:r w:rsidRPr="008C2396" w:rsidR="00ED5FA3">
              <w:rPr>
                <w:rFonts w:ascii="Arial" w:hAnsi="Arial" w:cs="Arial"/>
                <w:b/>
                <w:sz w:val="22"/>
                <w:szCs w:val="22"/>
                <w:lang w:val="es-CO"/>
              </w:rPr>
              <w:t xml:space="preserve"> </w:t>
            </w:r>
            <w:r w:rsidRPr="008C2396">
              <w:rPr>
                <w:rFonts w:ascii="Arial" w:hAnsi="Arial" w:cs="Arial"/>
                <w:b/>
                <w:sz w:val="22"/>
                <w:szCs w:val="22"/>
                <w:lang w:val="es-CO"/>
              </w:rPr>
              <w:t>Funcionales</w:t>
            </w:r>
            <w:r w:rsidRPr="008C2396" w:rsidR="000B196E">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Mar/>
          </w:tcPr>
          <w:p w:rsidRPr="008C2396" w:rsidR="00D51922" w:rsidP="3AAE4022" w:rsidRDefault="006217E8" w14:paraId="5048B5F7" wp14:textId="39045E13">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3AAE4022" w:rsidR="3AAE4022">
              <w:rPr>
                <w:rFonts w:ascii="Arial" w:hAnsi="Arial" w:cs="Arial"/>
                <w:color w:val="A6A6A6" w:themeColor="background1" w:themeTint="FF" w:themeShade="A6"/>
                <w:sz w:val="22"/>
                <w:szCs w:val="22"/>
              </w:rPr>
              <w:t>Acorde bajo las normas de la ISO-926</w:t>
            </w:r>
          </w:p>
          <w:p w:rsidRPr="008C2396" w:rsidR="00D51922" w:rsidP="3AAE4022" w:rsidRDefault="006217E8" w14:paraId="58774310" wp14:textId="7D3BE4D7">
            <w:pPr>
              <w:pStyle w:val="Normal"/>
              <w:rPr>
                <w:rFonts w:ascii="Arial" w:hAnsi="Arial" w:cs="Arial"/>
                <w:color w:val="A6A6A6"/>
                <w:sz w:val="24"/>
                <w:szCs w:val="24"/>
                <w:lang w:val="es-CO"/>
              </w:rPr>
            </w:pPr>
          </w:p>
        </w:tc>
      </w:tr>
      <w:tr xmlns:wp14="http://schemas.microsoft.com/office/word/2010/wordml" w:rsidRPr="008C2396" w:rsidR="006962B9" w:rsidTr="3AAE4022" w14:paraId="6678A368" wp14:textId="77777777">
        <w:trPr>
          <w:trHeight w:val="1996"/>
        </w:trPr>
        <w:tc>
          <w:tcPr>
            <w:tcW w:w="2836" w:type="dxa"/>
            <w:shd w:val="clear" w:color="auto" w:fill="A50021"/>
            <w:tcMar/>
            <w:vAlign w:val="center"/>
          </w:tcPr>
          <w:p w:rsidRPr="008C2396" w:rsidR="006962B9" w:rsidP="00BA36DD" w:rsidRDefault="006962B9" w14:paraId="3EABC9AB" wp14:textId="77777777">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tcMar/>
            <w:vAlign w:val="cente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1"/>
              <w:gridCol w:w="3346"/>
            </w:tblGrid>
            <w:tr w:rsidRPr="008C2396" w:rsidR="00F0451E" w:rsidTr="3AAE4022" w14:paraId="75907AC8" wp14:textId="77777777">
              <w:tc>
                <w:tcPr>
                  <w:tcW w:w="0" w:type="auto"/>
                  <w:shd w:val="clear" w:color="auto" w:fill="A6A6A6" w:themeFill="background1" w:themeFillShade="A6"/>
                  <w:tcMar/>
                </w:tcPr>
                <w:p w:rsidRPr="008C2396" w:rsidR="00F0451E" w:rsidP="0031230D" w:rsidRDefault="00F0451E" w14:paraId="59963C4D" wp14:textId="77777777">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hemeFill="background1" w:themeFillShade="A6"/>
                  <w:tcMar/>
                </w:tcPr>
                <w:p w:rsidRPr="008C2396" w:rsidR="00F0451E" w:rsidP="0031230D" w:rsidRDefault="00F0451E" w14:paraId="7CF7CAE3" wp14:textId="77777777">
                  <w:pPr>
                    <w:jc w:val="center"/>
                    <w:rPr>
                      <w:rFonts w:ascii="Arial" w:hAnsi="Arial" w:cs="Arial"/>
                      <w:b/>
                      <w:sz w:val="20"/>
                      <w:szCs w:val="20"/>
                    </w:rPr>
                  </w:pPr>
                  <w:r w:rsidRPr="008C2396">
                    <w:rPr>
                      <w:rFonts w:ascii="Arial" w:hAnsi="Arial" w:cs="Arial"/>
                      <w:b/>
                      <w:sz w:val="20"/>
                      <w:szCs w:val="20"/>
                    </w:rPr>
                    <w:t>Descripción</w:t>
                  </w:r>
                </w:p>
              </w:tc>
            </w:tr>
            <w:tr w:rsidRPr="008C2396" w:rsidR="00F0451E" w:rsidTr="3AAE4022" w14:paraId="70B9F4C2" wp14:textId="77777777">
              <w:tc>
                <w:tcPr>
                  <w:tcW w:w="0" w:type="auto"/>
                  <w:shd w:val="clear" w:color="auto" w:fill="auto"/>
                  <w:tcMar/>
                </w:tcPr>
                <w:p w:rsidRPr="008C2396" w:rsidR="00F0451E" w:rsidP="3AAE4022" w:rsidRDefault="00DB2673" w14:paraId="36DA54F9" wp14:textId="25349838">
                  <w:pPr>
                    <w:jc w:val="center"/>
                    <w:rPr>
                      <w:rFonts w:ascii="Arial" w:hAnsi="Arial" w:cs="Arial"/>
                      <w:color w:val="A6A6A6" w:themeColor="background1" w:themeTint="FF" w:themeShade="A6"/>
                      <w:sz w:val="22"/>
                      <w:szCs w:val="22"/>
                    </w:rPr>
                  </w:pPr>
                  <w:r w:rsidRPr="3AAE4022" w:rsidR="460C121F">
                    <w:rPr>
                      <w:rFonts w:ascii="Arial" w:hAnsi="Arial" w:cs="Arial"/>
                      <w:color w:val="A6A6A6" w:themeColor="background1" w:themeTint="FF" w:themeShade="A6"/>
                      <w:sz w:val="22"/>
                      <w:szCs w:val="22"/>
                    </w:rPr>
                    <w:t>Angel Perez</w:t>
                  </w:r>
                </w:p>
              </w:tc>
              <w:tc>
                <w:tcPr>
                  <w:tcW w:w="0" w:type="auto"/>
                  <w:shd w:val="clear" w:color="auto" w:fill="auto"/>
                  <w:tcMar/>
                </w:tcPr>
                <w:p w:rsidRPr="008C2396" w:rsidR="00311F0C" w:rsidP="0031230D" w:rsidRDefault="00CC4F45" w14:paraId="0EE3E398" wp14:textId="37B81C8A">
                  <w:pPr>
                    <w:jc w:val="center"/>
                    <w:rPr>
                      <w:rFonts w:ascii="Arial" w:hAnsi="Arial" w:cs="Arial"/>
                      <w:sz w:val="20"/>
                      <w:szCs w:val="20"/>
                    </w:rPr>
                  </w:pPr>
                  <w:r w:rsidRPr="3AAE4022" w:rsidR="269F9296">
                    <w:rPr>
                      <w:rFonts w:ascii="Arial" w:hAnsi="Arial" w:cs="Arial"/>
                      <w:color w:val="A6A6A6" w:themeColor="background1" w:themeTint="FF" w:themeShade="A6"/>
                      <w:sz w:val="22"/>
                      <w:szCs w:val="22"/>
                    </w:rPr>
                    <w:t>Director del despacho Juricdico “Yo te saco".</w:t>
                  </w:r>
                </w:p>
              </w:tc>
            </w:tr>
            <w:tr w:rsidRPr="008C2396" w:rsidR="00F0451E" w:rsidTr="3AAE4022" w14:paraId="61CDCEAD" wp14:textId="77777777">
              <w:tc>
                <w:tcPr>
                  <w:tcW w:w="0" w:type="auto"/>
                  <w:shd w:val="clear" w:color="auto" w:fill="auto"/>
                  <w:tcMar/>
                </w:tcPr>
                <w:p w:rsidRPr="008C2396" w:rsidR="00F0451E" w:rsidP="0031230D" w:rsidRDefault="00F0451E" w14:paraId="6BB9E253" wp14:textId="2BCCD7BE">
                  <w:pPr>
                    <w:jc w:val="center"/>
                    <w:rPr>
                      <w:rFonts w:ascii="Arial" w:hAnsi="Arial" w:cs="Arial"/>
                      <w:sz w:val="20"/>
                      <w:szCs w:val="20"/>
                    </w:rPr>
                  </w:pPr>
                  <w:r w:rsidRPr="3AAE4022" w:rsidR="3AAE4022">
                    <w:rPr>
                      <w:rFonts w:ascii="Arial" w:hAnsi="Arial" w:cs="Arial"/>
                      <w:sz w:val="20"/>
                      <w:szCs w:val="20"/>
                    </w:rPr>
                    <w:t>Angela Gueveara</w:t>
                  </w:r>
                </w:p>
              </w:tc>
              <w:tc>
                <w:tcPr>
                  <w:tcW w:w="0" w:type="auto"/>
                  <w:shd w:val="clear" w:color="auto" w:fill="auto"/>
                  <w:tcMar/>
                </w:tcPr>
                <w:p w:rsidRPr="008C2396" w:rsidR="00F0451E" w:rsidP="0031230D" w:rsidRDefault="00F0451E" w14:paraId="23DE523C" wp14:textId="7F647B6D">
                  <w:pPr>
                    <w:jc w:val="center"/>
                    <w:rPr>
                      <w:rFonts w:ascii="Arial" w:hAnsi="Arial" w:cs="Arial"/>
                      <w:sz w:val="20"/>
                      <w:szCs w:val="20"/>
                    </w:rPr>
                  </w:pPr>
                  <w:r w:rsidRPr="3AAE4022" w:rsidR="3AAE4022">
                    <w:rPr>
                      <w:rFonts w:ascii="Arial" w:hAnsi="Arial" w:cs="Arial"/>
                      <w:sz w:val="20"/>
                      <w:szCs w:val="20"/>
                    </w:rPr>
                    <w:t>Encargada en la parte legal (</w:t>
                  </w:r>
                  <w:r w:rsidRPr="3AAE4022" w:rsidR="3AAE4022">
                    <w:rPr>
                      <w:rFonts w:ascii="Arial" w:hAnsi="Arial" w:cs="Arial"/>
                      <w:sz w:val="20"/>
                      <w:szCs w:val="20"/>
                    </w:rPr>
                    <w:t>demandas</w:t>
                  </w:r>
                  <w:r w:rsidRPr="3AAE4022" w:rsidR="3AAE4022">
                    <w:rPr>
                      <w:rFonts w:ascii="Arial" w:hAnsi="Arial" w:cs="Arial"/>
                      <w:sz w:val="20"/>
                      <w:szCs w:val="20"/>
                    </w:rPr>
                    <w:t>)</w:t>
                  </w:r>
                </w:p>
              </w:tc>
            </w:tr>
            <w:tr w:rsidRPr="008C2396" w:rsidR="00F0451E" w:rsidTr="3AAE4022" w14:paraId="52E56223" wp14:textId="77777777">
              <w:tc>
                <w:tcPr>
                  <w:tcW w:w="0" w:type="auto"/>
                  <w:shd w:val="clear" w:color="auto" w:fill="auto"/>
                  <w:tcMar/>
                </w:tcPr>
                <w:p w:rsidRPr="008C2396" w:rsidR="00F0451E" w:rsidP="0031230D" w:rsidRDefault="00F0451E" w14:paraId="07547A01" wp14:textId="77777777">
                  <w:pPr>
                    <w:jc w:val="center"/>
                    <w:rPr>
                      <w:rFonts w:ascii="Arial" w:hAnsi="Arial" w:cs="Arial"/>
                      <w:sz w:val="20"/>
                      <w:szCs w:val="20"/>
                    </w:rPr>
                  </w:pPr>
                </w:p>
              </w:tc>
              <w:tc>
                <w:tcPr>
                  <w:tcW w:w="0" w:type="auto"/>
                  <w:shd w:val="clear" w:color="auto" w:fill="auto"/>
                  <w:tcMar/>
                </w:tcPr>
                <w:p w:rsidRPr="008C2396" w:rsidR="00F0451E" w:rsidP="0031230D" w:rsidRDefault="00F0451E" w14:paraId="5043CB0F" wp14:textId="77777777">
                  <w:pPr>
                    <w:jc w:val="center"/>
                    <w:rPr>
                      <w:rFonts w:ascii="Arial" w:hAnsi="Arial" w:cs="Arial"/>
                      <w:sz w:val="20"/>
                      <w:szCs w:val="20"/>
                    </w:rPr>
                  </w:pPr>
                </w:p>
              </w:tc>
            </w:tr>
          </w:tbl>
          <w:p w:rsidRPr="008C2396" w:rsidR="006962B9" w:rsidP="00F0451E" w:rsidRDefault="006962B9" w14:paraId="07459315" wp14:textId="77777777">
            <w:pPr>
              <w:jc w:val="center"/>
              <w:rPr>
                <w:rFonts w:ascii="Arial" w:hAnsi="Arial" w:cs="Arial"/>
                <w:sz w:val="20"/>
                <w:szCs w:val="20"/>
              </w:rPr>
            </w:pPr>
          </w:p>
        </w:tc>
      </w:tr>
      <w:tr xmlns:wp14="http://schemas.microsoft.com/office/word/2010/wordml" w:rsidRPr="008C2396" w:rsidR="00CF1831" w:rsidTr="3AAE4022" w14:paraId="18FF6468" wp14:textId="77777777">
        <w:trPr>
          <w:trHeight w:val="843"/>
        </w:trPr>
        <w:tc>
          <w:tcPr>
            <w:tcW w:w="2836" w:type="dxa"/>
            <w:shd w:val="clear" w:color="auto" w:fill="A50021"/>
            <w:tcMar/>
            <w:vAlign w:val="center"/>
          </w:tcPr>
          <w:p w:rsidRPr="008C2396" w:rsidR="006962B9" w:rsidP="0031230D" w:rsidRDefault="006962B9" w14:paraId="391D1021" wp14:textId="77777777">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Mar/>
          </w:tcPr>
          <w:p w:rsidRPr="008C2396" w:rsidR="006962B9" w:rsidP="0031230D" w:rsidRDefault="006962B9" w14:paraId="6537F28F" wp14:textId="77777777">
            <w:pPr>
              <w:rPr>
                <w:rFonts w:ascii="Arial" w:hAnsi="Arial" w:cs="Arial"/>
                <w:b/>
                <w:sz w:val="22"/>
                <w:szCs w:val="22"/>
              </w:rPr>
            </w:pPr>
          </w:p>
          <w:p w:rsidRPr="008C2396" w:rsidR="006962B9" w:rsidP="0031230D" w:rsidRDefault="000471E8" w14:paraId="556879C3" wp14:textId="77777777">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xmlns:wp14="http://schemas.microsoft.com/office/word/2010/wordml" w:rsidRPr="008C2396" w:rsidR="00406976" w:rsidTr="3AAE4022" w14:paraId="499918BA" wp14:textId="77777777">
        <w:trPr>
          <w:trHeight w:val="1106"/>
        </w:trPr>
        <w:tc>
          <w:tcPr>
            <w:tcW w:w="2836" w:type="dxa"/>
            <w:vMerge w:val="restart"/>
            <w:shd w:val="clear" w:color="auto" w:fill="A50021"/>
            <w:tcMar/>
            <w:vAlign w:val="center"/>
          </w:tcPr>
          <w:p w:rsidRPr="008C2396" w:rsidR="00406976" w:rsidP="000C0F24" w:rsidRDefault="00406976" w14:paraId="218A9A00" wp14:textId="77777777">
            <w:pPr>
              <w:rPr>
                <w:rFonts w:ascii="Arial" w:hAnsi="Arial" w:cs="Arial"/>
                <w:b/>
                <w:sz w:val="22"/>
                <w:szCs w:val="22"/>
              </w:rPr>
            </w:pPr>
            <w:r w:rsidRPr="008C2396">
              <w:rPr>
                <w:rFonts w:ascii="Arial" w:hAnsi="Arial" w:cs="Arial"/>
                <w:b/>
                <w:sz w:val="22"/>
                <w:szCs w:val="22"/>
              </w:rPr>
              <w:t xml:space="preserve">Requisitos </w:t>
            </w:r>
            <w:r w:rsidRPr="008C2396" w:rsidR="00CB37BC">
              <w:rPr>
                <w:rFonts w:ascii="Arial" w:hAnsi="Arial" w:cs="Arial"/>
                <w:b/>
                <w:sz w:val="22"/>
                <w:szCs w:val="22"/>
              </w:rPr>
              <w:t>T</w:t>
            </w:r>
            <w:r w:rsidRPr="008C2396">
              <w:rPr>
                <w:rFonts w:ascii="Arial" w:hAnsi="Arial" w:cs="Arial"/>
                <w:b/>
                <w:sz w:val="22"/>
                <w:szCs w:val="22"/>
              </w:rPr>
              <w:t>écnicos</w:t>
            </w:r>
          </w:p>
        </w:tc>
        <w:tc>
          <w:tcPr>
            <w:tcW w:w="1755" w:type="dxa"/>
            <w:shd w:val="clear" w:color="auto" w:fill="auto"/>
            <w:tcMar/>
            <w:vAlign w:val="center"/>
          </w:tcPr>
          <w:p w:rsidRPr="008C2396" w:rsidR="00406976" w:rsidP="003F6647" w:rsidRDefault="00406976" w14:paraId="5B1D6251" wp14:textId="7777777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Mar/>
          </w:tcPr>
          <w:p w:rsidRPr="008C2396" w:rsidR="00406976" w:rsidP="00216320" w:rsidRDefault="00406976" w14:paraId="6DFB9E20" wp14:textId="77777777">
            <w:pPr>
              <w:rPr>
                <w:rFonts w:ascii="Arial" w:hAnsi="Arial" w:cs="Arial"/>
                <w:sz w:val="22"/>
                <w:szCs w:val="22"/>
              </w:rPr>
            </w:pPr>
          </w:p>
          <w:p w:rsidRPr="008C2396" w:rsidR="00F1592D" w:rsidP="00F1592D" w:rsidRDefault="00406976" w14:paraId="1B544FC8" wp14:textId="77777777">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name="Marcar1" w:id="3"/>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3"/>
            <w:r w:rsidRPr="008C2396">
              <w:rPr>
                <w:rFonts w:ascii="Arial" w:hAnsi="Arial" w:cs="Arial"/>
                <w:sz w:val="22"/>
                <w:szCs w:val="22"/>
              </w:rPr>
              <w:t xml:space="preserve"> Web</w:t>
            </w:r>
            <w:r w:rsidRPr="008C2396" w:rsidR="00F1592D">
              <w:rPr>
                <w:rFonts w:ascii="Arial" w:hAnsi="Arial" w:cs="Arial"/>
                <w:sz w:val="22"/>
                <w:szCs w:val="22"/>
              </w:rPr>
              <w:t xml:space="preserve">          </w:t>
            </w:r>
            <w:r w:rsidRPr="008C2396" w:rsidR="00F1592D">
              <w:rPr>
                <w:rFonts w:ascii="Arial" w:hAnsi="Arial" w:cs="Arial"/>
                <w:sz w:val="22"/>
                <w:szCs w:val="22"/>
              </w:rPr>
              <w:fldChar w:fldCharType="begin">
                <w:ffData>
                  <w:name w:val="Marcar2"/>
                  <w:enabled/>
                  <w:calcOnExit w:val="0"/>
                  <w:checkBox>
                    <w:sizeAuto/>
                    <w:default w:val="0"/>
                  </w:checkBox>
                </w:ffData>
              </w:fldChar>
            </w:r>
            <w:bookmarkStart w:name="Marcar2" w:id="4"/>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4"/>
            <w:r w:rsidRPr="008C2396" w:rsidR="00F1592D">
              <w:rPr>
                <w:rFonts w:ascii="Arial" w:hAnsi="Arial" w:cs="Arial"/>
                <w:sz w:val="22"/>
                <w:szCs w:val="22"/>
              </w:rPr>
              <w:t xml:space="preserve"> Escritorio     </w:t>
            </w:r>
            <w:r w:rsidRPr="008C2396" w:rsidR="00F1592D">
              <w:rPr>
                <w:rFonts w:ascii="Arial" w:hAnsi="Arial" w:cs="Arial"/>
                <w:sz w:val="22"/>
                <w:szCs w:val="22"/>
              </w:rPr>
              <w:fldChar w:fldCharType="begin">
                <w:ffData>
                  <w:name w:val="Marcar3"/>
                  <w:enabled/>
                  <w:calcOnExit w:val="0"/>
                  <w:checkBox>
                    <w:sizeAuto/>
                    <w:default w:val="0"/>
                  </w:checkBox>
                </w:ffData>
              </w:fldChar>
            </w:r>
            <w:bookmarkStart w:name="Marcar3" w:id="5"/>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5"/>
            <w:r w:rsidRPr="008C2396" w:rsidR="00F1592D">
              <w:rPr>
                <w:rFonts w:ascii="Arial" w:hAnsi="Arial" w:cs="Arial"/>
                <w:sz w:val="22"/>
                <w:szCs w:val="22"/>
              </w:rPr>
              <w:t xml:space="preserve"> Móvil</w:t>
            </w:r>
            <w:r w:rsidRPr="008C2396" w:rsidR="004D5E96">
              <w:rPr>
                <w:rFonts w:ascii="Arial" w:hAnsi="Arial" w:cs="Arial"/>
                <w:sz w:val="22"/>
                <w:szCs w:val="22"/>
              </w:rPr>
              <w:t xml:space="preserve">   </w:t>
            </w:r>
            <w:r w:rsidRPr="008C2396" w:rsidR="00271B4D">
              <w:rPr>
                <w:rFonts w:ascii="Arial" w:hAnsi="Arial" w:cs="Arial"/>
                <w:sz w:val="22"/>
                <w:szCs w:val="22"/>
              </w:rPr>
              <w:t xml:space="preserve"> </w:t>
            </w:r>
            <w:r w:rsidRPr="008C2396" w:rsidR="004D5E96">
              <w:rPr>
                <w:rFonts w:ascii="Arial" w:hAnsi="Arial" w:cs="Arial"/>
                <w:sz w:val="22"/>
                <w:szCs w:val="22"/>
              </w:rPr>
              <w:t xml:space="preserve"> </w:t>
            </w:r>
            <w:r w:rsidRPr="008C2396" w:rsidR="004D5E96">
              <w:rPr>
                <w:rFonts w:ascii="Arial" w:hAnsi="Arial" w:cs="Arial"/>
                <w:sz w:val="22"/>
                <w:szCs w:val="22"/>
              </w:rPr>
              <w:fldChar w:fldCharType="begin">
                <w:ffData>
                  <w:name w:val="Marcar4"/>
                  <w:enabled/>
                  <w:calcOnExit w:val="0"/>
                  <w:checkBox>
                    <w:sizeAuto/>
                    <w:default w:val="0"/>
                  </w:checkBox>
                </w:ffData>
              </w:fldChar>
            </w:r>
            <w:bookmarkStart w:name="Marcar4" w:id="6"/>
            <w:r w:rsidRPr="008C2396" w:rsidR="004D5E96">
              <w:rPr>
                <w:rFonts w:ascii="Arial" w:hAnsi="Arial" w:cs="Arial"/>
                <w:sz w:val="22"/>
                <w:szCs w:val="22"/>
              </w:rPr>
              <w:instrText xml:space="preserve"> FORMCHECKBOX </w:instrText>
            </w:r>
            <w:r w:rsidRPr="008C2396" w:rsidR="004D5E96">
              <w:rPr>
                <w:rFonts w:ascii="Arial" w:hAnsi="Arial" w:cs="Arial"/>
                <w:sz w:val="22"/>
                <w:szCs w:val="22"/>
              </w:rPr>
            </w:r>
            <w:r w:rsidRPr="008C2396" w:rsidR="004D5E96">
              <w:rPr>
                <w:rFonts w:ascii="Arial" w:hAnsi="Arial" w:cs="Arial"/>
                <w:sz w:val="22"/>
                <w:szCs w:val="22"/>
              </w:rPr>
              <w:fldChar w:fldCharType="end"/>
            </w:r>
            <w:bookmarkEnd w:id="6"/>
            <w:r w:rsidRPr="008C2396" w:rsidR="004D5E96">
              <w:rPr>
                <w:rFonts w:ascii="Arial" w:hAnsi="Arial" w:cs="Arial"/>
                <w:sz w:val="22"/>
                <w:szCs w:val="22"/>
              </w:rPr>
              <w:t xml:space="preserve"> Servicio Web     </w:t>
            </w:r>
          </w:p>
          <w:p w:rsidRPr="008C2396" w:rsidR="00F1592D" w:rsidP="00216320" w:rsidRDefault="00F1592D" w14:paraId="70DF9E56" wp14:textId="77777777">
            <w:pPr>
              <w:rPr>
                <w:rFonts w:ascii="Arial" w:hAnsi="Arial" w:cs="Arial"/>
                <w:sz w:val="22"/>
                <w:szCs w:val="22"/>
              </w:rPr>
            </w:pPr>
          </w:p>
          <w:p w:rsidRPr="008C2396" w:rsidR="00EB3B75" w:rsidP="00EB3B75" w:rsidRDefault="00F1592D" w14:paraId="3FAD982E" wp14:textId="77777777">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name="Marcar5" w:id="7"/>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sidR="2F03EEE6">
              <w:rPr>
                <w:rFonts w:ascii="Arial" w:hAnsi="Arial" w:cs="Arial"/>
                <w:sz w:val="22"/>
                <w:szCs w:val="22"/>
              </w:rPr>
              <w:t xml:space="preserve"> Servicio Windows</w:t>
            </w:r>
            <w:r w:rsidRPr="008C2396" w:rsidR="38170E1B">
              <w:rPr>
                <w:rFonts w:ascii="Arial" w:hAnsi="Arial" w:cs="Arial"/>
                <w:sz w:val="22"/>
                <w:szCs w:val="22"/>
              </w:rPr>
              <w:t xml:space="preserve">    </w:t>
            </w:r>
            <w:r w:rsidRPr="008C2396" w:rsidR="00EB3B75">
              <w:rPr>
                <w:rFonts w:ascii="Arial" w:hAnsi="Arial" w:cs="Arial"/>
                <w:sz w:val="22"/>
                <w:szCs w:val="22"/>
              </w:rPr>
              <w:fldChar w:fldCharType="begin">
                <w:ffData>
                  <w:name w:val="Marcar6"/>
                  <w:enabled/>
                  <w:calcOnExit w:val="0"/>
                  <w:checkBox>
                    <w:sizeAuto/>
                    <w:default w:val="0"/>
                  </w:checkBox>
                </w:ffData>
              </w:fldChar>
            </w:r>
            <w:bookmarkStart w:name="Marcar6" w:id="8"/>
            <w:r w:rsidRPr="008C2396" w:rsidR="00EB3B75">
              <w:rPr>
                <w:rFonts w:ascii="Arial" w:hAnsi="Arial" w:cs="Arial"/>
                <w:sz w:val="22"/>
                <w:szCs w:val="22"/>
              </w:rPr>
              <w:instrText xml:space="preserve"> FORMCHECKBOX </w:instrText>
            </w:r>
            <w:r w:rsidRPr="008C2396" w:rsidR="00EB3B75">
              <w:rPr>
                <w:rFonts w:ascii="Arial" w:hAnsi="Arial" w:cs="Arial"/>
                <w:sz w:val="22"/>
                <w:szCs w:val="22"/>
              </w:rPr>
            </w:r>
            <w:r w:rsidRPr="008C2396" w:rsidR="00EB3B75">
              <w:rPr>
                <w:rFonts w:ascii="Arial" w:hAnsi="Arial" w:cs="Arial"/>
                <w:sz w:val="22"/>
                <w:szCs w:val="22"/>
              </w:rPr>
              <w:fldChar w:fldCharType="end"/>
            </w:r>
            <w:bookmarkEnd w:id="8"/>
            <w:r w:rsidRPr="008C2396" w:rsidR="38170E1B">
              <w:rPr>
                <w:rFonts w:ascii="Arial" w:hAnsi="Arial" w:cs="Arial"/>
                <w:sz w:val="22"/>
                <w:szCs w:val="22"/>
              </w:rPr>
              <w:t xml:space="preserve"> Otro:_Web, movil_________________</w:t>
            </w:r>
          </w:p>
          <w:p w:rsidRPr="008C2396" w:rsidR="00406976" w:rsidP="00EB3B75" w:rsidRDefault="00406976" w14:paraId="44E871BC" wp14:textId="77777777">
            <w:pPr>
              <w:rPr>
                <w:rFonts w:ascii="Arial" w:hAnsi="Arial" w:cs="Arial"/>
                <w:b/>
                <w:color w:val="D9D9D9"/>
                <w:sz w:val="22"/>
                <w:szCs w:val="22"/>
              </w:rPr>
            </w:pPr>
          </w:p>
        </w:tc>
      </w:tr>
      <w:tr xmlns:wp14="http://schemas.microsoft.com/office/word/2010/wordml" w:rsidRPr="008C2396" w:rsidR="00406976" w:rsidTr="3AAE4022" w14:paraId="0687C215" wp14:textId="77777777">
        <w:trPr>
          <w:trHeight w:val="1348"/>
        </w:trPr>
        <w:tc>
          <w:tcPr>
            <w:tcW w:w="2836" w:type="dxa"/>
            <w:vMerge/>
            <w:tcMar/>
            <w:vAlign w:val="center"/>
          </w:tcPr>
          <w:p w:rsidRPr="008C2396" w:rsidR="00406976" w:rsidP="0031230D" w:rsidRDefault="00406976" w14:paraId="144A5D23"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6225044" wp14:textId="7777777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Mar/>
          </w:tcPr>
          <w:p w:rsidRPr="00D1764B" w:rsidR="00406976" w:rsidP="00DD4EC2" w:rsidRDefault="00406976" w14:paraId="738610EB" wp14:textId="77777777">
            <w:pPr>
              <w:rPr>
                <w:rFonts w:ascii="Arial" w:hAnsi="Arial" w:cs="Arial"/>
                <w:sz w:val="22"/>
                <w:szCs w:val="22"/>
                <w:lang w:val="en-US"/>
              </w:rPr>
            </w:pPr>
          </w:p>
          <w:p w:rsidRPr="00D1764B" w:rsidR="00406976" w:rsidP="00DD4EC2" w:rsidRDefault="00406976" w14:paraId="46229F92" wp14:textId="77777777">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name="Marcar7" w:id="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rsidRPr="00D1764B" w:rsidR="00406976" w:rsidP="00DD4EC2" w:rsidRDefault="00406976" w14:paraId="0E00E00F" wp14:textId="77777777">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name="Marcar8" w:id="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rsidRPr="00D1764B" w:rsidR="00406976" w:rsidP="00DD4EC2" w:rsidRDefault="00406976" w14:paraId="434F9818" wp14:textId="77777777">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name="Marcar9" w:id="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Pr="00D1764B" w:rsidR="00252489">
              <w:rPr>
                <w:rFonts w:ascii="Arial" w:hAnsi="Arial" w:cs="Arial"/>
                <w:sz w:val="22"/>
                <w:szCs w:val="22"/>
                <w:lang w:val="en-US"/>
              </w:rPr>
              <w:t>My</w:t>
            </w:r>
            <w:r w:rsidRPr="00D1764B">
              <w:rPr>
                <w:rFonts w:ascii="Arial" w:hAnsi="Arial" w:cs="Arial"/>
                <w:sz w:val="22"/>
                <w:szCs w:val="22"/>
                <w:lang w:val="en-US"/>
              </w:rPr>
              <w:t>SQL</w:t>
            </w:r>
          </w:p>
          <w:p w:rsidRPr="00D1764B" w:rsidR="00406976" w:rsidP="00DD4EC2" w:rsidRDefault="00406976" w14:paraId="16D3C8F6" wp14:textId="77777777">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name="Marcar10" w:id="12"/>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rsidRPr="00D1764B" w:rsidR="00406976" w:rsidP="00DD4EC2" w:rsidRDefault="00406976" w14:paraId="674DF61B" wp14:textId="77777777">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name="Marcar11" w:id="13"/>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sidR="18CAA854">
              <w:rPr>
                <w:rFonts w:ascii="Arial" w:hAnsi="Arial" w:cs="Arial"/>
                <w:sz w:val="22"/>
                <w:szCs w:val="22"/>
                <w:lang w:val="en-US"/>
              </w:rPr>
              <w:t xml:space="preserve"> </w:t>
            </w:r>
            <w:r w:rsidRPr="00D1764B" w:rsidR="18CAA854">
              <w:rPr>
                <w:rFonts w:ascii="Arial" w:hAnsi="Arial" w:cs="Arial"/>
                <w:sz w:val="22"/>
                <w:szCs w:val="22"/>
                <w:lang w:val="en-US"/>
              </w:rPr>
              <w:t>Otro</w:t>
            </w:r>
            <w:r w:rsidRPr="00D1764B" w:rsidR="18CAA854">
              <w:rPr>
                <w:rFonts w:ascii="Arial" w:hAnsi="Arial" w:cs="Arial"/>
                <w:sz w:val="22"/>
                <w:szCs w:val="22"/>
                <w:lang w:val="en-US"/>
              </w:rPr>
              <w:t>:_MySQL________________</w:t>
            </w:r>
          </w:p>
          <w:p w:rsidRPr="00D1764B" w:rsidR="00406976" w:rsidP="00DD4EC2" w:rsidRDefault="00406976" w14:paraId="637805D2" wp14:textId="77777777">
            <w:pPr>
              <w:rPr>
                <w:rFonts w:ascii="Arial" w:hAnsi="Arial" w:cs="Arial"/>
                <w:sz w:val="22"/>
                <w:szCs w:val="22"/>
                <w:lang w:val="en-US"/>
              </w:rPr>
            </w:pPr>
          </w:p>
        </w:tc>
        <w:tc>
          <w:tcPr>
            <w:tcW w:w="1147" w:type="dxa"/>
            <w:shd w:val="clear" w:color="auto" w:fill="auto"/>
            <w:tcMar/>
          </w:tcPr>
          <w:p w:rsidRPr="008C2396" w:rsidR="00406976" w:rsidP="00DD4EC2" w:rsidRDefault="00406976" w14:paraId="745F5C4E" wp14:textId="77777777">
            <w:pPr>
              <w:rPr>
                <w:rFonts w:ascii="Arial" w:hAnsi="Arial" w:cs="Arial"/>
                <w:b/>
                <w:sz w:val="22"/>
                <w:szCs w:val="22"/>
              </w:rPr>
            </w:pPr>
            <w:r w:rsidRPr="008C2396">
              <w:rPr>
                <w:rFonts w:ascii="Arial" w:hAnsi="Arial" w:cs="Arial"/>
                <w:b/>
                <w:sz w:val="22"/>
                <w:szCs w:val="22"/>
              </w:rPr>
              <w:t>Versión</w:t>
            </w:r>
          </w:p>
          <w:p w:rsidRPr="008C2396" w:rsidR="00190F2A" w:rsidP="00DD4EC2" w:rsidRDefault="00190F2A" w14:paraId="30BDDDD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2B0269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3CBF0F3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627ADDE"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52309EF6"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42A15AEA"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406976" w:rsidTr="3AAE4022" w14:paraId="39636EA4" wp14:textId="77777777">
        <w:trPr>
          <w:trHeight w:val="1348"/>
        </w:trPr>
        <w:tc>
          <w:tcPr>
            <w:tcW w:w="2836" w:type="dxa"/>
            <w:vMerge/>
            <w:tcMar/>
            <w:vAlign w:val="center"/>
          </w:tcPr>
          <w:p w:rsidRPr="008C2396" w:rsidR="00406976" w:rsidP="0031230D" w:rsidRDefault="00406976" w14:paraId="463F29E8"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A522C26" wp14:textId="7777777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Mar/>
          </w:tcPr>
          <w:p w:rsidRPr="008C2396" w:rsidR="00406976" w:rsidP="005B1D0C" w:rsidRDefault="00406976" w14:paraId="3B7B4B86" wp14:textId="77777777">
            <w:pPr>
              <w:rPr>
                <w:rFonts w:ascii="Arial" w:hAnsi="Arial" w:cs="Arial"/>
                <w:sz w:val="22"/>
                <w:szCs w:val="22"/>
              </w:rPr>
            </w:pPr>
          </w:p>
          <w:p w:rsidRPr="00D1764B" w:rsidR="00406976" w:rsidP="005B1D0C" w:rsidRDefault="00406976" w14:paraId="563CB11F" wp14:textId="77777777">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Pr="00D1764B" w:rsidR="00406976" w:rsidP="005B1D0C" w:rsidRDefault="00406976" w14:paraId="72C681AC"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rsidRPr="00D1764B" w:rsidR="00406976" w:rsidP="005B1D0C" w:rsidRDefault="00406976" w14:paraId="5BB3BE24" wp14:textId="77777777">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rsidRPr="00D1764B" w:rsidR="00406976" w:rsidP="005B1D0C" w:rsidRDefault="00406976" w14:paraId="5093E6E6" wp14:textId="77777777">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rsidRPr="00D1764B" w:rsidR="00406976" w:rsidP="005B1D0C" w:rsidRDefault="00406976" w14:paraId="496BFDF0" wp14:textId="77777777">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rsidRPr="00D1764B" w:rsidR="00406976" w:rsidP="005B1D0C" w:rsidRDefault="00406976" w14:paraId="029EDD9B" wp14:textId="77777777">
            <w:pPr>
              <w:rPr>
                <w:rFonts w:ascii="Arial" w:hAnsi="Arial" w:cs="Arial"/>
                <w:sz w:val="22"/>
                <w:szCs w:val="22"/>
              </w:rPr>
            </w:pPr>
            <w:r w:rsidRPr="00D1764B" w:rsidR="18CAA854">
              <w:rPr>
                <w:rFonts w:ascii="Arial" w:hAnsi="Arial" w:cs="Arial"/>
                <w:sz w:val="22"/>
                <w:szCs w:val="22"/>
              </w:rPr>
              <w:t xml:space="preserve"> Otro:_____JavaScript______________</w:t>
            </w:r>
          </w:p>
          <w:p w:rsidRPr="008C2396" w:rsidR="00406976" w:rsidP="0031230D" w:rsidRDefault="00406976" w14:paraId="3A0FF5F2" wp14:textId="77777777">
            <w:pPr>
              <w:rPr>
                <w:rFonts w:ascii="Arial" w:hAnsi="Arial" w:cs="Arial"/>
                <w:sz w:val="22"/>
                <w:szCs w:val="22"/>
              </w:rPr>
            </w:pPr>
          </w:p>
        </w:tc>
        <w:tc>
          <w:tcPr>
            <w:tcW w:w="1147" w:type="dxa"/>
            <w:shd w:val="clear" w:color="auto" w:fill="auto"/>
            <w:tcMar/>
          </w:tcPr>
          <w:p w:rsidRPr="008C2396" w:rsidR="00190F2A" w:rsidP="00190F2A" w:rsidRDefault="00190F2A" w14:paraId="0A5112CA" wp14:textId="77777777">
            <w:pPr>
              <w:rPr>
                <w:rFonts w:ascii="Arial" w:hAnsi="Arial" w:cs="Arial"/>
                <w:b/>
                <w:sz w:val="22"/>
                <w:szCs w:val="22"/>
              </w:rPr>
            </w:pPr>
            <w:r w:rsidRPr="008C2396">
              <w:rPr>
                <w:rFonts w:ascii="Arial" w:hAnsi="Arial" w:cs="Arial"/>
                <w:b/>
                <w:sz w:val="22"/>
                <w:szCs w:val="22"/>
              </w:rPr>
              <w:t>Versión</w:t>
            </w:r>
          </w:p>
          <w:p w:rsidRPr="008C2396" w:rsidR="00190F2A" w:rsidP="00190F2A" w:rsidRDefault="00190F2A" w14:paraId="52585E8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65B3AA9C"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427A1C8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5EDDC12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1D4FFA5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406976" w:rsidP="00190F2A" w:rsidRDefault="00190F2A" w14:paraId="5DA7F1CD"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38E9C08B"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CF1DBE" w:rsidTr="3AAE4022" w14:paraId="273F5F2A" wp14:textId="77777777">
        <w:trPr>
          <w:trHeight w:val="182"/>
        </w:trPr>
        <w:tc>
          <w:tcPr>
            <w:tcW w:w="2836" w:type="dxa"/>
            <w:shd w:val="clear" w:color="auto" w:fill="A50021"/>
            <w:tcMar/>
            <w:vAlign w:val="center"/>
          </w:tcPr>
          <w:p w:rsidRPr="008C2396" w:rsidR="00CF1DBE" w:rsidP="000C0F24" w:rsidRDefault="00F8500A" w14:paraId="107794FD" wp14:textId="77777777">
            <w:pPr>
              <w:rPr>
                <w:rFonts w:ascii="Arial" w:hAnsi="Arial" w:cs="Arial"/>
                <w:b/>
                <w:sz w:val="22"/>
                <w:szCs w:val="22"/>
              </w:rPr>
            </w:pPr>
            <w:r w:rsidRPr="008C2396">
              <w:rPr>
                <w:rFonts w:ascii="Arial" w:hAnsi="Arial" w:cs="Arial"/>
                <w:b/>
                <w:sz w:val="22"/>
                <w:szCs w:val="22"/>
              </w:rPr>
              <w:t xml:space="preserve">Viabilidad </w:t>
            </w:r>
            <w:r w:rsidRPr="008C2396" w:rsidR="00E351AD">
              <w:rPr>
                <w:rFonts w:ascii="Arial" w:hAnsi="Arial" w:cs="Arial"/>
                <w:b/>
                <w:sz w:val="22"/>
                <w:szCs w:val="22"/>
              </w:rPr>
              <w:t>Técnica</w:t>
            </w:r>
          </w:p>
        </w:tc>
        <w:tc>
          <w:tcPr>
            <w:tcW w:w="7683" w:type="dxa"/>
            <w:gridSpan w:val="5"/>
            <w:shd w:val="clear" w:color="auto" w:fill="auto"/>
            <w:tcMar/>
          </w:tcPr>
          <w:p w:rsidRPr="008C2396" w:rsidR="000C0F24" w:rsidP="00DD4EC2" w:rsidRDefault="006650FC" w14:paraId="66F9AA7D" wp14:textId="77777777">
            <w:pPr>
              <w:rPr>
                <w:rFonts w:ascii="Arial" w:hAnsi="Arial" w:cs="Arial"/>
                <w:sz w:val="22"/>
                <w:szCs w:val="22"/>
              </w:rPr>
            </w:pPr>
            <w:r w:rsidRPr="008C2396">
              <w:rPr>
                <w:rFonts w:ascii="Arial" w:hAnsi="Arial" w:cs="Arial"/>
                <w:sz w:val="22"/>
                <w:szCs w:val="22"/>
              </w:rPr>
              <w:t xml:space="preserve">Luego de adelantado el análisis de los requisitos </w:t>
            </w:r>
            <w:r w:rsidRPr="008C2396" w:rsidR="005E40B5">
              <w:rPr>
                <w:rFonts w:ascii="Arial" w:hAnsi="Arial" w:cs="Arial"/>
                <w:sz w:val="22"/>
                <w:szCs w:val="22"/>
              </w:rPr>
              <w:t>y</w:t>
            </w:r>
            <w:r w:rsidRPr="008C2396">
              <w:rPr>
                <w:rFonts w:ascii="Arial" w:hAnsi="Arial" w:cs="Arial"/>
                <w:sz w:val="22"/>
                <w:szCs w:val="22"/>
              </w:rPr>
              <w:t xml:space="preserve"> </w:t>
            </w:r>
            <w:r w:rsidRPr="008C2396" w:rsidR="0087786E">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Pr="008C2396" w:rsidR="005B1526">
              <w:rPr>
                <w:rFonts w:ascii="Arial" w:hAnsi="Arial" w:cs="Arial"/>
                <w:sz w:val="22"/>
                <w:szCs w:val="22"/>
              </w:rPr>
              <w:t xml:space="preserve"> </w:t>
            </w:r>
            <w:r w:rsidRPr="008C2396">
              <w:rPr>
                <w:rFonts w:ascii="Arial" w:hAnsi="Arial" w:cs="Arial"/>
                <w:sz w:val="22"/>
                <w:szCs w:val="22"/>
              </w:rPr>
              <w:t>) N</w:t>
            </w:r>
            <w:r w:rsidRPr="008C2396" w:rsidR="00C63992">
              <w:rPr>
                <w:rFonts w:ascii="Arial" w:hAnsi="Arial" w:cs="Arial"/>
                <w:sz w:val="22"/>
                <w:szCs w:val="22"/>
              </w:rPr>
              <w:t>O</w:t>
            </w:r>
            <w:r w:rsidRPr="008C2396">
              <w:rPr>
                <w:rFonts w:ascii="Arial" w:hAnsi="Arial" w:cs="Arial"/>
                <w:sz w:val="22"/>
                <w:szCs w:val="22"/>
              </w:rPr>
              <w:t xml:space="preserve"> (</w:t>
            </w:r>
            <w:r w:rsidRPr="008C2396" w:rsidR="005B1526">
              <w:rPr>
                <w:rFonts w:ascii="Arial" w:hAnsi="Arial" w:cs="Arial"/>
                <w:sz w:val="22"/>
                <w:szCs w:val="22"/>
              </w:rPr>
              <w:t xml:space="preserve"> </w:t>
            </w:r>
            <w:r w:rsidRPr="008C2396">
              <w:rPr>
                <w:rFonts w:ascii="Arial" w:hAnsi="Arial" w:cs="Arial"/>
                <w:sz w:val="22"/>
                <w:szCs w:val="22"/>
              </w:rPr>
              <w:t>)</w:t>
            </w:r>
          </w:p>
        </w:tc>
      </w:tr>
    </w:tbl>
    <w:p xmlns:wp14="http://schemas.microsoft.com/office/word/2010/wordml" w:rsidRPr="008C2396" w:rsidR="000A71D8" w:rsidP="003D4A48" w:rsidRDefault="000A71D8" w14:paraId="5630AD66" wp14:textId="77777777">
      <w:pPr>
        <w:rPr>
          <w:rFonts w:ascii="Arial" w:hAnsi="Arial" w:cs="Arial"/>
          <w:b/>
          <w:sz w:val="28"/>
          <w:szCs w:val="28"/>
          <w:lang w:val="es-CO"/>
        </w:rPr>
      </w:pPr>
    </w:p>
    <w:p xmlns:wp14="http://schemas.microsoft.com/office/word/2010/wordml" w:rsidRPr="008C2396" w:rsidR="00E45C7F" w:rsidP="00E45C7F" w:rsidRDefault="00E45C7F" w14:paraId="38BB5D3A"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725"/>
        <w:gridCol w:w="2102"/>
      </w:tblGrid>
      <w:tr xmlns:wp14="http://schemas.microsoft.com/office/word/2010/wordml" w:rsidRPr="008C2396" w:rsidR="008B73D8" w:rsidTr="3AAE4022" w14:paraId="5C129997" wp14:textId="77777777">
        <w:tc>
          <w:tcPr>
            <w:tcW w:w="4112" w:type="dxa"/>
            <w:shd w:val="clear" w:color="auto" w:fill="A6A6A6" w:themeFill="background1" w:themeFillShade="A6"/>
            <w:tcMar/>
          </w:tcPr>
          <w:p w:rsidRPr="008C2396" w:rsidR="008B73D8" w:rsidP="00517D47" w:rsidRDefault="008B73D8" w14:paraId="67D95E8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hemeFill="background1" w:themeFillShade="A6"/>
            <w:tcMar/>
          </w:tcPr>
          <w:p w:rsidRPr="008C2396" w:rsidR="008B73D8" w:rsidP="00517D47" w:rsidRDefault="008B73D8" w14:paraId="4F6FD7A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725" w:type="dxa"/>
            <w:shd w:val="clear" w:color="auto" w:fill="A6A6A6" w:themeFill="background1" w:themeFillShade="A6"/>
            <w:tcMar/>
          </w:tcPr>
          <w:p w:rsidRPr="008C2396" w:rsidR="008B73D8" w:rsidP="00517D47" w:rsidRDefault="008B73D8" w14:paraId="55DF525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102" w:type="dxa"/>
            <w:shd w:val="clear" w:color="auto" w:fill="A6A6A6" w:themeFill="background1" w:themeFillShade="A6"/>
            <w:tcMar/>
          </w:tcPr>
          <w:p w:rsidRPr="008C2396" w:rsidR="008B73D8" w:rsidP="00517D47" w:rsidRDefault="008B73D8" w14:paraId="7C15739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B73D8" w:rsidTr="3AAE4022" w14:paraId="61829076" wp14:textId="77777777">
        <w:tc>
          <w:tcPr>
            <w:tcW w:w="4112" w:type="dxa"/>
            <w:shd w:val="clear" w:color="auto" w:fill="auto"/>
            <w:tcMar/>
          </w:tcPr>
          <w:p w:rsidRPr="008C2396" w:rsidR="008B73D8" w:rsidP="0031230D" w:rsidRDefault="008B73D8" w14:paraId="2BA226A1" wp14:textId="5A1591EF">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Puente</w:t>
            </w:r>
          </w:p>
        </w:tc>
        <w:tc>
          <w:tcPr>
            <w:tcW w:w="2551" w:type="dxa"/>
            <w:shd w:val="clear" w:color="auto" w:fill="auto"/>
            <w:tcMar/>
          </w:tcPr>
          <w:p w:rsidRPr="008C2396" w:rsidR="008B73D8" w:rsidP="0031230D" w:rsidRDefault="008B73D8" w14:paraId="17AD93B2" wp14:textId="05DC7DD5">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Supervisor</w:t>
            </w:r>
          </w:p>
        </w:tc>
        <w:tc>
          <w:tcPr>
            <w:tcW w:w="1725" w:type="dxa"/>
            <w:shd w:val="clear" w:color="auto" w:fill="auto"/>
            <w:tcMar/>
          </w:tcPr>
          <w:p w:rsidRPr="008C2396" w:rsidR="008B73D8" w:rsidP="0031230D" w:rsidRDefault="008B73D8" w14:paraId="0DE4B5B7" wp14:textId="6670FC33">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7852156587</w:t>
            </w:r>
          </w:p>
        </w:tc>
        <w:tc>
          <w:tcPr>
            <w:tcW w:w="2102" w:type="dxa"/>
            <w:shd w:val="clear" w:color="auto" w:fill="auto"/>
            <w:tcMar/>
          </w:tcPr>
          <w:p w:rsidRPr="008C2396" w:rsidR="008B73D8" w:rsidP="0031230D" w:rsidRDefault="008B73D8" w14:paraId="66204FF1"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3AAE4022" w14:paraId="2DBF0D7D" wp14:textId="77777777">
        <w:tc>
          <w:tcPr>
            <w:tcW w:w="4112" w:type="dxa"/>
            <w:shd w:val="clear" w:color="auto" w:fill="auto"/>
            <w:tcMar/>
          </w:tcPr>
          <w:p w:rsidRPr="008C2396" w:rsidR="008B73D8" w:rsidP="0031230D" w:rsidRDefault="008B73D8" w14:paraId="6B62F1B3" wp14:textId="61BDE8BF">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Martinez</w:t>
            </w:r>
          </w:p>
        </w:tc>
        <w:tc>
          <w:tcPr>
            <w:tcW w:w="2551" w:type="dxa"/>
            <w:shd w:val="clear" w:color="auto" w:fill="auto"/>
            <w:tcMar/>
          </w:tcPr>
          <w:p w:rsidRPr="008C2396" w:rsidR="008B73D8" w:rsidP="0031230D" w:rsidRDefault="008B73D8" w14:paraId="02F2C34E" wp14:textId="2000365F">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 xml:space="preserve">Dev </w:t>
            </w:r>
          </w:p>
        </w:tc>
        <w:tc>
          <w:tcPr>
            <w:tcW w:w="1725" w:type="dxa"/>
            <w:shd w:val="clear" w:color="auto" w:fill="auto"/>
            <w:tcMar/>
          </w:tcPr>
          <w:p w:rsidRPr="008C2396" w:rsidR="008B73D8" w:rsidP="0031230D" w:rsidRDefault="008B73D8" w14:paraId="680A4E5D" wp14:textId="6D4FCB0A">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9561592156</w:t>
            </w:r>
          </w:p>
        </w:tc>
        <w:tc>
          <w:tcPr>
            <w:tcW w:w="2102" w:type="dxa"/>
            <w:shd w:val="clear" w:color="auto" w:fill="auto"/>
            <w:tcMar/>
          </w:tcPr>
          <w:p w:rsidRPr="008C2396" w:rsidR="008B73D8" w:rsidP="0031230D" w:rsidRDefault="008B73D8" w14:paraId="1921983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3AAE4022" w14:paraId="296FEF7D" wp14:textId="77777777">
        <w:tc>
          <w:tcPr>
            <w:tcW w:w="4112" w:type="dxa"/>
            <w:shd w:val="clear" w:color="auto" w:fill="auto"/>
            <w:tcMar/>
          </w:tcPr>
          <w:p w:rsidRPr="008C2396" w:rsidR="008B73D8" w:rsidP="0031230D" w:rsidRDefault="008B73D8" w14:paraId="7194DBDC" wp14:textId="0AAF4603">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Angelica Guevara</w:t>
            </w:r>
          </w:p>
        </w:tc>
        <w:tc>
          <w:tcPr>
            <w:tcW w:w="2551" w:type="dxa"/>
            <w:shd w:val="clear" w:color="auto" w:fill="auto"/>
            <w:tcMar/>
          </w:tcPr>
          <w:p w:rsidRPr="008C2396" w:rsidR="008B73D8" w:rsidP="0031230D" w:rsidRDefault="008B73D8" w14:paraId="769D0D3C" wp14:textId="7CD8363E">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Legal</w:t>
            </w:r>
          </w:p>
        </w:tc>
        <w:tc>
          <w:tcPr>
            <w:tcW w:w="1725" w:type="dxa"/>
            <w:shd w:val="clear" w:color="auto" w:fill="auto"/>
            <w:tcMar/>
          </w:tcPr>
          <w:p w:rsidRPr="008C2396" w:rsidR="008B73D8" w:rsidP="0031230D" w:rsidRDefault="008B73D8" w14:paraId="54CD245A" wp14:textId="270886D1">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3975615579</w:t>
            </w:r>
          </w:p>
        </w:tc>
        <w:tc>
          <w:tcPr>
            <w:tcW w:w="2102" w:type="dxa"/>
            <w:shd w:val="clear" w:color="auto" w:fill="auto"/>
            <w:tcMar/>
          </w:tcPr>
          <w:p w:rsidRPr="008C2396" w:rsidR="008B73D8" w:rsidP="0031230D" w:rsidRDefault="008B73D8" w14:paraId="1231BE67"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3AAE4022" w14:paraId="36FEB5B0" wp14:textId="77777777">
        <w:tc>
          <w:tcPr>
            <w:tcW w:w="4112" w:type="dxa"/>
            <w:shd w:val="clear" w:color="auto" w:fill="auto"/>
            <w:tcMar/>
          </w:tcPr>
          <w:p w:rsidRPr="008C2396" w:rsidR="008B73D8" w:rsidP="0031230D" w:rsidRDefault="008B73D8" w14:paraId="30D7AA69" wp14:textId="55C8E955">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Rodriguez</w:t>
            </w:r>
          </w:p>
        </w:tc>
        <w:tc>
          <w:tcPr>
            <w:tcW w:w="2551" w:type="dxa"/>
            <w:shd w:val="clear" w:color="auto" w:fill="auto"/>
            <w:tcMar/>
          </w:tcPr>
          <w:p w:rsidRPr="008C2396" w:rsidR="008B73D8" w:rsidP="0031230D" w:rsidRDefault="008B73D8" w14:paraId="7196D064" wp14:textId="216341FE">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Devbases</w:t>
            </w:r>
          </w:p>
        </w:tc>
        <w:tc>
          <w:tcPr>
            <w:tcW w:w="1725" w:type="dxa"/>
            <w:shd w:val="clear" w:color="auto" w:fill="auto"/>
            <w:tcMar/>
          </w:tcPr>
          <w:p w:rsidRPr="008C2396" w:rsidR="008B73D8" w:rsidP="0031230D" w:rsidRDefault="008B73D8" w14:paraId="34FF1C98" wp14:textId="4B01F66C">
            <w:pPr>
              <w:pStyle w:val="Piedepgina"/>
              <w:tabs>
                <w:tab w:val="clear" w:pos="4252"/>
                <w:tab w:val="clear"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2178789261</w:t>
            </w:r>
          </w:p>
        </w:tc>
        <w:tc>
          <w:tcPr>
            <w:tcW w:w="2102" w:type="dxa"/>
            <w:shd w:val="clear" w:color="auto" w:fill="auto"/>
            <w:tcMar/>
          </w:tcPr>
          <w:p w:rsidRPr="008C2396" w:rsidR="008B73D8" w:rsidP="0031230D" w:rsidRDefault="008B73D8" w14:paraId="6D072C0D"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3AAE4022" w14:paraId="48A21919" wp14:textId="77777777">
        <w:tc>
          <w:tcPr>
            <w:tcW w:w="4112" w:type="dxa"/>
            <w:shd w:val="clear" w:color="auto" w:fill="auto"/>
            <w:tcMar/>
          </w:tcPr>
          <w:p w:rsidRPr="008C2396" w:rsidR="008B73D8" w:rsidP="0031230D" w:rsidRDefault="008B73D8" w14:paraId="6BD18F9B"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238601FE" wp14:textId="77777777">
            <w:pPr>
              <w:pStyle w:val="Piedepgina"/>
              <w:tabs>
                <w:tab w:val="clear" w:pos="4252"/>
                <w:tab w:val="clear" w:pos="8504"/>
              </w:tabs>
              <w:spacing w:line="360" w:lineRule="auto"/>
              <w:jc w:val="both"/>
              <w:rPr>
                <w:rFonts w:ascii="Arial" w:hAnsi="Arial" w:cs="Arial"/>
                <w:b/>
                <w:bCs/>
                <w:sz w:val="22"/>
                <w:szCs w:val="22"/>
              </w:rPr>
            </w:pPr>
          </w:p>
        </w:tc>
        <w:tc>
          <w:tcPr>
            <w:tcW w:w="1725" w:type="dxa"/>
            <w:shd w:val="clear" w:color="auto" w:fill="auto"/>
            <w:tcMar/>
          </w:tcPr>
          <w:p w:rsidRPr="008C2396" w:rsidR="008B73D8" w:rsidP="0031230D" w:rsidRDefault="008B73D8" w14:paraId="0F3CABC7" wp14:textId="77777777">
            <w:pPr>
              <w:pStyle w:val="Piedepgina"/>
              <w:tabs>
                <w:tab w:val="clear" w:pos="4252"/>
                <w:tab w:val="clear" w:pos="8504"/>
              </w:tabs>
              <w:spacing w:line="360" w:lineRule="auto"/>
              <w:jc w:val="both"/>
              <w:rPr>
                <w:rFonts w:ascii="Arial" w:hAnsi="Arial" w:cs="Arial"/>
                <w:b/>
                <w:bCs/>
                <w:sz w:val="22"/>
                <w:szCs w:val="22"/>
              </w:rPr>
            </w:pPr>
          </w:p>
        </w:tc>
        <w:tc>
          <w:tcPr>
            <w:tcW w:w="2102" w:type="dxa"/>
            <w:shd w:val="clear" w:color="auto" w:fill="auto"/>
            <w:tcMar/>
          </w:tcPr>
          <w:p w:rsidRPr="008C2396" w:rsidR="008B73D8" w:rsidP="0031230D" w:rsidRDefault="008B73D8" w14:paraId="5B08B5D1"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3AAE4022" w14:paraId="16DEB4AB" wp14:textId="77777777">
        <w:tc>
          <w:tcPr>
            <w:tcW w:w="4112" w:type="dxa"/>
            <w:shd w:val="clear" w:color="auto" w:fill="auto"/>
            <w:tcMar/>
          </w:tcPr>
          <w:p w:rsidRPr="008C2396" w:rsidR="008B73D8" w:rsidP="0031230D" w:rsidRDefault="008B73D8" w14:paraId="0AD9C6F4"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4B1F511A" wp14:textId="77777777">
            <w:pPr>
              <w:pStyle w:val="Piedepgina"/>
              <w:tabs>
                <w:tab w:val="clear" w:pos="4252"/>
                <w:tab w:val="clear" w:pos="8504"/>
              </w:tabs>
              <w:spacing w:line="360" w:lineRule="auto"/>
              <w:jc w:val="both"/>
              <w:rPr>
                <w:rFonts w:ascii="Arial" w:hAnsi="Arial" w:cs="Arial"/>
                <w:b/>
                <w:bCs/>
                <w:sz w:val="22"/>
                <w:szCs w:val="22"/>
              </w:rPr>
            </w:pPr>
          </w:p>
        </w:tc>
        <w:tc>
          <w:tcPr>
            <w:tcW w:w="1725" w:type="dxa"/>
            <w:shd w:val="clear" w:color="auto" w:fill="auto"/>
            <w:tcMar/>
          </w:tcPr>
          <w:p w:rsidRPr="008C2396" w:rsidR="008B73D8" w:rsidP="0031230D" w:rsidRDefault="008B73D8" w14:paraId="65F9C3DC" wp14:textId="77777777">
            <w:pPr>
              <w:pStyle w:val="Piedepgina"/>
              <w:tabs>
                <w:tab w:val="clear" w:pos="4252"/>
                <w:tab w:val="clear" w:pos="8504"/>
              </w:tabs>
              <w:spacing w:line="360" w:lineRule="auto"/>
              <w:jc w:val="both"/>
              <w:rPr>
                <w:rFonts w:ascii="Arial" w:hAnsi="Arial" w:cs="Arial"/>
                <w:b/>
                <w:bCs/>
                <w:sz w:val="22"/>
                <w:szCs w:val="22"/>
              </w:rPr>
            </w:pPr>
          </w:p>
        </w:tc>
        <w:tc>
          <w:tcPr>
            <w:tcW w:w="2102" w:type="dxa"/>
            <w:shd w:val="clear" w:color="auto" w:fill="auto"/>
            <w:tcMar/>
          </w:tcPr>
          <w:p w:rsidRPr="008C2396" w:rsidR="008B73D8" w:rsidP="0031230D" w:rsidRDefault="008B73D8" w14:paraId="5023141B" wp14:textId="77777777">
            <w:pPr>
              <w:pStyle w:val="Piedepgina"/>
              <w:tabs>
                <w:tab w:val="clear" w:pos="4252"/>
                <w:tab w:val="clear" w:pos="8504"/>
              </w:tabs>
              <w:spacing w:line="360" w:lineRule="auto"/>
              <w:jc w:val="both"/>
              <w:rPr>
                <w:rFonts w:ascii="Arial" w:hAnsi="Arial" w:cs="Arial"/>
                <w:b/>
                <w:bCs/>
                <w:sz w:val="22"/>
                <w:szCs w:val="22"/>
              </w:rPr>
            </w:pPr>
          </w:p>
        </w:tc>
      </w:tr>
    </w:tbl>
    <w:p xmlns:wp14="http://schemas.microsoft.com/office/word/2010/wordml" w:rsidRPr="008C2396" w:rsidR="006844B1" w:rsidP="0050044E" w:rsidRDefault="00C454AB" w14:paraId="66EEEB9C" wp14:textId="77777777">
      <w:pPr>
        <w:numPr>
          <w:ilvl w:val="0"/>
          <w:numId w:val="28"/>
        </w:numPr>
        <w:jc w:val="center"/>
        <w:rPr>
          <w:rFonts w:ascii="Arial" w:hAnsi="Arial" w:cs="Arial"/>
          <w:b/>
          <w:sz w:val="28"/>
          <w:szCs w:val="28"/>
        </w:rPr>
      </w:pPr>
      <w:r w:rsidRPr="008C2396">
        <w:rPr>
          <w:rFonts w:ascii="Arial" w:hAnsi="Arial" w:cs="Arial"/>
          <w:b/>
          <w:sz w:val="28"/>
          <w:szCs w:val="28"/>
        </w:rPr>
        <w:t>FASE DE PLANEACIÓN</w:t>
      </w:r>
      <w:r w:rsidRPr="008C2396" w:rsidR="006007F2">
        <w:rPr>
          <w:rFonts w:ascii="Arial" w:hAnsi="Arial" w:cs="Arial"/>
          <w:b/>
          <w:sz w:val="28"/>
          <w:szCs w:val="28"/>
        </w:rPr>
        <w:t xml:space="preserve"> Y GERENCIA DEL PROYECTO</w:t>
      </w:r>
    </w:p>
    <w:p xmlns:wp14="http://schemas.microsoft.com/office/word/2010/wordml" w:rsidRPr="008C2396" w:rsidR="006844B1" w:rsidP="00E15918" w:rsidRDefault="006844B1" w14:paraId="1F3B1409" wp14:textId="77777777">
      <w:pPr>
        <w:jc w:val="center"/>
        <w:rPr>
          <w:rFonts w:ascii="Arial" w:hAnsi="Arial" w:cs="Arial"/>
          <w:b/>
          <w:sz w:val="28"/>
          <w:szCs w:val="28"/>
        </w:rPr>
      </w:pPr>
    </w:p>
    <w:tbl>
      <w:tblPr>
        <w:tblW w:w="10452"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3"/>
        <w:gridCol w:w="1800"/>
        <w:gridCol w:w="350"/>
        <w:gridCol w:w="1153"/>
        <w:gridCol w:w="1460"/>
        <w:gridCol w:w="126"/>
        <w:gridCol w:w="1028"/>
        <w:gridCol w:w="992"/>
        <w:gridCol w:w="467"/>
        <w:gridCol w:w="2613"/>
      </w:tblGrid>
      <w:tr xmlns:wp14="http://schemas.microsoft.com/office/word/2010/wordml" w:rsidRPr="008C2396" w:rsidR="000E42E9" w:rsidTr="3AAE4022" w14:paraId="25C7D50E" wp14:textId="77777777">
        <w:trPr>
          <w:trHeight w:val="182"/>
        </w:trPr>
        <w:tc>
          <w:tcPr>
            <w:tcW w:w="2613" w:type="dxa"/>
            <w:gridSpan w:val="3"/>
            <w:shd w:val="clear" w:color="auto" w:fill="A50021"/>
            <w:tcMar/>
            <w:vAlign w:val="center"/>
          </w:tcPr>
          <w:p w:rsidRPr="008C2396" w:rsidR="000E42E9" w:rsidP="004627A3" w:rsidRDefault="00EE57A9" w14:paraId="225F805C" wp14:textId="77777777">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themeFill="background1"/>
            <w:tcMar/>
            <w:vAlign w:val="center"/>
          </w:tcPr>
          <w:p w:rsidRPr="008C2396" w:rsidR="000E42E9" w:rsidP="004627A3" w:rsidRDefault="000E42E9" w14:paraId="562C75D1" wp14:textId="77777777">
            <w:pPr>
              <w:jc w:val="center"/>
              <w:rPr>
                <w:rFonts w:ascii="Arial" w:hAnsi="Arial" w:cs="Arial"/>
                <w:b/>
                <w:sz w:val="22"/>
                <w:szCs w:val="22"/>
              </w:rPr>
            </w:pPr>
          </w:p>
        </w:tc>
        <w:tc>
          <w:tcPr>
            <w:tcW w:w="2613" w:type="dxa"/>
            <w:gridSpan w:val="4"/>
            <w:shd w:val="clear" w:color="auto" w:fill="A50021"/>
            <w:tcMar/>
            <w:vAlign w:val="center"/>
          </w:tcPr>
          <w:p w:rsidRPr="008C2396" w:rsidR="000E42E9" w:rsidP="004627A3" w:rsidRDefault="00EE57A9" w14:paraId="48FF8E3E" wp14:textId="77777777">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themeFill="background1"/>
            <w:tcMar/>
            <w:vAlign w:val="center"/>
          </w:tcPr>
          <w:p w:rsidRPr="008C2396" w:rsidR="000E42E9" w:rsidP="004627A3" w:rsidRDefault="000E42E9" w14:paraId="664355AD" wp14:textId="77777777">
            <w:pPr>
              <w:jc w:val="center"/>
              <w:rPr>
                <w:rFonts w:ascii="Arial" w:hAnsi="Arial" w:cs="Arial"/>
                <w:b/>
                <w:sz w:val="22"/>
                <w:szCs w:val="22"/>
              </w:rPr>
            </w:pPr>
          </w:p>
        </w:tc>
      </w:tr>
      <w:tr xmlns:wp14="http://schemas.microsoft.com/office/word/2010/wordml" w:rsidRPr="008C2396" w:rsidR="00BB0598" w:rsidTr="3AAE4022" w14:paraId="7FC6A030" wp14:textId="77777777">
        <w:trPr>
          <w:trHeight w:val="182"/>
        </w:trPr>
        <w:tc>
          <w:tcPr>
            <w:tcW w:w="10452" w:type="dxa"/>
            <w:gridSpan w:val="10"/>
            <w:shd w:val="clear" w:color="auto" w:fill="A50021"/>
            <w:tcMar/>
            <w:vAlign w:val="center"/>
          </w:tcPr>
          <w:p w:rsidRPr="008C2396" w:rsidR="00BB0598" w:rsidP="000C0F24" w:rsidRDefault="00E75F93" w14:paraId="2F8EA60F" wp14:textId="77777777">
            <w:pPr>
              <w:jc w:val="center"/>
              <w:rPr>
                <w:rFonts w:ascii="Arial" w:hAnsi="Arial" w:cs="Arial"/>
                <w:b/>
                <w:sz w:val="22"/>
                <w:szCs w:val="22"/>
              </w:rPr>
            </w:pPr>
            <w:r w:rsidRPr="008C2396">
              <w:rPr>
                <w:rFonts w:ascii="Arial" w:hAnsi="Arial" w:cs="Arial"/>
                <w:b/>
                <w:sz w:val="22"/>
                <w:szCs w:val="22"/>
              </w:rPr>
              <w:t>Plan estratégico de fases del proyecto</w:t>
            </w:r>
          </w:p>
        </w:tc>
      </w:tr>
      <w:tr xmlns:wp14="http://schemas.microsoft.com/office/word/2010/wordml" w:rsidRPr="008C2396" w:rsidR="003C628D" w:rsidTr="3AAE4022" w14:paraId="22DCFA1A" wp14:textId="77777777">
        <w:trPr>
          <w:trHeight w:val="226"/>
        </w:trPr>
        <w:tc>
          <w:tcPr>
            <w:tcW w:w="463" w:type="dxa"/>
            <w:shd w:val="clear" w:color="auto" w:fill="A6A6A6" w:themeFill="background1" w:themeFillShade="A6"/>
            <w:tcMar/>
          </w:tcPr>
          <w:p w:rsidRPr="008C2396" w:rsidR="001E1737" w:rsidP="001E1737" w:rsidRDefault="001E1737" w14:paraId="577B9AAD" wp14:textId="77777777">
            <w:pPr>
              <w:rPr>
                <w:rFonts w:ascii="Arial" w:hAnsi="Arial" w:cs="Arial"/>
                <w:b/>
                <w:sz w:val="22"/>
                <w:szCs w:val="22"/>
                <w:lang w:val="es-CO"/>
              </w:rPr>
            </w:pPr>
            <w:r w:rsidRPr="008C2396">
              <w:rPr>
                <w:rFonts w:ascii="Arial" w:hAnsi="Arial" w:cs="Arial"/>
                <w:b/>
                <w:sz w:val="22"/>
                <w:szCs w:val="22"/>
                <w:lang w:val="es-CO"/>
              </w:rPr>
              <w:t>N°</w:t>
            </w:r>
          </w:p>
        </w:tc>
        <w:tc>
          <w:tcPr>
            <w:tcW w:w="1800" w:type="dxa"/>
            <w:shd w:val="clear" w:color="auto" w:fill="A6A6A6" w:themeFill="background1" w:themeFillShade="A6"/>
            <w:tcMar/>
          </w:tcPr>
          <w:p w:rsidRPr="008C2396" w:rsidR="001E1737" w:rsidP="001E1737" w:rsidRDefault="001E1737" w14:paraId="2FEFB394" wp14:textId="77777777">
            <w:pPr>
              <w:rPr>
                <w:rFonts w:ascii="Arial" w:hAnsi="Arial" w:cs="Arial"/>
                <w:b/>
                <w:sz w:val="22"/>
                <w:szCs w:val="22"/>
                <w:lang w:val="es-CO"/>
              </w:rPr>
            </w:pPr>
            <w:r w:rsidRPr="008C2396">
              <w:rPr>
                <w:rFonts w:ascii="Arial" w:hAnsi="Arial" w:cs="Arial"/>
                <w:b/>
                <w:sz w:val="22"/>
                <w:szCs w:val="22"/>
                <w:lang w:val="es-CO"/>
              </w:rPr>
              <w:t>Nombre Etapa</w:t>
            </w:r>
          </w:p>
        </w:tc>
        <w:tc>
          <w:tcPr>
            <w:tcW w:w="1503" w:type="dxa"/>
            <w:gridSpan w:val="2"/>
            <w:shd w:val="clear" w:color="auto" w:fill="A6A6A6" w:themeFill="background1" w:themeFillShade="A6"/>
            <w:tcMar/>
          </w:tcPr>
          <w:p w:rsidRPr="008C2396" w:rsidR="001E1737" w:rsidP="001E1737" w:rsidRDefault="001E1737" w14:paraId="3EA412E8" wp14:textId="7777777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hemeFill="background1" w:themeFillShade="A6"/>
            <w:tcMar/>
          </w:tcPr>
          <w:p w:rsidRPr="008C2396" w:rsidR="001E1737" w:rsidP="001E1737" w:rsidRDefault="00BC1DA8" w14:paraId="46EF2BB8" wp14:textId="77777777">
            <w:pPr>
              <w:rPr>
                <w:rFonts w:ascii="Arial" w:hAnsi="Arial" w:cs="Arial"/>
                <w:b/>
                <w:sz w:val="22"/>
                <w:szCs w:val="22"/>
                <w:lang w:val="es-CO"/>
              </w:rPr>
            </w:pPr>
            <w:r w:rsidRPr="008C2396">
              <w:rPr>
                <w:rFonts w:ascii="Arial" w:hAnsi="Arial" w:cs="Arial"/>
                <w:b/>
                <w:sz w:val="22"/>
                <w:szCs w:val="22"/>
                <w:lang w:val="es-CO"/>
              </w:rPr>
              <w:t xml:space="preserve">Rol </w:t>
            </w:r>
            <w:r w:rsidRPr="008C2396" w:rsidR="001E1737">
              <w:rPr>
                <w:rFonts w:ascii="Arial" w:hAnsi="Arial" w:cs="Arial"/>
                <w:b/>
                <w:sz w:val="22"/>
                <w:szCs w:val="22"/>
                <w:lang w:val="es-CO"/>
              </w:rPr>
              <w:t>Responsable</w:t>
            </w:r>
          </w:p>
        </w:tc>
        <w:tc>
          <w:tcPr>
            <w:tcW w:w="1028" w:type="dxa"/>
            <w:shd w:val="clear" w:color="auto" w:fill="A6A6A6" w:themeFill="background1" w:themeFillShade="A6"/>
            <w:tcMar/>
          </w:tcPr>
          <w:p w:rsidRPr="008C2396" w:rsidR="001E1737" w:rsidP="001E1737" w:rsidRDefault="001E1737" w14:paraId="53989DB8" wp14:textId="7777777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hemeFill="background1" w:themeFillShade="A6"/>
            <w:tcMar/>
          </w:tcPr>
          <w:p w:rsidRPr="008C2396" w:rsidR="001E1737" w:rsidP="001E1737" w:rsidRDefault="001E1737" w14:paraId="4E6E46B2" wp14:textId="7777777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hemeFill="background1" w:themeFillShade="A6"/>
            <w:tcMar/>
          </w:tcPr>
          <w:p w:rsidRPr="008C2396" w:rsidR="001E1737" w:rsidP="001E1737" w:rsidRDefault="001E1737" w14:paraId="18963129" wp14:textId="77777777">
            <w:pPr>
              <w:rPr>
                <w:rFonts w:ascii="Arial" w:hAnsi="Arial" w:cs="Arial"/>
                <w:b/>
                <w:sz w:val="22"/>
                <w:szCs w:val="22"/>
                <w:lang w:val="es-CO"/>
              </w:rPr>
            </w:pPr>
            <w:r w:rsidRPr="008C2396">
              <w:rPr>
                <w:rFonts w:ascii="Arial" w:hAnsi="Arial" w:cs="Arial"/>
                <w:b/>
                <w:sz w:val="22"/>
                <w:szCs w:val="22"/>
                <w:lang w:val="es-CO"/>
              </w:rPr>
              <w:t>Comentarios</w:t>
            </w:r>
          </w:p>
        </w:tc>
      </w:tr>
      <w:tr xmlns:wp14="http://schemas.microsoft.com/office/word/2010/wordml" w:rsidRPr="008C2396" w:rsidR="001E1737" w:rsidTr="3AAE4022" w14:paraId="1A965116" wp14:textId="77777777">
        <w:trPr>
          <w:trHeight w:val="567"/>
        </w:trPr>
        <w:tc>
          <w:tcPr>
            <w:tcW w:w="463" w:type="dxa"/>
            <w:shd w:val="clear" w:color="auto" w:fill="FFFFFF" w:themeFill="background1"/>
            <w:tcMar/>
            <w:vAlign w:val="center"/>
          </w:tcPr>
          <w:p w:rsidRPr="008C2396" w:rsidR="001E1737" w:rsidP="3AAE4022" w:rsidRDefault="001E1737" w14:paraId="7DF4E37C" wp14:textId="1CA9000C">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1</w:t>
            </w:r>
          </w:p>
        </w:tc>
        <w:tc>
          <w:tcPr>
            <w:tcW w:w="1800" w:type="dxa"/>
            <w:shd w:val="clear" w:color="auto" w:fill="FFFFFF" w:themeFill="background1"/>
            <w:tcMar/>
            <w:vAlign w:val="center"/>
          </w:tcPr>
          <w:p w:rsidRPr="008C2396" w:rsidR="001E1737" w:rsidP="3AAE4022" w:rsidRDefault="001E1737" w14:paraId="44FB30F8" wp14:textId="6A42BC74">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Planeación</w:t>
            </w:r>
          </w:p>
        </w:tc>
        <w:tc>
          <w:tcPr>
            <w:tcW w:w="1503" w:type="dxa"/>
            <w:gridSpan w:val="2"/>
            <w:shd w:val="clear" w:color="auto" w:fill="FFFFFF" w:themeFill="background1"/>
            <w:tcMar/>
            <w:vAlign w:val="center"/>
          </w:tcPr>
          <w:p w:rsidRPr="008C2396" w:rsidR="001E1737" w:rsidP="3AAE4022" w:rsidRDefault="001E1737" w14:paraId="1DA6542E" wp14:textId="62A3B2BB">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Mesa de dialogo</w:t>
            </w:r>
          </w:p>
        </w:tc>
        <w:tc>
          <w:tcPr>
            <w:tcW w:w="1586" w:type="dxa"/>
            <w:gridSpan w:val="2"/>
            <w:shd w:val="clear" w:color="auto" w:fill="FFFFFF" w:themeFill="background1"/>
            <w:tcMar/>
            <w:vAlign w:val="center"/>
          </w:tcPr>
          <w:p w:rsidRPr="008C2396" w:rsidR="001E1737" w:rsidP="3AAE4022" w:rsidRDefault="001E1737" w14:paraId="3041E394" wp14:textId="6BEB6B77">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Angel Puente</w:t>
            </w:r>
          </w:p>
        </w:tc>
        <w:tc>
          <w:tcPr>
            <w:tcW w:w="1028" w:type="dxa"/>
            <w:shd w:val="clear" w:color="auto" w:fill="FFFFFF" w:themeFill="background1"/>
            <w:tcMar/>
            <w:vAlign w:val="center"/>
          </w:tcPr>
          <w:p w:rsidRPr="008C2396" w:rsidR="001E1737" w:rsidP="3AAE4022" w:rsidRDefault="001E1737" w14:paraId="722B00AE" wp14:textId="402A300E">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21/02/22</w:t>
            </w:r>
          </w:p>
        </w:tc>
        <w:tc>
          <w:tcPr>
            <w:tcW w:w="992" w:type="dxa"/>
            <w:shd w:val="clear" w:color="auto" w:fill="FFFFFF" w:themeFill="background1"/>
            <w:tcMar/>
            <w:vAlign w:val="center"/>
          </w:tcPr>
          <w:p w:rsidRPr="008C2396" w:rsidR="001E1737" w:rsidP="00D76FAB" w:rsidRDefault="001E1737" w14:paraId="42C6D796"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6E1831B3" wp14:textId="77777777">
            <w:pPr>
              <w:rPr>
                <w:rFonts w:ascii="Arial" w:hAnsi="Arial" w:cs="Arial"/>
                <w:b/>
                <w:color w:val="D9D9D9"/>
                <w:sz w:val="22"/>
                <w:szCs w:val="22"/>
                <w:lang w:val="es-CO"/>
              </w:rPr>
            </w:pPr>
          </w:p>
        </w:tc>
      </w:tr>
      <w:tr xmlns:wp14="http://schemas.microsoft.com/office/word/2010/wordml" w:rsidRPr="008C2396" w:rsidR="001E1737" w:rsidTr="3AAE4022" w14:paraId="54E11D2A" wp14:textId="77777777">
        <w:trPr>
          <w:trHeight w:val="567"/>
        </w:trPr>
        <w:tc>
          <w:tcPr>
            <w:tcW w:w="463" w:type="dxa"/>
            <w:shd w:val="clear" w:color="auto" w:fill="FFFFFF" w:themeFill="background1"/>
            <w:tcMar/>
            <w:vAlign w:val="center"/>
          </w:tcPr>
          <w:p w:rsidRPr="008C2396" w:rsidR="001E1737" w:rsidP="3AAE4022" w:rsidRDefault="001E1737" w14:paraId="31126E5D" wp14:textId="361F0E31">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2</w:t>
            </w:r>
          </w:p>
        </w:tc>
        <w:tc>
          <w:tcPr>
            <w:tcW w:w="1800" w:type="dxa"/>
            <w:shd w:val="clear" w:color="auto" w:fill="FFFFFF" w:themeFill="background1"/>
            <w:tcMar/>
            <w:vAlign w:val="center"/>
          </w:tcPr>
          <w:p w:rsidRPr="008C2396" w:rsidR="001E1737" w:rsidP="3AAE4022" w:rsidRDefault="001E1737" w14:paraId="2DE403A5" wp14:textId="402A3D6B">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Caracterización</w:t>
            </w:r>
          </w:p>
        </w:tc>
        <w:tc>
          <w:tcPr>
            <w:tcW w:w="1503" w:type="dxa"/>
            <w:gridSpan w:val="2"/>
            <w:shd w:val="clear" w:color="auto" w:fill="FFFFFF" w:themeFill="background1"/>
            <w:tcMar/>
            <w:vAlign w:val="center"/>
          </w:tcPr>
          <w:p w:rsidRPr="008C2396" w:rsidR="001E1737" w:rsidP="3AAE4022" w:rsidRDefault="001E1737" w14:paraId="62431CDC" wp14:textId="678C1C75">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 xml:space="preserve">Dar </w:t>
            </w:r>
            <w:r w:rsidRPr="3AAE4022" w:rsidR="3AAE4022">
              <w:rPr>
                <w:rFonts w:ascii="Arial" w:hAnsi="Arial" w:cs="Arial"/>
                <w:b w:val="1"/>
                <w:bCs w:val="1"/>
                <w:color w:val="D9D9D9" w:themeColor="background1" w:themeTint="FF" w:themeShade="D9"/>
                <w:sz w:val="22"/>
                <w:szCs w:val="22"/>
                <w:lang w:val="es-CO"/>
              </w:rPr>
              <w:t>diseño</w:t>
            </w:r>
            <w:r w:rsidRPr="3AAE4022" w:rsidR="3AAE4022">
              <w:rPr>
                <w:rFonts w:ascii="Arial" w:hAnsi="Arial" w:cs="Arial"/>
                <w:b w:val="1"/>
                <w:bCs w:val="1"/>
                <w:color w:val="D9D9D9" w:themeColor="background1" w:themeTint="FF" w:themeShade="D9"/>
                <w:sz w:val="22"/>
                <w:szCs w:val="22"/>
                <w:lang w:val="es-CO"/>
              </w:rPr>
              <w:t xml:space="preserve"> al sitio</w:t>
            </w:r>
          </w:p>
        </w:tc>
        <w:tc>
          <w:tcPr>
            <w:tcW w:w="1586" w:type="dxa"/>
            <w:gridSpan w:val="2"/>
            <w:shd w:val="clear" w:color="auto" w:fill="FFFFFF" w:themeFill="background1"/>
            <w:tcMar/>
            <w:vAlign w:val="center"/>
          </w:tcPr>
          <w:p w:rsidRPr="008C2396" w:rsidR="001E1737" w:rsidP="3AAE4022" w:rsidRDefault="001E1737" w14:paraId="49E398E2" wp14:textId="522AAC31">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Angel Martiner</w:t>
            </w:r>
          </w:p>
        </w:tc>
        <w:tc>
          <w:tcPr>
            <w:tcW w:w="1028" w:type="dxa"/>
            <w:shd w:val="clear" w:color="auto" w:fill="FFFFFF" w:themeFill="background1"/>
            <w:tcMar/>
            <w:vAlign w:val="center"/>
          </w:tcPr>
          <w:p w:rsidRPr="008C2396" w:rsidR="001E1737" w:rsidP="3AAE4022" w:rsidRDefault="001E1737" w14:paraId="16287F21" wp14:textId="71C8DBEC">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22/02/22</w:t>
            </w:r>
          </w:p>
        </w:tc>
        <w:tc>
          <w:tcPr>
            <w:tcW w:w="992" w:type="dxa"/>
            <w:shd w:val="clear" w:color="auto" w:fill="FFFFFF" w:themeFill="background1"/>
            <w:tcMar/>
            <w:vAlign w:val="center"/>
          </w:tcPr>
          <w:p w:rsidRPr="008C2396" w:rsidR="001E1737" w:rsidP="00D76FAB" w:rsidRDefault="001E1737" w14:paraId="5BE93A62"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384BA73E" wp14:textId="77777777">
            <w:pPr>
              <w:rPr>
                <w:rFonts w:ascii="Arial" w:hAnsi="Arial" w:cs="Arial"/>
                <w:b/>
                <w:color w:val="D9D9D9"/>
                <w:sz w:val="22"/>
                <w:szCs w:val="22"/>
                <w:lang w:val="es-CO"/>
              </w:rPr>
            </w:pPr>
          </w:p>
        </w:tc>
      </w:tr>
      <w:tr xmlns:wp14="http://schemas.microsoft.com/office/word/2010/wordml" w:rsidRPr="008C2396" w:rsidR="001E1737" w:rsidTr="3AAE4022" w14:paraId="34B3F2EB" wp14:textId="77777777">
        <w:trPr>
          <w:trHeight w:val="567"/>
        </w:trPr>
        <w:tc>
          <w:tcPr>
            <w:tcW w:w="463" w:type="dxa"/>
            <w:shd w:val="clear" w:color="auto" w:fill="FFFFFF" w:themeFill="background1"/>
            <w:tcMar/>
            <w:vAlign w:val="center"/>
          </w:tcPr>
          <w:p w:rsidRPr="008C2396" w:rsidR="001E1737" w:rsidP="3AAE4022" w:rsidRDefault="001E1737" w14:paraId="7D34F5C7" wp14:textId="3896633A">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3</w:t>
            </w:r>
          </w:p>
        </w:tc>
        <w:tc>
          <w:tcPr>
            <w:tcW w:w="1800" w:type="dxa"/>
            <w:shd w:val="clear" w:color="auto" w:fill="FFFFFF" w:themeFill="background1"/>
            <w:tcMar/>
            <w:vAlign w:val="center"/>
          </w:tcPr>
          <w:p w:rsidRPr="008C2396" w:rsidR="001E1737" w:rsidP="3AAE4022" w:rsidRDefault="001E1737" w14:paraId="0B4020A7" wp14:textId="49A5CC0C">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Revisión</w:t>
            </w:r>
          </w:p>
        </w:tc>
        <w:tc>
          <w:tcPr>
            <w:tcW w:w="1503" w:type="dxa"/>
            <w:gridSpan w:val="2"/>
            <w:shd w:val="clear" w:color="auto" w:fill="FFFFFF" w:themeFill="background1"/>
            <w:tcMar/>
            <w:vAlign w:val="center"/>
          </w:tcPr>
          <w:p w:rsidRPr="008C2396" w:rsidR="001E1737" w:rsidP="3AAE4022" w:rsidRDefault="001E1737" w14:paraId="1D7B270A" wp14:textId="1CB1B8D9">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Aceptación</w:t>
            </w:r>
            <w:r w:rsidRPr="3AAE4022" w:rsidR="3AAE4022">
              <w:rPr>
                <w:rFonts w:ascii="Arial" w:hAnsi="Arial" w:cs="Arial"/>
                <w:b w:val="1"/>
                <w:bCs w:val="1"/>
                <w:color w:val="D9D9D9" w:themeColor="background1" w:themeTint="FF" w:themeShade="D9"/>
                <w:sz w:val="22"/>
                <w:szCs w:val="22"/>
                <w:lang w:val="es-CO"/>
              </w:rPr>
              <w:t xml:space="preserve"> de </w:t>
            </w:r>
            <w:proofErr w:type="spellStart"/>
            <w:r w:rsidRPr="3AAE4022" w:rsidR="3AAE4022">
              <w:rPr>
                <w:rFonts w:ascii="Arial" w:hAnsi="Arial" w:cs="Arial"/>
                <w:b w:val="1"/>
                <w:bCs w:val="1"/>
                <w:color w:val="D9D9D9" w:themeColor="background1" w:themeTint="FF" w:themeShade="D9"/>
                <w:sz w:val="22"/>
                <w:szCs w:val="22"/>
                <w:lang w:val="es-CO"/>
              </w:rPr>
              <w:t>avancez</w:t>
            </w:r>
            <w:proofErr w:type="spellEnd"/>
          </w:p>
        </w:tc>
        <w:tc>
          <w:tcPr>
            <w:tcW w:w="1586" w:type="dxa"/>
            <w:gridSpan w:val="2"/>
            <w:shd w:val="clear" w:color="auto" w:fill="FFFFFF" w:themeFill="background1"/>
            <w:tcMar/>
            <w:vAlign w:val="center"/>
          </w:tcPr>
          <w:p w:rsidRPr="008C2396" w:rsidR="001E1737" w:rsidP="3AAE4022" w:rsidRDefault="001E1737" w14:paraId="4F904CB7" wp14:textId="01C26271">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Angel Puente</w:t>
            </w:r>
          </w:p>
        </w:tc>
        <w:tc>
          <w:tcPr>
            <w:tcW w:w="1028" w:type="dxa"/>
            <w:shd w:val="clear" w:color="auto" w:fill="FFFFFF" w:themeFill="background1"/>
            <w:tcMar/>
            <w:vAlign w:val="center"/>
          </w:tcPr>
          <w:p w:rsidRPr="008C2396" w:rsidR="001E1737" w:rsidP="3AAE4022" w:rsidRDefault="001E1737" w14:paraId="06971CD3" wp14:textId="276419CA">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23/02/22</w:t>
            </w:r>
          </w:p>
        </w:tc>
        <w:tc>
          <w:tcPr>
            <w:tcW w:w="992" w:type="dxa"/>
            <w:shd w:val="clear" w:color="auto" w:fill="FFFFFF" w:themeFill="background1"/>
            <w:tcMar/>
            <w:vAlign w:val="center"/>
          </w:tcPr>
          <w:p w:rsidRPr="008C2396" w:rsidR="001E1737" w:rsidP="00D76FAB" w:rsidRDefault="001E1737" w14:paraId="2A1F701D"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03EFCA41" wp14:textId="77777777">
            <w:pPr>
              <w:rPr>
                <w:rFonts w:ascii="Arial" w:hAnsi="Arial" w:cs="Arial"/>
                <w:b/>
                <w:color w:val="D9D9D9"/>
                <w:sz w:val="22"/>
                <w:szCs w:val="22"/>
                <w:lang w:val="es-CO"/>
              </w:rPr>
            </w:pPr>
          </w:p>
        </w:tc>
      </w:tr>
      <w:tr xmlns:wp14="http://schemas.microsoft.com/office/word/2010/wordml" w:rsidRPr="008C2396" w:rsidR="001E1737" w:rsidTr="3AAE4022" w14:paraId="5F96A722" wp14:textId="77777777">
        <w:trPr>
          <w:trHeight w:val="567"/>
        </w:trPr>
        <w:tc>
          <w:tcPr>
            <w:tcW w:w="463" w:type="dxa"/>
            <w:shd w:val="clear" w:color="auto" w:fill="FFFFFF" w:themeFill="background1"/>
            <w:tcMar/>
            <w:vAlign w:val="center"/>
          </w:tcPr>
          <w:p w:rsidRPr="008C2396" w:rsidR="001E1737" w:rsidP="3AAE4022" w:rsidRDefault="001E1737" w14:paraId="5B95CD12" wp14:textId="451768E7">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4</w:t>
            </w:r>
          </w:p>
        </w:tc>
        <w:tc>
          <w:tcPr>
            <w:tcW w:w="1800" w:type="dxa"/>
            <w:shd w:val="clear" w:color="auto" w:fill="FFFFFF" w:themeFill="background1"/>
            <w:tcMar/>
            <w:vAlign w:val="center"/>
          </w:tcPr>
          <w:p w:rsidRPr="008C2396" w:rsidR="001E1737" w:rsidP="3AAE4022" w:rsidRDefault="001E1737" w14:paraId="5220BBB2" wp14:textId="7DFD0D2C">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Estructura HTML</w:t>
            </w:r>
          </w:p>
        </w:tc>
        <w:tc>
          <w:tcPr>
            <w:tcW w:w="1503" w:type="dxa"/>
            <w:gridSpan w:val="2"/>
            <w:shd w:val="clear" w:color="auto" w:fill="FFFFFF" w:themeFill="background1"/>
            <w:tcMar/>
            <w:vAlign w:val="center"/>
          </w:tcPr>
          <w:p w:rsidRPr="008C2396" w:rsidR="001E1737" w:rsidP="3AAE4022" w:rsidRDefault="001E1737" w14:paraId="13CB595B" wp14:textId="424E8235">
            <w:pPr>
              <w:pStyle w:val="Normal"/>
              <w:bidi w:val="0"/>
              <w:spacing w:before="0" w:beforeAutospacing="off" w:after="0" w:afterAutospacing="off" w:line="259" w:lineRule="auto"/>
              <w:ind w:left="0" w:right="0"/>
              <w:jc w:val="left"/>
              <w:rPr>
                <w:rFonts w:ascii="Arial" w:hAnsi="Arial" w:cs="Arial"/>
                <w:b w:val="1"/>
                <w:bCs w:val="1"/>
                <w:color w:val="D9D9D9" w:themeColor="background1" w:themeTint="FF" w:themeShade="D9"/>
                <w:sz w:val="24"/>
                <w:szCs w:val="24"/>
                <w:lang w:val="es-CO"/>
              </w:rPr>
            </w:pPr>
            <w:r w:rsidRPr="3AAE4022" w:rsidR="3AAE4022">
              <w:rPr>
                <w:rFonts w:ascii="Arial" w:hAnsi="Arial" w:cs="Arial"/>
                <w:b w:val="1"/>
                <w:bCs w:val="1"/>
                <w:color w:val="D9D9D9" w:themeColor="background1" w:themeTint="FF" w:themeShade="D9"/>
                <w:sz w:val="22"/>
                <w:szCs w:val="22"/>
                <w:lang w:val="es-CO"/>
              </w:rPr>
              <w:t>Creacion del codigo</w:t>
            </w:r>
          </w:p>
        </w:tc>
        <w:tc>
          <w:tcPr>
            <w:tcW w:w="1586" w:type="dxa"/>
            <w:gridSpan w:val="2"/>
            <w:shd w:val="clear" w:color="auto" w:fill="FFFFFF" w:themeFill="background1"/>
            <w:tcMar/>
            <w:vAlign w:val="center"/>
          </w:tcPr>
          <w:p w:rsidRPr="008C2396" w:rsidR="001E1737" w:rsidP="3AAE4022" w:rsidRDefault="001E1737" w14:paraId="6D9C8D39" wp14:textId="1715039D">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Angel Martibez</w:t>
            </w:r>
          </w:p>
        </w:tc>
        <w:tc>
          <w:tcPr>
            <w:tcW w:w="1028" w:type="dxa"/>
            <w:shd w:val="clear" w:color="auto" w:fill="FFFFFF" w:themeFill="background1"/>
            <w:tcMar/>
            <w:vAlign w:val="center"/>
          </w:tcPr>
          <w:p w:rsidRPr="008C2396" w:rsidR="001E1737" w:rsidP="3AAE4022" w:rsidRDefault="001E1737" w14:paraId="675E05EE" wp14:textId="6C02A380">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23/02/22</w:t>
            </w:r>
          </w:p>
        </w:tc>
        <w:tc>
          <w:tcPr>
            <w:tcW w:w="992" w:type="dxa"/>
            <w:shd w:val="clear" w:color="auto" w:fill="FFFFFF" w:themeFill="background1"/>
            <w:tcMar/>
            <w:vAlign w:val="center"/>
          </w:tcPr>
          <w:p w:rsidRPr="008C2396" w:rsidR="001E1737" w:rsidP="3AAE4022" w:rsidRDefault="001E1737" w14:paraId="2FC17F8B" wp14:textId="1E58152F">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26/02/22</w:t>
            </w:r>
          </w:p>
        </w:tc>
        <w:tc>
          <w:tcPr>
            <w:tcW w:w="3080" w:type="dxa"/>
            <w:gridSpan w:val="2"/>
            <w:shd w:val="clear" w:color="auto" w:fill="FFFFFF" w:themeFill="background1"/>
            <w:tcMar/>
            <w:vAlign w:val="center"/>
          </w:tcPr>
          <w:p w:rsidRPr="008C2396" w:rsidR="001E1737" w:rsidP="00D76FAB" w:rsidRDefault="001E1737" w14:paraId="0A4F7224" wp14:textId="77777777">
            <w:pPr>
              <w:rPr>
                <w:rFonts w:ascii="Arial" w:hAnsi="Arial" w:cs="Arial"/>
                <w:b/>
                <w:color w:val="D9D9D9"/>
                <w:sz w:val="22"/>
                <w:szCs w:val="22"/>
                <w:lang w:val="es-CO"/>
              </w:rPr>
            </w:pPr>
          </w:p>
        </w:tc>
      </w:tr>
      <w:tr xmlns:wp14="http://schemas.microsoft.com/office/word/2010/wordml" w:rsidRPr="008C2396" w:rsidR="001E1737" w:rsidTr="3AAE4022" w14:paraId="5AE48A43" wp14:textId="77777777">
        <w:trPr>
          <w:trHeight w:val="567"/>
        </w:trPr>
        <w:tc>
          <w:tcPr>
            <w:tcW w:w="463" w:type="dxa"/>
            <w:shd w:val="clear" w:color="auto" w:fill="FFFFFF" w:themeFill="background1"/>
            <w:tcMar/>
            <w:vAlign w:val="center"/>
          </w:tcPr>
          <w:p w:rsidRPr="008C2396" w:rsidR="001E1737" w:rsidP="3AAE4022" w:rsidRDefault="001E1737" w14:paraId="50F40DEB" wp14:textId="76E3415D">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5</w:t>
            </w:r>
          </w:p>
        </w:tc>
        <w:tc>
          <w:tcPr>
            <w:tcW w:w="1800" w:type="dxa"/>
            <w:shd w:val="clear" w:color="auto" w:fill="FFFFFF" w:themeFill="background1"/>
            <w:tcMar/>
            <w:vAlign w:val="center"/>
          </w:tcPr>
          <w:p w:rsidRPr="008C2396" w:rsidR="001E1737" w:rsidP="3AAE4022" w:rsidRDefault="001E1737" w14:paraId="77A52294" wp14:textId="7020E0CC">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Bases de datos</w:t>
            </w:r>
          </w:p>
        </w:tc>
        <w:tc>
          <w:tcPr>
            <w:tcW w:w="1503" w:type="dxa"/>
            <w:gridSpan w:val="2"/>
            <w:shd w:val="clear" w:color="auto" w:fill="FFFFFF" w:themeFill="background1"/>
            <w:tcMar/>
            <w:vAlign w:val="center"/>
          </w:tcPr>
          <w:p w:rsidRPr="008C2396" w:rsidR="001E1737" w:rsidP="3AAE4022" w:rsidRDefault="001E1737" w14:paraId="007DCDA8" wp14:textId="57566F12">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Enlazar el sitio</w:t>
            </w:r>
          </w:p>
        </w:tc>
        <w:tc>
          <w:tcPr>
            <w:tcW w:w="1586" w:type="dxa"/>
            <w:gridSpan w:val="2"/>
            <w:shd w:val="clear" w:color="auto" w:fill="FFFFFF" w:themeFill="background1"/>
            <w:tcMar/>
            <w:vAlign w:val="center"/>
          </w:tcPr>
          <w:p w:rsidRPr="008C2396" w:rsidR="001E1737" w:rsidP="3AAE4022" w:rsidRDefault="001E1737" w14:paraId="450EA2D7" wp14:textId="6D5697B2">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Angel Rodriguez</w:t>
            </w:r>
          </w:p>
        </w:tc>
        <w:tc>
          <w:tcPr>
            <w:tcW w:w="1028" w:type="dxa"/>
            <w:shd w:val="clear" w:color="auto" w:fill="FFFFFF" w:themeFill="background1"/>
            <w:tcMar/>
            <w:vAlign w:val="center"/>
          </w:tcPr>
          <w:p w:rsidRPr="008C2396" w:rsidR="001E1737" w:rsidP="3AAE4022" w:rsidRDefault="001E1737" w14:paraId="3DD355C9" wp14:textId="30E26DE9">
            <w:pPr>
              <w:rPr>
                <w:rFonts w:ascii="Arial" w:hAnsi="Arial" w:cs="Arial"/>
                <w:b w:val="1"/>
                <w:bCs w:val="1"/>
                <w:color w:val="D9D9D9"/>
                <w:sz w:val="22"/>
                <w:szCs w:val="22"/>
                <w:lang w:val="es-CO"/>
              </w:rPr>
            </w:pPr>
            <w:r w:rsidRPr="3AAE4022" w:rsidR="3AAE4022">
              <w:rPr>
                <w:rFonts w:ascii="Arial" w:hAnsi="Arial" w:cs="Arial"/>
                <w:b w:val="1"/>
                <w:bCs w:val="1"/>
                <w:color w:val="D9D9D9" w:themeColor="background1" w:themeTint="FF" w:themeShade="D9"/>
                <w:sz w:val="22"/>
                <w:szCs w:val="22"/>
                <w:lang w:val="es-CO"/>
              </w:rPr>
              <w:t>27/02/22</w:t>
            </w:r>
          </w:p>
        </w:tc>
        <w:tc>
          <w:tcPr>
            <w:tcW w:w="992" w:type="dxa"/>
            <w:shd w:val="clear" w:color="auto" w:fill="FFFFFF" w:themeFill="background1"/>
            <w:tcMar/>
            <w:vAlign w:val="center"/>
          </w:tcPr>
          <w:p w:rsidRPr="008C2396" w:rsidR="001E1737" w:rsidP="00D76FAB" w:rsidRDefault="001E1737" w14:paraId="1A81F0B1"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717AAFBA" wp14:textId="77777777">
            <w:pPr>
              <w:rPr>
                <w:rFonts w:ascii="Arial" w:hAnsi="Arial" w:cs="Arial"/>
                <w:b/>
                <w:color w:val="D9D9D9"/>
                <w:sz w:val="22"/>
                <w:szCs w:val="22"/>
                <w:lang w:val="es-CO"/>
              </w:rPr>
            </w:pPr>
          </w:p>
        </w:tc>
      </w:tr>
      <w:tr xmlns:wp14="http://schemas.microsoft.com/office/word/2010/wordml" w:rsidRPr="008C2396" w:rsidR="001E1737" w:rsidTr="3AAE4022" w14:paraId="56EE48EE" wp14:textId="77777777">
        <w:trPr>
          <w:trHeight w:val="567"/>
        </w:trPr>
        <w:tc>
          <w:tcPr>
            <w:tcW w:w="463" w:type="dxa"/>
            <w:shd w:val="clear" w:color="auto" w:fill="FFFFFF" w:themeFill="background1"/>
            <w:tcMar/>
            <w:vAlign w:val="center"/>
          </w:tcPr>
          <w:p w:rsidRPr="008C2396" w:rsidR="001E1737" w:rsidP="00D76FAB" w:rsidRDefault="001E1737" w14:paraId="2908EB2C" wp14:textId="77777777">
            <w:pPr>
              <w:rPr>
                <w:rFonts w:ascii="Arial" w:hAnsi="Arial" w:cs="Arial"/>
                <w:b/>
                <w:color w:val="D9D9D9"/>
                <w:sz w:val="22"/>
                <w:szCs w:val="22"/>
                <w:lang w:val="es-CO"/>
              </w:rPr>
            </w:pPr>
          </w:p>
        </w:tc>
        <w:tc>
          <w:tcPr>
            <w:tcW w:w="1800" w:type="dxa"/>
            <w:shd w:val="clear" w:color="auto" w:fill="FFFFFF" w:themeFill="background1"/>
            <w:tcMar/>
            <w:vAlign w:val="center"/>
          </w:tcPr>
          <w:p w:rsidRPr="008C2396" w:rsidR="001E1737" w:rsidP="00D76FAB" w:rsidRDefault="001E1737" w14:paraId="121FD38A" wp14:textId="77777777">
            <w:pPr>
              <w:rPr>
                <w:rFonts w:ascii="Arial" w:hAnsi="Arial" w:cs="Arial"/>
                <w:b/>
                <w:color w:val="D9D9D9"/>
                <w:sz w:val="22"/>
                <w:szCs w:val="22"/>
                <w:lang w:val="es-CO"/>
              </w:rPr>
            </w:pPr>
          </w:p>
        </w:tc>
        <w:tc>
          <w:tcPr>
            <w:tcW w:w="1503" w:type="dxa"/>
            <w:gridSpan w:val="2"/>
            <w:shd w:val="clear" w:color="auto" w:fill="FFFFFF" w:themeFill="background1"/>
            <w:tcMar/>
            <w:vAlign w:val="center"/>
          </w:tcPr>
          <w:p w:rsidRPr="008C2396" w:rsidR="001E1737" w:rsidP="00D76FAB" w:rsidRDefault="001E1737" w14:paraId="1FE2DD96"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27357532"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07F023C8"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4BDB5498"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2916C19D" wp14:textId="77777777">
            <w:pPr>
              <w:rPr>
                <w:rFonts w:ascii="Arial" w:hAnsi="Arial" w:cs="Arial"/>
                <w:b/>
                <w:color w:val="D9D9D9"/>
                <w:sz w:val="22"/>
                <w:szCs w:val="22"/>
                <w:lang w:val="es-CO"/>
              </w:rPr>
            </w:pPr>
          </w:p>
        </w:tc>
      </w:tr>
      <w:tr xmlns:wp14="http://schemas.microsoft.com/office/word/2010/wordml" w:rsidRPr="008C2396" w:rsidR="001E1737" w:rsidTr="3AAE4022" w14:paraId="74869460" wp14:textId="77777777">
        <w:trPr>
          <w:trHeight w:val="567"/>
        </w:trPr>
        <w:tc>
          <w:tcPr>
            <w:tcW w:w="463" w:type="dxa"/>
            <w:shd w:val="clear" w:color="auto" w:fill="FFFFFF" w:themeFill="background1"/>
            <w:tcMar/>
            <w:vAlign w:val="center"/>
          </w:tcPr>
          <w:p w:rsidRPr="008C2396" w:rsidR="001E1737" w:rsidP="00D76FAB" w:rsidRDefault="001E1737" w14:paraId="187F57B8" wp14:textId="77777777">
            <w:pPr>
              <w:rPr>
                <w:rFonts w:ascii="Arial" w:hAnsi="Arial" w:cs="Arial"/>
                <w:b/>
                <w:color w:val="D9D9D9"/>
                <w:sz w:val="22"/>
                <w:szCs w:val="22"/>
                <w:lang w:val="es-CO"/>
              </w:rPr>
            </w:pPr>
          </w:p>
        </w:tc>
        <w:tc>
          <w:tcPr>
            <w:tcW w:w="1800" w:type="dxa"/>
            <w:shd w:val="clear" w:color="auto" w:fill="FFFFFF" w:themeFill="background1"/>
            <w:tcMar/>
            <w:vAlign w:val="center"/>
          </w:tcPr>
          <w:p w:rsidRPr="008C2396" w:rsidR="001E1737" w:rsidP="00D76FAB" w:rsidRDefault="001E1737" w14:paraId="54738AF4" wp14:textId="77777777">
            <w:pPr>
              <w:rPr>
                <w:rFonts w:ascii="Arial" w:hAnsi="Arial" w:cs="Arial"/>
                <w:b/>
                <w:color w:val="D9D9D9"/>
                <w:sz w:val="22"/>
                <w:szCs w:val="22"/>
                <w:lang w:val="es-CO"/>
              </w:rPr>
            </w:pPr>
          </w:p>
        </w:tc>
        <w:tc>
          <w:tcPr>
            <w:tcW w:w="1503" w:type="dxa"/>
            <w:gridSpan w:val="2"/>
            <w:shd w:val="clear" w:color="auto" w:fill="FFFFFF" w:themeFill="background1"/>
            <w:tcMar/>
            <w:vAlign w:val="center"/>
          </w:tcPr>
          <w:p w:rsidRPr="008C2396" w:rsidR="001E1737" w:rsidP="00D76FAB" w:rsidRDefault="001E1737" w14:paraId="46ABBD8F"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06BBA33E"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464FCBC1"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5C8C6B09"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3382A365" wp14:textId="77777777">
            <w:pPr>
              <w:rPr>
                <w:rFonts w:ascii="Arial" w:hAnsi="Arial" w:cs="Arial"/>
                <w:b/>
                <w:color w:val="D9D9D9"/>
                <w:sz w:val="22"/>
                <w:szCs w:val="22"/>
                <w:lang w:val="es-CO"/>
              </w:rPr>
            </w:pPr>
          </w:p>
        </w:tc>
      </w:tr>
      <w:tr xmlns:wp14="http://schemas.microsoft.com/office/word/2010/wordml" w:rsidRPr="008C2396" w:rsidR="00000745" w:rsidTr="3AAE4022" w14:paraId="30C2D283" wp14:textId="77777777">
        <w:trPr>
          <w:trHeight w:val="182"/>
        </w:trPr>
        <w:tc>
          <w:tcPr>
            <w:tcW w:w="10452" w:type="dxa"/>
            <w:gridSpan w:val="10"/>
            <w:shd w:val="clear" w:color="auto" w:fill="A50021"/>
            <w:tcMar/>
            <w:vAlign w:val="center"/>
          </w:tcPr>
          <w:p w:rsidRPr="008C2396" w:rsidR="00000745" w:rsidP="00B66554" w:rsidRDefault="00000745" w14:paraId="7ED5EE4F" wp14:textId="77777777">
            <w:pPr>
              <w:jc w:val="center"/>
              <w:rPr>
                <w:rFonts w:ascii="Arial" w:hAnsi="Arial" w:cs="Arial"/>
                <w:b/>
                <w:sz w:val="22"/>
                <w:szCs w:val="22"/>
              </w:rPr>
            </w:pPr>
            <w:r w:rsidRPr="008C2396">
              <w:rPr>
                <w:rFonts w:ascii="Arial" w:hAnsi="Arial" w:cs="Arial"/>
                <w:b/>
                <w:sz w:val="22"/>
                <w:szCs w:val="22"/>
              </w:rPr>
              <w:t xml:space="preserve">Diagrama de </w:t>
            </w:r>
            <w:r w:rsidRPr="008C2396" w:rsidR="0081155D">
              <w:rPr>
                <w:rFonts w:ascii="Arial" w:hAnsi="Arial" w:cs="Arial"/>
                <w:b/>
                <w:sz w:val="22"/>
                <w:szCs w:val="22"/>
              </w:rPr>
              <w:t>planeación</w:t>
            </w:r>
          </w:p>
        </w:tc>
      </w:tr>
      <w:tr xmlns:wp14="http://schemas.microsoft.com/office/word/2010/wordml" w:rsidRPr="008C2396" w:rsidR="00B66554" w:rsidTr="3AAE4022" w14:paraId="5C71F136" wp14:textId="77777777">
        <w:trPr>
          <w:trHeight w:val="2260"/>
        </w:trPr>
        <w:tc>
          <w:tcPr>
            <w:tcW w:w="10452" w:type="dxa"/>
            <w:gridSpan w:val="10"/>
            <w:shd w:val="clear" w:color="auto" w:fill="FFFFFF" w:themeFill="background1"/>
            <w:tcMar/>
            <w:vAlign w:val="center"/>
          </w:tcPr>
          <w:p w:rsidRPr="008C2396" w:rsidR="00B66554" w:rsidP="00D76FAB" w:rsidRDefault="00271D3D" w14:paraId="62199465" wp14:textId="77777777">
            <w:pPr>
              <w:rPr>
                <w:rFonts w:ascii="Arial" w:hAnsi="Arial" w:cs="Arial"/>
                <w:noProof/>
              </w:rPr>
            </w:pPr>
            <w:r w:rsidRPr="008C2396">
              <w:rPr>
                <w:rFonts w:ascii="Arial" w:hAnsi="Arial" w:cs="Arial"/>
                <w:noProof/>
              </w:rPr>
              <w:drawing>
                <wp:inline xmlns:wp14="http://schemas.microsoft.com/office/word/2010/wordprocessingDrawing" distT="0" distB="0" distL="0" distR="0" wp14:anchorId="11BC1F1B" wp14:editId="7777777">
                  <wp:extent cx="5610225" cy="26098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rsidRPr="008C2396" w:rsidR="00C82ABF" w:rsidP="00D76FAB" w:rsidRDefault="00C82ABF" w14:paraId="0DA123B1" wp14:textId="77777777">
            <w:pPr>
              <w:rPr>
                <w:rFonts w:ascii="Arial" w:hAnsi="Arial" w:cs="Arial"/>
                <w:noProof/>
              </w:rPr>
            </w:pPr>
          </w:p>
          <w:p w:rsidRPr="008C2396" w:rsidR="00C82ABF" w:rsidP="00D76FAB" w:rsidRDefault="00C82ABF" w14:paraId="4C4CEA3D" wp14:textId="77777777">
            <w:pPr>
              <w:rPr>
                <w:rFonts w:ascii="Arial" w:hAnsi="Arial" w:cs="Arial"/>
                <w:b/>
                <w:sz w:val="22"/>
                <w:szCs w:val="22"/>
              </w:rPr>
            </w:pPr>
          </w:p>
        </w:tc>
      </w:tr>
    </w:tbl>
    <w:p xmlns:wp14="http://schemas.microsoft.com/office/word/2010/wordml" w:rsidRPr="008C2396" w:rsidR="00EE35D9" w:rsidP="00CF1DBE" w:rsidRDefault="00EE35D9" w14:paraId="50895670" wp14:textId="77777777">
      <w:pPr>
        <w:jc w:val="both"/>
        <w:rPr>
          <w:rFonts w:ascii="Arial" w:hAnsi="Arial" w:cs="Arial"/>
          <w:b/>
          <w:sz w:val="22"/>
        </w:rPr>
      </w:pPr>
    </w:p>
    <w:p xmlns:wp14="http://schemas.microsoft.com/office/word/2010/wordml" w:rsidRPr="008C2396" w:rsidR="00D234A2" w:rsidP="00CF1DBE" w:rsidRDefault="00D234A2" w14:paraId="58596259" wp14:textId="77777777">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Pr="008C2396" w:rsidR="00DE399B">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xmlns:wp14="http://schemas.microsoft.com/office/word/2010/wordml" w:rsidRPr="008C2396" w:rsidR="000C0F24" w:rsidP="00CF1DBE" w:rsidRDefault="000C0F24" w14:paraId="38C1F859" wp14:textId="77777777">
      <w:pPr>
        <w:jc w:val="both"/>
        <w:rPr>
          <w:rFonts w:ascii="Arial" w:hAnsi="Arial" w:cs="Arial"/>
        </w:rPr>
      </w:pPr>
    </w:p>
    <w:p xmlns:wp14="http://schemas.microsoft.com/office/word/2010/wordml" w:rsidRPr="008C2396" w:rsidR="00E45C7F" w:rsidP="00E45C7F" w:rsidRDefault="00E45C7F" w14:paraId="35A4D49C" wp14:textId="77777777">
      <w:pPr>
        <w:pStyle w:val="Piedepgina"/>
        <w:tabs>
          <w:tab w:val="clear" w:pos="4252"/>
          <w:tab w:val="clear" w:pos="8504"/>
        </w:tabs>
        <w:spacing w:line="360" w:lineRule="auto"/>
        <w:jc w:val="both"/>
        <w:rPr>
          <w:rFonts w:ascii="Arial" w:hAnsi="Arial" w:cs="Arial"/>
          <w:b/>
          <w:bCs/>
          <w:sz w:val="22"/>
          <w:szCs w:val="22"/>
        </w:rPr>
      </w:pPr>
      <w:r w:rsidRPr="3AAE4022" w:rsidR="314BE31D">
        <w:rPr>
          <w:rFonts w:ascii="Arial" w:hAnsi="Arial" w:cs="Arial"/>
          <w:b w:val="1"/>
          <w:bCs w:val="1"/>
          <w:sz w:val="22"/>
          <w:szCs w:val="22"/>
        </w:rPr>
        <w:t>FIRMAS DE ACEPTACIÓN:</w:t>
      </w:r>
    </w:p>
    <w:tbl>
      <w:tblPr>
        <w:tblW w:w="0" w:type="auto"/>
        <w:tblInd w:w="-743"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4112"/>
        <w:gridCol w:w="2551"/>
        <w:gridCol w:w="1725"/>
        <w:gridCol w:w="2102"/>
      </w:tblGrid>
      <w:tr w:rsidR="3AAE4022" w:rsidTr="3AAE4022" w14:paraId="0BF21BE9">
        <w:tc>
          <w:tcPr>
            <w:tcW w:w="4112" w:type="dxa"/>
            <w:shd w:val="clear" w:color="auto" w:fill="A6A6A6" w:themeFill="background1" w:themeFillShade="A6"/>
            <w:tcMar/>
          </w:tcPr>
          <w:p w:rsidR="12CF6EB3" w:rsidP="3AAE4022" w:rsidRDefault="12CF6EB3" w14:noSpellErr="1" w14:paraId="14BC450E">
            <w:pPr>
              <w:pStyle w:val="Piedepgina"/>
              <w:tabs>
                <w:tab w:val="clear" w:leader="none" w:pos="4252"/>
                <w:tab w:val="clear" w:leader="none" w:pos="8504"/>
              </w:tabs>
              <w:spacing w:line="360" w:lineRule="auto"/>
              <w:jc w:val="center"/>
              <w:rPr>
                <w:rFonts w:ascii="Arial" w:hAnsi="Arial" w:cs="Arial"/>
                <w:b w:val="1"/>
                <w:bCs w:val="1"/>
                <w:sz w:val="22"/>
                <w:szCs w:val="22"/>
              </w:rPr>
            </w:pPr>
            <w:r w:rsidRPr="3AAE4022" w:rsidR="12CF6EB3">
              <w:rPr>
                <w:rFonts w:ascii="Arial" w:hAnsi="Arial" w:cs="Arial"/>
                <w:b w:val="1"/>
                <w:bCs w:val="1"/>
                <w:sz w:val="22"/>
                <w:szCs w:val="22"/>
              </w:rPr>
              <w:t>Nombre</w:t>
            </w:r>
          </w:p>
        </w:tc>
        <w:tc>
          <w:tcPr>
            <w:tcW w:w="2551" w:type="dxa"/>
            <w:shd w:val="clear" w:color="auto" w:fill="A6A6A6" w:themeFill="background1" w:themeFillShade="A6"/>
            <w:tcMar/>
          </w:tcPr>
          <w:p w:rsidR="12CF6EB3" w:rsidP="3AAE4022" w:rsidRDefault="12CF6EB3" w14:noSpellErr="1" w14:paraId="074CE658">
            <w:pPr>
              <w:pStyle w:val="Piedepgina"/>
              <w:tabs>
                <w:tab w:val="clear" w:leader="none" w:pos="4252"/>
                <w:tab w:val="clear" w:leader="none" w:pos="8504"/>
              </w:tabs>
              <w:spacing w:line="360" w:lineRule="auto"/>
              <w:jc w:val="center"/>
              <w:rPr>
                <w:rFonts w:ascii="Arial" w:hAnsi="Arial" w:cs="Arial"/>
                <w:b w:val="1"/>
                <w:bCs w:val="1"/>
                <w:sz w:val="22"/>
                <w:szCs w:val="22"/>
              </w:rPr>
            </w:pPr>
            <w:r w:rsidRPr="3AAE4022" w:rsidR="12CF6EB3">
              <w:rPr>
                <w:rFonts w:ascii="Arial" w:hAnsi="Arial" w:cs="Arial"/>
                <w:b w:val="1"/>
                <w:bCs w:val="1"/>
                <w:sz w:val="22"/>
                <w:szCs w:val="22"/>
              </w:rPr>
              <w:t>Dependencia</w:t>
            </w:r>
          </w:p>
        </w:tc>
        <w:tc>
          <w:tcPr>
            <w:tcW w:w="1725" w:type="dxa"/>
            <w:shd w:val="clear" w:color="auto" w:fill="A6A6A6" w:themeFill="background1" w:themeFillShade="A6"/>
            <w:tcMar/>
          </w:tcPr>
          <w:p w:rsidR="12CF6EB3" w:rsidP="3AAE4022" w:rsidRDefault="12CF6EB3" w14:noSpellErr="1" w14:paraId="76FEFD0C">
            <w:pPr>
              <w:pStyle w:val="Piedepgina"/>
              <w:tabs>
                <w:tab w:val="clear" w:leader="none" w:pos="4252"/>
                <w:tab w:val="clear" w:leader="none" w:pos="8504"/>
              </w:tabs>
              <w:spacing w:line="360" w:lineRule="auto"/>
              <w:jc w:val="center"/>
              <w:rPr>
                <w:rFonts w:ascii="Arial" w:hAnsi="Arial" w:cs="Arial"/>
                <w:b w:val="1"/>
                <w:bCs w:val="1"/>
                <w:sz w:val="22"/>
                <w:szCs w:val="22"/>
              </w:rPr>
            </w:pPr>
            <w:r w:rsidRPr="3AAE4022" w:rsidR="12CF6EB3">
              <w:rPr>
                <w:rFonts w:ascii="Arial" w:hAnsi="Arial" w:cs="Arial"/>
                <w:b w:val="1"/>
                <w:bCs w:val="1"/>
                <w:sz w:val="22"/>
                <w:szCs w:val="22"/>
              </w:rPr>
              <w:t>Teléfono</w:t>
            </w:r>
          </w:p>
        </w:tc>
        <w:tc>
          <w:tcPr>
            <w:tcW w:w="2102" w:type="dxa"/>
            <w:shd w:val="clear" w:color="auto" w:fill="A6A6A6" w:themeFill="background1" w:themeFillShade="A6"/>
            <w:tcMar/>
          </w:tcPr>
          <w:p w:rsidR="12CF6EB3" w:rsidP="3AAE4022" w:rsidRDefault="12CF6EB3" w14:noSpellErr="1" w14:paraId="59781EBF">
            <w:pPr>
              <w:pStyle w:val="Piedepgina"/>
              <w:tabs>
                <w:tab w:val="clear" w:leader="none" w:pos="4252"/>
                <w:tab w:val="clear" w:leader="none" w:pos="8504"/>
              </w:tabs>
              <w:spacing w:line="360" w:lineRule="auto"/>
              <w:jc w:val="center"/>
              <w:rPr>
                <w:rFonts w:ascii="Arial" w:hAnsi="Arial" w:cs="Arial"/>
                <w:b w:val="1"/>
                <w:bCs w:val="1"/>
                <w:sz w:val="22"/>
                <w:szCs w:val="22"/>
              </w:rPr>
            </w:pPr>
            <w:r w:rsidRPr="3AAE4022" w:rsidR="12CF6EB3">
              <w:rPr>
                <w:rFonts w:ascii="Arial" w:hAnsi="Arial" w:cs="Arial"/>
                <w:b w:val="1"/>
                <w:bCs w:val="1"/>
                <w:sz w:val="22"/>
                <w:szCs w:val="22"/>
              </w:rPr>
              <w:t>Firma</w:t>
            </w:r>
          </w:p>
        </w:tc>
      </w:tr>
      <w:tr w:rsidR="3AAE4022" w:rsidTr="3AAE4022" w14:paraId="24394854">
        <w:tc>
          <w:tcPr>
            <w:tcW w:w="4112" w:type="dxa"/>
            <w:shd w:val="clear" w:color="auto" w:fill="auto"/>
            <w:tcMar/>
          </w:tcPr>
          <w:p w:rsidR="3AAE4022" w:rsidP="3AAE4022" w:rsidRDefault="3AAE4022" w14:paraId="7D59B5A3" w14:textId="5A1591EF">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Puente</w:t>
            </w:r>
          </w:p>
        </w:tc>
        <w:tc>
          <w:tcPr>
            <w:tcW w:w="2551" w:type="dxa"/>
            <w:shd w:val="clear" w:color="auto" w:fill="auto"/>
            <w:tcMar/>
          </w:tcPr>
          <w:p w:rsidR="3AAE4022" w:rsidP="3AAE4022" w:rsidRDefault="3AAE4022" w14:paraId="5259E221" w14:textId="05DC7DD5">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Supervisor</w:t>
            </w:r>
          </w:p>
        </w:tc>
        <w:tc>
          <w:tcPr>
            <w:tcW w:w="1725" w:type="dxa"/>
            <w:shd w:val="clear" w:color="auto" w:fill="auto"/>
            <w:tcMar/>
          </w:tcPr>
          <w:p w:rsidR="3AAE4022" w:rsidP="3AAE4022" w:rsidRDefault="3AAE4022" w14:paraId="3D2A19AD" w14:textId="6670FC33">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7852156587</w:t>
            </w:r>
          </w:p>
        </w:tc>
        <w:tc>
          <w:tcPr>
            <w:tcW w:w="2102" w:type="dxa"/>
            <w:shd w:val="clear" w:color="auto" w:fill="auto"/>
            <w:tcMar/>
          </w:tcPr>
          <w:p w:rsidR="3AAE4022" w:rsidP="3AAE4022" w:rsidRDefault="3AAE4022" w14:noSpellErr="1" w14:paraId="32A601D8">
            <w:pPr>
              <w:pStyle w:val="Piedepgina"/>
              <w:tabs>
                <w:tab w:val="clear" w:leader="none" w:pos="4252"/>
                <w:tab w:val="clear" w:leader="none" w:pos="8504"/>
              </w:tabs>
              <w:spacing w:line="360" w:lineRule="auto"/>
              <w:jc w:val="both"/>
              <w:rPr>
                <w:rFonts w:ascii="Arial" w:hAnsi="Arial" w:cs="Arial"/>
                <w:b w:val="1"/>
                <w:bCs w:val="1"/>
                <w:sz w:val="22"/>
                <w:szCs w:val="22"/>
              </w:rPr>
            </w:pPr>
          </w:p>
        </w:tc>
      </w:tr>
      <w:tr w:rsidR="3AAE4022" w:rsidTr="3AAE4022" w14:paraId="34759A22">
        <w:tc>
          <w:tcPr>
            <w:tcW w:w="4112" w:type="dxa"/>
            <w:shd w:val="clear" w:color="auto" w:fill="auto"/>
            <w:tcMar/>
          </w:tcPr>
          <w:p w:rsidR="3AAE4022" w:rsidP="3AAE4022" w:rsidRDefault="3AAE4022" w14:paraId="3F4D8AEF" w14:textId="61BDE8BF">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Martinez</w:t>
            </w:r>
          </w:p>
        </w:tc>
        <w:tc>
          <w:tcPr>
            <w:tcW w:w="2551" w:type="dxa"/>
            <w:shd w:val="clear" w:color="auto" w:fill="auto"/>
            <w:tcMar/>
          </w:tcPr>
          <w:p w:rsidR="3AAE4022" w:rsidP="3AAE4022" w:rsidRDefault="3AAE4022" w14:paraId="5BBB7005" w14:textId="2000365F">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 xml:space="preserve">Dev </w:t>
            </w:r>
          </w:p>
        </w:tc>
        <w:tc>
          <w:tcPr>
            <w:tcW w:w="1725" w:type="dxa"/>
            <w:shd w:val="clear" w:color="auto" w:fill="auto"/>
            <w:tcMar/>
          </w:tcPr>
          <w:p w:rsidR="3AAE4022" w:rsidP="3AAE4022" w:rsidRDefault="3AAE4022" w14:paraId="03AA99B2" w14:textId="6D4FCB0A">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9561592156</w:t>
            </w:r>
          </w:p>
        </w:tc>
        <w:tc>
          <w:tcPr>
            <w:tcW w:w="2102" w:type="dxa"/>
            <w:shd w:val="clear" w:color="auto" w:fill="auto"/>
            <w:tcMar/>
          </w:tcPr>
          <w:p w:rsidR="3AAE4022" w:rsidP="3AAE4022" w:rsidRDefault="3AAE4022" w14:noSpellErr="1" w14:paraId="1BA9C405">
            <w:pPr>
              <w:pStyle w:val="Piedepgina"/>
              <w:tabs>
                <w:tab w:val="clear" w:leader="none" w:pos="4252"/>
                <w:tab w:val="clear" w:leader="none" w:pos="8504"/>
              </w:tabs>
              <w:spacing w:line="360" w:lineRule="auto"/>
              <w:jc w:val="both"/>
              <w:rPr>
                <w:rFonts w:ascii="Arial" w:hAnsi="Arial" w:cs="Arial"/>
                <w:b w:val="1"/>
                <w:bCs w:val="1"/>
                <w:sz w:val="22"/>
                <w:szCs w:val="22"/>
              </w:rPr>
            </w:pPr>
          </w:p>
        </w:tc>
      </w:tr>
      <w:tr w:rsidR="3AAE4022" w:rsidTr="3AAE4022" w14:paraId="512A8FD9">
        <w:tc>
          <w:tcPr>
            <w:tcW w:w="4112" w:type="dxa"/>
            <w:shd w:val="clear" w:color="auto" w:fill="auto"/>
            <w:tcMar/>
          </w:tcPr>
          <w:p w:rsidR="3AAE4022" w:rsidP="3AAE4022" w:rsidRDefault="3AAE4022" w14:paraId="66A2E98D" w14:textId="0AAF4603">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Angelica Guevara</w:t>
            </w:r>
          </w:p>
        </w:tc>
        <w:tc>
          <w:tcPr>
            <w:tcW w:w="2551" w:type="dxa"/>
            <w:shd w:val="clear" w:color="auto" w:fill="auto"/>
            <w:tcMar/>
          </w:tcPr>
          <w:p w:rsidR="3AAE4022" w:rsidP="3AAE4022" w:rsidRDefault="3AAE4022" w14:paraId="73781EB4" w14:textId="7CD8363E">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Legal</w:t>
            </w:r>
          </w:p>
        </w:tc>
        <w:tc>
          <w:tcPr>
            <w:tcW w:w="1725" w:type="dxa"/>
            <w:shd w:val="clear" w:color="auto" w:fill="auto"/>
            <w:tcMar/>
          </w:tcPr>
          <w:p w:rsidR="3AAE4022" w:rsidP="3AAE4022" w:rsidRDefault="3AAE4022" w14:paraId="7990F6F5" w14:textId="270886D1">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3975615579</w:t>
            </w:r>
          </w:p>
        </w:tc>
        <w:tc>
          <w:tcPr>
            <w:tcW w:w="2102" w:type="dxa"/>
            <w:shd w:val="clear" w:color="auto" w:fill="auto"/>
            <w:tcMar/>
          </w:tcPr>
          <w:p w:rsidR="3AAE4022" w:rsidP="3AAE4022" w:rsidRDefault="3AAE4022" w14:noSpellErr="1" w14:paraId="26A2C83C">
            <w:pPr>
              <w:pStyle w:val="Piedepgina"/>
              <w:tabs>
                <w:tab w:val="clear" w:leader="none" w:pos="4252"/>
                <w:tab w:val="clear" w:leader="none" w:pos="8504"/>
              </w:tabs>
              <w:spacing w:line="360" w:lineRule="auto"/>
              <w:jc w:val="both"/>
              <w:rPr>
                <w:rFonts w:ascii="Arial" w:hAnsi="Arial" w:cs="Arial"/>
                <w:b w:val="1"/>
                <w:bCs w:val="1"/>
                <w:sz w:val="22"/>
                <w:szCs w:val="22"/>
              </w:rPr>
            </w:pPr>
          </w:p>
        </w:tc>
      </w:tr>
      <w:tr w:rsidR="3AAE4022" w:rsidTr="3AAE4022" w14:paraId="0AFC90FE">
        <w:tc>
          <w:tcPr>
            <w:tcW w:w="4112" w:type="dxa"/>
            <w:shd w:val="clear" w:color="auto" w:fill="auto"/>
            <w:tcMar/>
          </w:tcPr>
          <w:p w:rsidR="3AAE4022" w:rsidP="3AAE4022" w:rsidRDefault="3AAE4022" w14:paraId="7121175F" w14:textId="55C8E955">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Rodriguez</w:t>
            </w:r>
          </w:p>
        </w:tc>
        <w:tc>
          <w:tcPr>
            <w:tcW w:w="2551" w:type="dxa"/>
            <w:shd w:val="clear" w:color="auto" w:fill="auto"/>
            <w:tcMar/>
          </w:tcPr>
          <w:p w:rsidR="3AAE4022" w:rsidP="3AAE4022" w:rsidRDefault="3AAE4022" w14:paraId="731A577C" w14:textId="216341FE">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Devbases</w:t>
            </w:r>
          </w:p>
        </w:tc>
        <w:tc>
          <w:tcPr>
            <w:tcW w:w="1725" w:type="dxa"/>
            <w:shd w:val="clear" w:color="auto" w:fill="auto"/>
            <w:tcMar/>
          </w:tcPr>
          <w:p w:rsidR="3AAE4022" w:rsidP="3AAE4022" w:rsidRDefault="3AAE4022" w14:paraId="574DEF17" w14:textId="4B01F66C">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2178789261</w:t>
            </w:r>
          </w:p>
        </w:tc>
        <w:tc>
          <w:tcPr>
            <w:tcW w:w="2102" w:type="dxa"/>
            <w:shd w:val="clear" w:color="auto" w:fill="auto"/>
            <w:tcMar/>
          </w:tcPr>
          <w:p w:rsidR="3AAE4022" w:rsidP="3AAE4022" w:rsidRDefault="3AAE4022" w14:noSpellErr="1" w14:paraId="5BEC98F5">
            <w:pPr>
              <w:pStyle w:val="Piedepgina"/>
              <w:tabs>
                <w:tab w:val="clear" w:leader="none" w:pos="4252"/>
                <w:tab w:val="clear" w:leader="none" w:pos="8504"/>
              </w:tabs>
              <w:spacing w:line="360" w:lineRule="auto"/>
              <w:jc w:val="both"/>
              <w:rPr>
                <w:rFonts w:ascii="Arial" w:hAnsi="Arial" w:cs="Arial"/>
                <w:b w:val="1"/>
                <w:bCs w:val="1"/>
                <w:sz w:val="22"/>
                <w:szCs w:val="22"/>
              </w:rPr>
            </w:pPr>
          </w:p>
        </w:tc>
      </w:tr>
      <w:tr w:rsidR="3AAE4022" w:rsidTr="3AAE4022" w14:paraId="7904836A">
        <w:tc>
          <w:tcPr>
            <w:tcW w:w="4112" w:type="dxa"/>
            <w:shd w:val="clear" w:color="auto" w:fill="auto"/>
            <w:tcMar/>
          </w:tcPr>
          <w:p w:rsidR="3AAE4022" w:rsidP="3AAE4022" w:rsidRDefault="3AAE4022" w14:noSpellErr="1" w14:paraId="082F49DB">
            <w:pPr>
              <w:pStyle w:val="Piedepgina"/>
              <w:tabs>
                <w:tab w:val="clear" w:leader="none" w:pos="4252"/>
                <w:tab w:val="clear" w:leader="none" w:pos="8504"/>
              </w:tabs>
              <w:spacing w:line="360" w:lineRule="auto"/>
              <w:jc w:val="both"/>
              <w:rPr>
                <w:rFonts w:ascii="Arial" w:hAnsi="Arial" w:cs="Arial"/>
                <w:b w:val="1"/>
                <w:bCs w:val="1"/>
                <w:sz w:val="22"/>
                <w:szCs w:val="22"/>
              </w:rPr>
            </w:pPr>
          </w:p>
        </w:tc>
        <w:tc>
          <w:tcPr>
            <w:tcW w:w="2551" w:type="dxa"/>
            <w:shd w:val="clear" w:color="auto" w:fill="auto"/>
            <w:tcMar/>
          </w:tcPr>
          <w:p w:rsidR="3AAE4022" w:rsidP="3AAE4022" w:rsidRDefault="3AAE4022" w14:noSpellErr="1" w14:paraId="13659F86">
            <w:pPr>
              <w:pStyle w:val="Piedepgina"/>
              <w:tabs>
                <w:tab w:val="clear" w:leader="none" w:pos="4252"/>
                <w:tab w:val="clear" w:leader="none" w:pos="8504"/>
              </w:tabs>
              <w:spacing w:line="360" w:lineRule="auto"/>
              <w:jc w:val="both"/>
              <w:rPr>
                <w:rFonts w:ascii="Arial" w:hAnsi="Arial" w:cs="Arial"/>
                <w:b w:val="1"/>
                <w:bCs w:val="1"/>
                <w:sz w:val="22"/>
                <w:szCs w:val="22"/>
              </w:rPr>
            </w:pPr>
          </w:p>
        </w:tc>
        <w:tc>
          <w:tcPr>
            <w:tcW w:w="1725" w:type="dxa"/>
            <w:shd w:val="clear" w:color="auto" w:fill="auto"/>
            <w:tcMar/>
          </w:tcPr>
          <w:p w:rsidR="3AAE4022" w:rsidP="3AAE4022" w:rsidRDefault="3AAE4022" w14:noSpellErr="1" w14:paraId="4BAE61EE">
            <w:pPr>
              <w:pStyle w:val="Piedepgina"/>
              <w:tabs>
                <w:tab w:val="clear" w:leader="none" w:pos="4252"/>
                <w:tab w:val="clear" w:leader="none" w:pos="8504"/>
              </w:tabs>
              <w:spacing w:line="360" w:lineRule="auto"/>
              <w:jc w:val="both"/>
              <w:rPr>
                <w:rFonts w:ascii="Arial" w:hAnsi="Arial" w:cs="Arial"/>
                <w:b w:val="1"/>
                <w:bCs w:val="1"/>
                <w:sz w:val="22"/>
                <w:szCs w:val="22"/>
              </w:rPr>
            </w:pPr>
          </w:p>
        </w:tc>
        <w:tc>
          <w:tcPr>
            <w:tcW w:w="2102" w:type="dxa"/>
            <w:shd w:val="clear" w:color="auto" w:fill="auto"/>
            <w:tcMar/>
          </w:tcPr>
          <w:p w:rsidR="3AAE4022" w:rsidP="3AAE4022" w:rsidRDefault="3AAE4022" w14:noSpellErr="1" w14:paraId="5F2BD83C">
            <w:pPr>
              <w:pStyle w:val="Piedepgina"/>
              <w:tabs>
                <w:tab w:val="clear" w:leader="none" w:pos="4252"/>
                <w:tab w:val="clear" w:leader="none" w:pos="8504"/>
              </w:tabs>
              <w:spacing w:line="360" w:lineRule="auto"/>
              <w:jc w:val="both"/>
              <w:rPr>
                <w:rFonts w:ascii="Arial" w:hAnsi="Arial" w:cs="Arial"/>
                <w:b w:val="1"/>
                <w:bCs w:val="1"/>
                <w:sz w:val="22"/>
                <w:szCs w:val="22"/>
              </w:rPr>
            </w:pPr>
          </w:p>
        </w:tc>
      </w:tr>
      <w:tr w:rsidR="3AAE4022" w:rsidTr="3AAE4022" w14:paraId="0CE371E4">
        <w:tc>
          <w:tcPr>
            <w:tcW w:w="4112" w:type="dxa"/>
            <w:shd w:val="clear" w:color="auto" w:fill="auto"/>
            <w:tcMar/>
          </w:tcPr>
          <w:p w:rsidR="3AAE4022" w:rsidP="3AAE4022" w:rsidRDefault="3AAE4022" w14:noSpellErr="1" w14:paraId="480ABAF8">
            <w:pPr>
              <w:pStyle w:val="Piedepgina"/>
              <w:tabs>
                <w:tab w:val="clear" w:leader="none" w:pos="4252"/>
                <w:tab w:val="clear" w:leader="none" w:pos="8504"/>
              </w:tabs>
              <w:spacing w:line="360" w:lineRule="auto"/>
              <w:jc w:val="both"/>
              <w:rPr>
                <w:rFonts w:ascii="Arial" w:hAnsi="Arial" w:cs="Arial"/>
                <w:b w:val="1"/>
                <w:bCs w:val="1"/>
                <w:sz w:val="22"/>
                <w:szCs w:val="22"/>
              </w:rPr>
            </w:pPr>
          </w:p>
        </w:tc>
        <w:tc>
          <w:tcPr>
            <w:tcW w:w="2551" w:type="dxa"/>
            <w:shd w:val="clear" w:color="auto" w:fill="auto"/>
            <w:tcMar/>
          </w:tcPr>
          <w:p w:rsidR="3AAE4022" w:rsidP="3AAE4022" w:rsidRDefault="3AAE4022" w14:noSpellErr="1" w14:paraId="11F5A7DB">
            <w:pPr>
              <w:pStyle w:val="Piedepgina"/>
              <w:tabs>
                <w:tab w:val="clear" w:leader="none" w:pos="4252"/>
                <w:tab w:val="clear" w:leader="none" w:pos="8504"/>
              </w:tabs>
              <w:spacing w:line="360" w:lineRule="auto"/>
              <w:jc w:val="both"/>
              <w:rPr>
                <w:rFonts w:ascii="Arial" w:hAnsi="Arial" w:cs="Arial"/>
                <w:b w:val="1"/>
                <w:bCs w:val="1"/>
                <w:sz w:val="22"/>
                <w:szCs w:val="22"/>
              </w:rPr>
            </w:pPr>
          </w:p>
        </w:tc>
        <w:tc>
          <w:tcPr>
            <w:tcW w:w="1725" w:type="dxa"/>
            <w:shd w:val="clear" w:color="auto" w:fill="auto"/>
            <w:tcMar/>
          </w:tcPr>
          <w:p w:rsidR="3AAE4022" w:rsidP="3AAE4022" w:rsidRDefault="3AAE4022" w14:noSpellErr="1" w14:paraId="5DC671EA">
            <w:pPr>
              <w:pStyle w:val="Piedepgina"/>
              <w:tabs>
                <w:tab w:val="clear" w:leader="none" w:pos="4252"/>
                <w:tab w:val="clear" w:leader="none" w:pos="8504"/>
              </w:tabs>
              <w:spacing w:line="360" w:lineRule="auto"/>
              <w:jc w:val="both"/>
              <w:rPr>
                <w:rFonts w:ascii="Arial" w:hAnsi="Arial" w:cs="Arial"/>
                <w:b w:val="1"/>
                <w:bCs w:val="1"/>
                <w:sz w:val="22"/>
                <w:szCs w:val="22"/>
              </w:rPr>
            </w:pPr>
          </w:p>
        </w:tc>
        <w:tc>
          <w:tcPr>
            <w:tcW w:w="2102" w:type="dxa"/>
            <w:shd w:val="clear" w:color="auto" w:fill="auto"/>
            <w:tcMar/>
          </w:tcPr>
          <w:p w:rsidR="3AAE4022" w:rsidP="3AAE4022" w:rsidRDefault="3AAE4022" w14:noSpellErr="1" w14:paraId="136E22BB">
            <w:pPr>
              <w:pStyle w:val="Piedepgina"/>
              <w:tabs>
                <w:tab w:val="clear" w:leader="none" w:pos="4252"/>
                <w:tab w:val="clear" w:leader="none" w:pos="8504"/>
              </w:tabs>
              <w:spacing w:line="360" w:lineRule="auto"/>
              <w:jc w:val="both"/>
              <w:rPr>
                <w:rFonts w:ascii="Arial" w:hAnsi="Arial" w:cs="Arial"/>
                <w:b w:val="1"/>
                <w:bCs w:val="1"/>
                <w:sz w:val="22"/>
                <w:szCs w:val="22"/>
              </w:rPr>
            </w:pPr>
          </w:p>
        </w:tc>
      </w:tr>
    </w:tbl>
    <w:p xmlns:wp14="http://schemas.microsoft.com/office/word/2010/wordml" w:rsidRPr="008C2396" w:rsidR="00F86C39" w:rsidP="3AAE4022" w:rsidRDefault="00F86C39" w14:paraId="17DBC151" wp14:textId="31E5D317">
      <w:pPr>
        <w:pStyle w:val="Normal"/>
        <w:ind w:left="720"/>
        <w:rPr>
          <w:rFonts w:ascii="Arial" w:hAnsi="Arial" w:cs="Arial"/>
          <w:b w:val="1"/>
          <w:bCs w:val="1"/>
          <w:sz w:val="24"/>
          <w:szCs w:val="24"/>
        </w:rPr>
      </w:pPr>
    </w:p>
    <w:p xmlns:wp14="http://schemas.microsoft.com/office/word/2010/wordml" w:rsidRPr="008C2396" w:rsidR="00F86C39" w:rsidP="00F86C39" w:rsidRDefault="00F86C39" w14:paraId="6F8BD81B" wp14:textId="77777777">
      <w:pPr>
        <w:ind w:left="720"/>
        <w:rPr>
          <w:rFonts w:ascii="Arial" w:hAnsi="Arial" w:cs="Arial"/>
          <w:b/>
          <w:sz w:val="28"/>
          <w:szCs w:val="28"/>
        </w:rPr>
      </w:pPr>
    </w:p>
    <w:p xmlns:wp14="http://schemas.microsoft.com/office/word/2010/wordml" w:rsidRPr="008C2396" w:rsidR="00503D08" w:rsidP="00F86C39" w:rsidRDefault="00503D08" w14:paraId="2613E9C1" wp14:textId="77777777">
      <w:pPr>
        <w:ind w:left="720"/>
        <w:rPr>
          <w:rFonts w:ascii="Arial" w:hAnsi="Arial" w:cs="Arial"/>
          <w:b/>
          <w:sz w:val="28"/>
          <w:szCs w:val="28"/>
        </w:rPr>
      </w:pPr>
    </w:p>
    <w:p xmlns:wp14="http://schemas.microsoft.com/office/word/2010/wordml" w:rsidRPr="008C2396" w:rsidR="00503D08" w:rsidP="00F86C39" w:rsidRDefault="00503D08" w14:paraId="1037B8A3" wp14:textId="77777777">
      <w:pPr>
        <w:ind w:left="720"/>
        <w:rPr>
          <w:rFonts w:ascii="Arial" w:hAnsi="Arial" w:cs="Arial"/>
          <w:b/>
          <w:sz w:val="28"/>
          <w:szCs w:val="28"/>
        </w:rPr>
      </w:pPr>
    </w:p>
    <w:p xmlns:wp14="http://schemas.microsoft.com/office/word/2010/wordml" w:rsidRPr="008C2396" w:rsidR="00503D08" w:rsidP="00F86C39" w:rsidRDefault="00503D08" w14:paraId="687C6DE0" wp14:textId="77777777">
      <w:pPr>
        <w:ind w:left="720"/>
        <w:rPr>
          <w:rFonts w:ascii="Arial" w:hAnsi="Arial" w:cs="Arial"/>
          <w:b/>
          <w:sz w:val="28"/>
          <w:szCs w:val="28"/>
        </w:rPr>
      </w:pPr>
    </w:p>
    <w:p xmlns:wp14="http://schemas.microsoft.com/office/word/2010/wordml" w:rsidRPr="008C2396" w:rsidR="001A2265" w:rsidP="00F86C39" w:rsidRDefault="001A2265" w14:paraId="5B2F9378" wp14:textId="77777777">
      <w:pPr>
        <w:ind w:left="720"/>
        <w:rPr>
          <w:rFonts w:ascii="Arial" w:hAnsi="Arial" w:cs="Arial"/>
          <w:b/>
          <w:sz w:val="28"/>
          <w:szCs w:val="28"/>
        </w:rPr>
      </w:pPr>
    </w:p>
    <w:p xmlns:wp14="http://schemas.microsoft.com/office/word/2010/wordml" w:rsidRPr="008C2396" w:rsidR="001A2265" w:rsidP="00F86C39" w:rsidRDefault="001A2265" w14:paraId="58E6DD4E" wp14:textId="77777777">
      <w:pPr>
        <w:ind w:left="720"/>
        <w:rPr>
          <w:rFonts w:ascii="Arial" w:hAnsi="Arial" w:cs="Arial"/>
          <w:b/>
          <w:sz w:val="28"/>
          <w:szCs w:val="28"/>
        </w:rPr>
      </w:pPr>
    </w:p>
    <w:p xmlns:wp14="http://schemas.microsoft.com/office/word/2010/wordml" w:rsidRPr="008C2396" w:rsidR="001A2265" w:rsidP="00F86C39" w:rsidRDefault="001A2265" w14:paraId="7D3BEE8F" wp14:textId="77777777">
      <w:pPr>
        <w:ind w:left="720"/>
        <w:rPr>
          <w:rFonts w:ascii="Arial" w:hAnsi="Arial" w:cs="Arial"/>
          <w:b/>
          <w:sz w:val="28"/>
          <w:szCs w:val="28"/>
        </w:rPr>
      </w:pPr>
    </w:p>
    <w:p xmlns:wp14="http://schemas.microsoft.com/office/word/2010/wordml" w:rsidRPr="008C2396" w:rsidR="001A2265" w:rsidP="00F86C39" w:rsidRDefault="001A2265" w14:paraId="3B88899E" wp14:textId="77777777">
      <w:pPr>
        <w:ind w:left="720"/>
        <w:rPr>
          <w:rFonts w:ascii="Arial" w:hAnsi="Arial" w:cs="Arial"/>
          <w:b/>
          <w:sz w:val="28"/>
          <w:szCs w:val="28"/>
        </w:rPr>
      </w:pPr>
    </w:p>
    <w:p xmlns:wp14="http://schemas.microsoft.com/office/word/2010/wordml" w:rsidRPr="008C2396" w:rsidR="001A2265" w:rsidP="00F86C39" w:rsidRDefault="001A2265" w14:paraId="69E2BB2B" wp14:textId="77777777">
      <w:pPr>
        <w:ind w:left="720"/>
        <w:rPr>
          <w:rFonts w:ascii="Arial" w:hAnsi="Arial" w:cs="Arial"/>
          <w:b/>
          <w:sz w:val="28"/>
          <w:szCs w:val="28"/>
        </w:rPr>
      </w:pPr>
    </w:p>
    <w:p xmlns:wp14="http://schemas.microsoft.com/office/word/2010/wordml" w:rsidRPr="008C2396" w:rsidR="001A2265" w:rsidP="00F86C39" w:rsidRDefault="001A2265" w14:paraId="57C0D796" wp14:textId="77777777">
      <w:pPr>
        <w:ind w:left="720"/>
        <w:rPr>
          <w:rFonts w:ascii="Arial" w:hAnsi="Arial" w:cs="Arial"/>
          <w:b/>
          <w:sz w:val="28"/>
          <w:szCs w:val="28"/>
        </w:rPr>
      </w:pPr>
    </w:p>
    <w:p xmlns:wp14="http://schemas.microsoft.com/office/word/2010/wordml" w:rsidRPr="008C2396" w:rsidR="001A2265" w:rsidP="00F86C39" w:rsidRDefault="001A2265" w14:paraId="0D142F6F" wp14:textId="77777777">
      <w:pPr>
        <w:ind w:left="720"/>
        <w:rPr>
          <w:rFonts w:ascii="Arial" w:hAnsi="Arial" w:cs="Arial"/>
          <w:b/>
          <w:sz w:val="28"/>
          <w:szCs w:val="28"/>
        </w:rPr>
      </w:pPr>
    </w:p>
    <w:p xmlns:wp14="http://schemas.microsoft.com/office/word/2010/wordml" w:rsidRPr="008C2396" w:rsidR="001A2265" w:rsidP="00F86C39" w:rsidRDefault="001A2265" w14:paraId="4475AD14" wp14:textId="77777777">
      <w:pPr>
        <w:ind w:left="720"/>
        <w:rPr>
          <w:rFonts w:ascii="Arial" w:hAnsi="Arial" w:cs="Arial"/>
          <w:b/>
          <w:sz w:val="28"/>
          <w:szCs w:val="28"/>
        </w:rPr>
      </w:pPr>
    </w:p>
    <w:p xmlns:wp14="http://schemas.microsoft.com/office/word/2010/wordml" w:rsidRPr="008C2396" w:rsidR="001A2265" w:rsidP="00F86C39" w:rsidRDefault="001A2265" w14:paraId="120C4E94" wp14:textId="77777777">
      <w:pPr>
        <w:ind w:left="720"/>
        <w:rPr>
          <w:rFonts w:ascii="Arial" w:hAnsi="Arial" w:cs="Arial"/>
          <w:b/>
          <w:sz w:val="28"/>
          <w:szCs w:val="28"/>
        </w:rPr>
      </w:pPr>
    </w:p>
    <w:p xmlns:wp14="http://schemas.microsoft.com/office/word/2010/wordml" w:rsidRPr="008C2396" w:rsidR="001A2265" w:rsidP="00F86C39" w:rsidRDefault="001A2265" w14:paraId="42AFC42D" wp14:textId="77777777">
      <w:pPr>
        <w:ind w:left="720"/>
        <w:rPr>
          <w:rFonts w:ascii="Arial" w:hAnsi="Arial" w:cs="Arial"/>
          <w:b/>
          <w:sz w:val="28"/>
          <w:szCs w:val="28"/>
        </w:rPr>
      </w:pPr>
    </w:p>
    <w:p xmlns:wp14="http://schemas.microsoft.com/office/word/2010/wordml" w:rsidRPr="008C2396" w:rsidR="001A2265" w:rsidP="00F86C39" w:rsidRDefault="001A2265" w14:paraId="271CA723" wp14:textId="77777777">
      <w:pPr>
        <w:ind w:left="720"/>
        <w:rPr>
          <w:rFonts w:ascii="Arial" w:hAnsi="Arial" w:cs="Arial"/>
          <w:b/>
          <w:sz w:val="28"/>
          <w:szCs w:val="28"/>
        </w:rPr>
      </w:pPr>
    </w:p>
    <w:p xmlns:wp14="http://schemas.microsoft.com/office/word/2010/wordml" w:rsidRPr="008C2396" w:rsidR="001A2265" w:rsidP="00F86C39" w:rsidRDefault="001A2265" w14:paraId="75FBE423" wp14:textId="77777777">
      <w:pPr>
        <w:ind w:left="720"/>
        <w:rPr>
          <w:rFonts w:ascii="Arial" w:hAnsi="Arial" w:cs="Arial"/>
          <w:b/>
          <w:sz w:val="28"/>
          <w:szCs w:val="28"/>
        </w:rPr>
      </w:pPr>
    </w:p>
    <w:p xmlns:wp14="http://schemas.microsoft.com/office/word/2010/wordml" w:rsidRPr="008C2396" w:rsidR="001A2265" w:rsidP="00F86C39" w:rsidRDefault="001A2265" w14:paraId="2D3F0BEC" wp14:textId="77777777">
      <w:pPr>
        <w:ind w:left="720"/>
        <w:rPr>
          <w:rFonts w:ascii="Arial" w:hAnsi="Arial" w:cs="Arial"/>
          <w:b/>
          <w:sz w:val="28"/>
          <w:szCs w:val="28"/>
        </w:rPr>
      </w:pPr>
    </w:p>
    <w:p xmlns:wp14="http://schemas.microsoft.com/office/word/2010/wordml" w:rsidRPr="008C2396" w:rsidR="001A2265" w:rsidP="00F86C39" w:rsidRDefault="001A2265" w14:paraId="75CF4315" wp14:textId="77777777">
      <w:pPr>
        <w:ind w:left="720"/>
        <w:rPr>
          <w:rFonts w:ascii="Arial" w:hAnsi="Arial" w:cs="Arial"/>
          <w:b/>
          <w:sz w:val="28"/>
          <w:szCs w:val="28"/>
        </w:rPr>
      </w:pPr>
    </w:p>
    <w:p xmlns:wp14="http://schemas.microsoft.com/office/word/2010/wordml" w:rsidRPr="008C2396" w:rsidR="001A2265" w:rsidP="00F86C39" w:rsidRDefault="001A2265" w14:paraId="3CB648E9" wp14:textId="77777777">
      <w:pPr>
        <w:ind w:left="720"/>
        <w:rPr>
          <w:rFonts w:ascii="Arial" w:hAnsi="Arial" w:cs="Arial"/>
          <w:b/>
          <w:sz w:val="28"/>
          <w:szCs w:val="28"/>
        </w:rPr>
      </w:pPr>
    </w:p>
    <w:p xmlns:wp14="http://schemas.microsoft.com/office/word/2010/wordml" w:rsidRPr="008C2396" w:rsidR="001A2265" w:rsidP="00F86C39" w:rsidRDefault="001A2265" w14:paraId="0C178E9E" wp14:textId="77777777">
      <w:pPr>
        <w:ind w:left="720"/>
        <w:rPr>
          <w:rFonts w:ascii="Arial" w:hAnsi="Arial" w:cs="Arial"/>
          <w:b/>
          <w:sz w:val="28"/>
          <w:szCs w:val="28"/>
        </w:rPr>
      </w:pPr>
    </w:p>
    <w:p xmlns:wp14="http://schemas.microsoft.com/office/word/2010/wordml" w:rsidRPr="008C2396" w:rsidR="001A2265" w:rsidP="00F86C39" w:rsidRDefault="001A2265" w14:paraId="3C0395D3" wp14:textId="77777777">
      <w:pPr>
        <w:ind w:left="720"/>
        <w:rPr>
          <w:rFonts w:ascii="Arial" w:hAnsi="Arial" w:cs="Arial"/>
          <w:b/>
          <w:sz w:val="28"/>
          <w:szCs w:val="28"/>
        </w:rPr>
      </w:pPr>
    </w:p>
    <w:p xmlns:wp14="http://schemas.microsoft.com/office/word/2010/wordml" w:rsidRPr="008C2396" w:rsidR="001A2265" w:rsidP="00F86C39" w:rsidRDefault="001A2265" w14:paraId="3254BC2F" wp14:textId="77777777">
      <w:pPr>
        <w:ind w:left="720"/>
        <w:rPr>
          <w:rFonts w:ascii="Arial" w:hAnsi="Arial" w:cs="Arial"/>
          <w:b/>
          <w:sz w:val="28"/>
          <w:szCs w:val="28"/>
        </w:rPr>
      </w:pPr>
    </w:p>
    <w:p xmlns:wp14="http://schemas.microsoft.com/office/word/2010/wordml" w:rsidRPr="008C2396" w:rsidR="00503D08" w:rsidP="00F86C39" w:rsidRDefault="00503D08" w14:paraId="651E9592" wp14:textId="77777777">
      <w:pPr>
        <w:ind w:left="720"/>
        <w:rPr>
          <w:rFonts w:ascii="Arial" w:hAnsi="Arial" w:cs="Arial"/>
          <w:b/>
          <w:sz w:val="28"/>
          <w:szCs w:val="28"/>
        </w:rPr>
      </w:pPr>
    </w:p>
    <w:p xmlns:wp14="http://schemas.microsoft.com/office/word/2010/wordml" w:rsidRPr="008C2396" w:rsidR="00503D08" w:rsidP="00F86C39" w:rsidRDefault="00503D08" w14:paraId="269E314A" wp14:textId="77777777">
      <w:pPr>
        <w:ind w:left="720"/>
        <w:rPr>
          <w:rFonts w:ascii="Arial" w:hAnsi="Arial" w:cs="Arial"/>
          <w:b/>
          <w:sz w:val="28"/>
          <w:szCs w:val="28"/>
        </w:rPr>
      </w:pPr>
    </w:p>
    <w:p xmlns:wp14="http://schemas.microsoft.com/office/word/2010/wordml" w:rsidRPr="008C2396" w:rsidR="00D234A2" w:rsidP="00F86C39" w:rsidRDefault="00740EE6" w14:paraId="22AA31B0" wp14:textId="77777777">
      <w:pPr>
        <w:pStyle w:val="Ttulo1"/>
        <w:rPr>
          <w:rFonts w:cs="Arial"/>
        </w:rPr>
      </w:pPr>
      <w:bookmarkStart w:name="_Toc532221777" w:id="14"/>
      <w:r w:rsidRPr="008C2396">
        <w:rPr>
          <w:rFonts w:cs="Arial"/>
        </w:rPr>
        <w:t>LEVANTAMIENTO DEL REQUERIMIENTO DETALLADO</w:t>
      </w:r>
      <w:bookmarkEnd w:id="14"/>
    </w:p>
    <w:p xmlns:wp14="http://schemas.microsoft.com/office/word/2010/wordml" w:rsidRPr="008C2396" w:rsidR="00137683" w:rsidP="00137683" w:rsidRDefault="00137683" w14:paraId="47341341" wp14:textId="77777777">
      <w:pPr>
        <w:rPr>
          <w:rFonts w:ascii="Arial" w:hAnsi="Arial" w:cs="Arial"/>
          <w:lang w:val="es-ES_tradnl" w:eastAsia="en-US"/>
        </w:rPr>
      </w:pPr>
    </w:p>
    <w:p xmlns:wp14="http://schemas.microsoft.com/office/word/2010/wordml" w:rsidRPr="005D0764" w:rsidR="00D234A2" w:rsidP="005D0764" w:rsidRDefault="00137683" w14:paraId="62BA4385" wp14:textId="77777777">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Pr="005D0764" w:rsidR="009F4DBC">
        <w:rPr>
          <w:rFonts w:ascii="Arial" w:hAnsi="Arial" w:cs="Arial"/>
          <w:color w:val="BFBFBF"/>
          <w:sz w:val="28"/>
          <w:szCs w:val="28"/>
        </w:rPr>
        <w:t>;</w:t>
      </w:r>
      <w:r w:rsidRPr="005D0764">
        <w:rPr>
          <w:rFonts w:ascii="Arial" w:hAnsi="Arial" w:cs="Arial"/>
          <w:color w:val="BFBFBF"/>
          <w:sz w:val="28"/>
          <w:szCs w:val="28"/>
        </w:rPr>
        <w:t xml:space="preserve"> deben corresponder a una </w:t>
      </w:r>
      <w:r w:rsidRPr="005D0764" w:rsidR="009F4DBC">
        <w:rPr>
          <w:rFonts w:ascii="Arial" w:hAnsi="Arial" w:cs="Arial"/>
          <w:color w:val="BFBFBF"/>
          <w:sz w:val="28"/>
          <w:szCs w:val="28"/>
        </w:rPr>
        <w:t>única</w:t>
      </w:r>
      <w:r w:rsidRPr="005D0764">
        <w:rPr>
          <w:rFonts w:ascii="Arial" w:hAnsi="Arial" w:cs="Arial"/>
          <w:color w:val="BFBFBF"/>
          <w:sz w:val="28"/>
          <w:szCs w:val="28"/>
        </w:rPr>
        <w:t xml:space="preserve"> funcionalidad</w:t>
      </w:r>
      <w:r w:rsidRPr="005D0764" w:rsidR="009F4DBC">
        <w:rPr>
          <w:rFonts w:ascii="Arial" w:hAnsi="Arial" w:cs="Arial"/>
          <w:color w:val="BFBFBF"/>
          <w:sz w:val="28"/>
          <w:szCs w:val="28"/>
        </w:rPr>
        <w:t xml:space="preserve"> y deben ser cortas y concisas </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7"/>
        <w:gridCol w:w="681"/>
        <w:gridCol w:w="1268"/>
        <w:gridCol w:w="444"/>
        <w:gridCol w:w="2000"/>
        <w:gridCol w:w="127"/>
        <w:gridCol w:w="1947"/>
        <w:gridCol w:w="3286"/>
      </w:tblGrid>
      <w:tr xmlns:wp14="http://schemas.microsoft.com/office/word/2010/wordml" w:rsidRPr="008C2396" w:rsidR="00AE4D25" w:rsidTr="3AAE4022" w14:paraId="0ED51BE5" wp14:textId="77777777">
        <w:trPr>
          <w:trHeight w:val="182"/>
        </w:trPr>
        <w:tc>
          <w:tcPr>
            <w:tcW w:w="10490" w:type="dxa"/>
            <w:gridSpan w:val="8"/>
            <w:shd w:val="clear" w:color="auto" w:fill="A50021"/>
            <w:tcMar/>
          </w:tcPr>
          <w:p w:rsidRPr="008C2396" w:rsidR="00AE4D25" w:rsidP="004627A3" w:rsidRDefault="00AE4D25" w14:paraId="158DFD5D" wp14:textId="77777777">
            <w:pPr>
              <w:jc w:val="center"/>
              <w:rPr>
                <w:rFonts w:ascii="Arial" w:hAnsi="Arial" w:cs="Arial"/>
                <w:b/>
                <w:sz w:val="22"/>
                <w:szCs w:val="22"/>
              </w:rPr>
            </w:pPr>
            <w:r w:rsidRPr="008C2396">
              <w:rPr>
                <w:rFonts w:ascii="Arial" w:hAnsi="Arial" w:cs="Arial"/>
                <w:b/>
                <w:sz w:val="22"/>
                <w:szCs w:val="22"/>
              </w:rPr>
              <w:t>HISTORIAS DE USUARIO</w:t>
            </w:r>
          </w:p>
        </w:tc>
      </w:tr>
      <w:tr xmlns:wp14="http://schemas.microsoft.com/office/word/2010/wordml" w:rsidRPr="008C2396" w:rsidR="005D0764" w:rsidTr="3AAE4022" w14:paraId="2D75502B" wp14:textId="77777777">
        <w:trPr>
          <w:trHeight w:val="182"/>
        </w:trPr>
        <w:tc>
          <w:tcPr>
            <w:tcW w:w="1418" w:type="dxa"/>
            <w:gridSpan w:val="2"/>
            <w:shd w:val="clear" w:color="auto" w:fill="auto"/>
            <w:tcMar/>
          </w:tcPr>
          <w:p w:rsidRPr="008C2396" w:rsidR="005D0764" w:rsidP="004627A3" w:rsidRDefault="005D0764" w14:paraId="745774BC" wp14:textId="77777777">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Mar/>
          </w:tcPr>
          <w:p w:rsidRPr="008C2396" w:rsidR="005D0764" w:rsidP="3AAE4022" w:rsidRDefault="005D0764" w14:paraId="37E86EDF" wp14:textId="2137C0AF">
            <w:pPr>
              <w:jc w:val="both"/>
              <w:rPr>
                <w:rFonts w:ascii="Arial" w:hAnsi="Arial" w:cs="Arial"/>
                <w:color w:val="A6A6A6" w:themeColor="background1" w:themeTint="FF" w:themeShade="A6"/>
                <w:sz w:val="22"/>
                <w:szCs w:val="22"/>
              </w:rPr>
            </w:pPr>
            <w:r w:rsidRPr="3AAE4022" w:rsidR="3AAE4022">
              <w:rPr>
                <w:rFonts w:ascii="Arial" w:hAnsi="Arial" w:cs="Arial"/>
                <w:color w:val="A6A6A6" w:themeColor="background1" w:themeTint="FF" w:themeShade="A6"/>
                <w:sz w:val="22"/>
                <w:szCs w:val="22"/>
              </w:rPr>
              <w:t>50012</w:t>
            </w:r>
          </w:p>
        </w:tc>
      </w:tr>
      <w:tr xmlns:wp14="http://schemas.microsoft.com/office/word/2010/wordml" w:rsidRPr="008C2396" w:rsidR="005D0764" w:rsidTr="3AAE4022" w14:paraId="04B80F2F" wp14:textId="77777777">
        <w:trPr>
          <w:trHeight w:val="182"/>
        </w:trPr>
        <w:tc>
          <w:tcPr>
            <w:tcW w:w="1418" w:type="dxa"/>
            <w:gridSpan w:val="2"/>
            <w:shd w:val="clear" w:color="auto" w:fill="auto"/>
            <w:tcMar/>
          </w:tcPr>
          <w:p w:rsidRPr="008C2396" w:rsidR="005D0764" w:rsidP="004627A3" w:rsidRDefault="005D0764" w14:paraId="0AB041FF" wp14:textId="77777777">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Mar/>
          </w:tcPr>
          <w:p w:rsidRPr="008C2396" w:rsidR="005D0764" w:rsidP="3AAE4022" w:rsidRDefault="005D0764" w14:paraId="10B1F1E7" wp14:textId="13C02672">
            <w:pPr>
              <w:pStyle w:val="Normal"/>
              <w:bidi w:val="0"/>
              <w:spacing w:before="0" w:beforeAutospacing="off" w:after="0" w:afterAutospacing="off" w:line="259" w:lineRule="auto"/>
              <w:ind w:left="0" w:right="0"/>
              <w:jc w:val="both"/>
              <w:rPr>
                <w:rFonts w:ascii="Arial" w:hAnsi="Arial" w:cs="Arial"/>
                <w:color w:val="A6A6A6" w:themeColor="background1" w:themeTint="FF" w:themeShade="A6"/>
                <w:sz w:val="24"/>
                <w:szCs w:val="24"/>
              </w:rPr>
            </w:pPr>
            <w:r w:rsidRPr="3AAE4022" w:rsidR="3AAE4022">
              <w:rPr>
                <w:rFonts w:ascii="Arial" w:hAnsi="Arial" w:cs="Arial"/>
                <w:color w:val="A6A6A6" w:themeColor="background1" w:themeTint="FF" w:themeShade="A6"/>
                <w:sz w:val="22"/>
                <w:szCs w:val="22"/>
              </w:rPr>
              <w:t>Automatización de demandas atraves de un sitio web</w:t>
            </w:r>
          </w:p>
        </w:tc>
      </w:tr>
      <w:tr xmlns:wp14="http://schemas.microsoft.com/office/word/2010/wordml" w:rsidRPr="008C2396" w:rsidR="005D0764" w:rsidTr="3AAE4022" w14:paraId="406DCC6A" wp14:textId="77777777">
        <w:trPr>
          <w:trHeight w:val="182"/>
        </w:trPr>
        <w:tc>
          <w:tcPr>
            <w:tcW w:w="1418" w:type="dxa"/>
            <w:gridSpan w:val="2"/>
            <w:shd w:val="clear" w:color="auto" w:fill="auto"/>
            <w:tcMar/>
          </w:tcPr>
          <w:p w:rsidRPr="008C2396" w:rsidR="005D0764" w:rsidP="004627A3" w:rsidRDefault="005D0764" w14:paraId="72C42D4E" wp14:textId="77777777">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Mar/>
          </w:tcPr>
          <w:p w:rsidRPr="008C2396" w:rsidR="005D0764" w:rsidP="3AAE4022" w:rsidRDefault="005D0764" w14:paraId="511AF41F" wp14:textId="7B0FB276">
            <w:pPr>
              <w:pStyle w:val="Normal"/>
              <w:bidi w:val="0"/>
              <w:spacing w:before="0" w:beforeAutospacing="off" w:after="0" w:afterAutospacing="off" w:line="259" w:lineRule="auto"/>
              <w:ind w:left="0" w:right="0"/>
              <w:jc w:val="both"/>
              <w:rPr>
                <w:rFonts w:ascii="Arial" w:hAnsi="Arial" w:cs="Arial"/>
                <w:color w:val="BFBFBF" w:themeColor="background1" w:themeTint="FF" w:themeShade="BF"/>
                <w:sz w:val="24"/>
                <w:szCs w:val="24"/>
              </w:rPr>
            </w:pPr>
            <w:r w:rsidRPr="3AAE4022" w:rsidR="3AAE4022">
              <w:rPr>
                <w:rFonts w:ascii="Arial" w:hAnsi="Arial" w:cs="Arial"/>
                <w:color w:val="BFBFBF" w:themeColor="background1" w:themeTint="FF" w:themeShade="BF"/>
                <w:sz w:val="22"/>
                <w:szCs w:val="22"/>
              </w:rPr>
              <w:t>19/02/2022</w:t>
            </w:r>
          </w:p>
        </w:tc>
      </w:tr>
      <w:tr xmlns:wp14="http://schemas.microsoft.com/office/word/2010/wordml" w:rsidRPr="008C2396" w:rsidR="005D0764" w:rsidTr="3AAE4022" w14:paraId="499C8C21" wp14:textId="77777777">
        <w:trPr>
          <w:trHeight w:val="182"/>
        </w:trPr>
        <w:tc>
          <w:tcPr>
            <w:tcW w:w="1418" w:type="dxa"/>
            <w:gridSpan w:val="2"/>
            <w:shd w:val="clear" w:color="auto" w:fill="auto"/>
            <w:tcMar/>
          </w:tcPr>
          <w:p w:rsidRPr="008C2396" w:rsidR="005D0764" w:rsidP="004627A3" w:rsidRDefault="005D0764" w14:paraId="362E6FAF" wp14:textId="77777777">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Mar/>
          </w:tcPr>
          <w:p w:rsidRPr="008C2396" w:rsidR="005D0764" w:rsidP="3AAE4022" w:rsidRDefault="005D0764" w14:paraId="4516B05B" wp14:textId="033AA01B">
            <w:pPr>
              <w:jc w:val="both"/>
              <w:rPr>
                <w:rFonts w:ascii="Arial" w:hAnsi="Arial" w:cs="Arial"/>
                <w:b w:val="1"/>
                <w:bCs w:val="1"/>
                <w:sz w:val="22"/>
                <w:szCs w:val="22"/>
              </w:rPr>
            </w:pPr>
            <w:r w:rsidRPr="3AAE4022" w:rsidR="05442BAE">
              <w:rPr>
                <w:rFonts w:ascii="Arial" w:hAnsi="Arial" w:cs="Arial"/>
                <w:color w:val="A6A6A6" w:themeColor="background1" w:themeTint="FF" w:themeShade="A6"/>
                <w:sz w:val="22"/>
                <w:szCs w:val="22"/>
              </w:rPr>
              <w:t>60</w:t>
            </w:r>
          </w:p>
        </w:tc>
      </w:tr>
      <w:tr xmlns:wp14="http://schemas.microsoft.com/office/word/2010/wordml" w:rsidRPr="008C2396" w:rsidR="00137683" w:rsidTr="3AAE4022" w14:paraId="38E18318" wp14:textId="77777777">
        <w:trPr>
          <w:trHeight w:val="182"/>
        </w:trPr>
        <w:tc>
          <w:tcPr>
            <w:tcW w:w="10490" w:type="dxa"/>
            <w:gridSpan w:val="8"/>
            <w:shd w:val="clear" w:color="auto" w:fill="A50021"/>
            <w:tcMar/>
          </w:tcPr>
          <w:p w:rsidRPr="008C2396" w:rsidR="00137683" w:rsidP="004627A3" w:rsidRDefault="002617FE" w14:paraId="6DF7AAE6" wp14:textId="77777777">
            <w:pPr>
              <w:jc w:val="center"/>
              <w:rPr>
                <w:rFonts w:ascii="Arial" w:hAnsi="Arial" w:cs="Arial"/>
                <w:sz w:val="22"/>
                <w:szCs w:val="22"/>
              </w:rPr>
            </w:pPr>
            <w:r w:rsidRPr="008C2396">
              <w:rPr>
                <w:rFonts w:ascii="Arial" w:hAnsi="Arial" w:cs="Arial"/>
                <w:b/>
                <w:szCs w:val="22"/>
              </w:rPr>
              <w:t>Característica</w:t>
            </w:r>
            <w:r w:rsidRPr="008C2396" w:rsidR="00137683">
              <w:rPr>
                <w:rFonts w:ascii="Arial" w:hAnsi="Arial" w:cs="Arial"/>
                <w:b/>
                <w:szCs w:val="22"/>
              </w:rPr>
              <w:t>/Funcionalidad</w:t>
            </w:r>
          </w:p>
        </w:tc>
      </w:tr>
      <w:tr xmlns:wp14="http://schemas.microsoft.com/office/word/2010/wordml" w:rsidRPr="008C2396" w:rsidR="00137683" w:rsidTr="3AAE4022" w14:paraId="0E538CD6" wp14:textId="77777777">
        <w:trPr>
          <w:trHeight w:val="1406"/>
        </w:trPr>
        <w:tc>
          <w:tcPr>
            <w:tcW w:w="10490" w:type="dxa"/>
            <w:gridSpan w:val="8"/>
            <w:shd w:val="clear" w:color="auto" w:fill="FFFFFF" w:themeFill="background1"/>
            <w:tcMar/>
          </w:tcPr>
          <w:p w:rsidRPr="008C2396" w:rsidR="00137683" w:rsidP="004627A3" w:rsidRDefault="00137683" w14:paraId="733FD32F" wp14:textId="77777777">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rsidRPr="008C2396" w:rsidR="00137683" w:rsidP="004627A3" w:rsidRDefault="00137683" w14:paraId="7B40C951" wp14:textId="77777777">
            <w:pPr>
              <w:rPr>
                <w:rFonts w:ascii="Arial" w:hAnsi="Arial" w:cs="Arial"/>
                <w:color w:val="A6A6A6"/>
                <w:sz w:val="22"/>
                <w:szCs w:val="22"/>
              </w:rPr>
            </w:pPr>
          </w:p>
        </w:tc>
      </w:tr>
      <w:tr xmlns:wp14="http://schemas.microsoft.com/office/word/2010/wordml" w:rsidRPr="008C2396" w:rsidR="00AE4D25" w:rsidTr="3AAE4022" w14:paraId="269EB0A9" wp14:textId="77777777">
        <w:trPr>
          <w:trHeight w:val="182"/>
        </w:trPr>
        <w:tc>
          <w:tcPr>
            <w:tcW w:w="10490" w:type="dxa"/>
            <w:gridSpan w:val="8"/>
            <w:shd w:val="clear" w:color="auto" w:fill="A50021"/>
            <w:tcMar/>
          </w:tcPr>
          <w:p w:rsidRPr="008C2396" w:rsidR="00AE4D25" w:rsidP="004627A3" w:rsidRDefault="002617FE" w14:paraId="3A6590CF" wp14:textId="77777777">
            <w:pPr>
              <w:jc w:val="center"/>
              <w:rPr>
                <w:rFonts w:ascii="Arial" w:hAnsi="Arial" w:cs="Arial"/>
                <w:sz w:val="22"/>
                <w:szCs w:val="22"/>
              </w:rPr>
            </w:pPr>
            <w:r w:rsidRPr="008C2396">
              <w:rPr>
                <w:rFonts w:ascii="Arial" w:hAnsi="Arial" w:cs="Arial"/>
                <w:b/>
                <w:szCs w:val="22"/>
              </w:rPr>
              <w:t>Razón</w:t>
            </w:r>
            <w:r w:rsidRPr="008C2396" w:rsidR="00137683">
              <w:rPr>
                <w:rFonts w:ascii="Arial" w:hAnsi="Arial" w:cs="Arial"/>
                <w:b/>
                <w:szCs w:val="22"/>
              </w:rPr>
              <w:t>/Resultado</w:t>
            </w:r>
          </w:p>
        </w:tc>
      </w:tr>
      <w:tr xmlns:wp14="http://schemas.microsoft.com/office/word/2010/wordml" w:rsidRPr="008C2396" w:rsidR="00AE4D25" w:rsidTr="3AAE4022" w14:paraId="26B9D13B" wp14:textId="77777777">
        <w:trPr>
          <w:trHeight w:val="1406"/>
        </w:trPr>
        <w:tc>
          <w:tcPr>
            <w:tcW w:w="10490" w:type="dxa"/>
            <w:gridSpan w:val="8"/>
            <w:shd w:val="clear" w:color="auto" w:fill="FFFFFF" w:themeFill="background1"/>
            <w:tcMar/>
          </w:tcPr>
          <w:p w:rsidRPr="008C2396" w:rsidR="00AE4D25" w:rsidP="004627A3" w:rsidRDefault="00137683" w14:paraId="56875FAB" wp14:textId="1F3CF60A">
            <w:pPr>
              <w:rPr>
                <w:rFonts w:ascii="Arial" w:hAnsi="Arial" w:cs="Arial"/>
                <w:color w:val="A6A6A6"/>
                <w:sz w:val="22"/>
                <w:szCs w:val="22"/>
              </w:rPr>
            </w:pPr>
            <w:r w:rsidRPr="3AAE4022" w:rsidR="6C7BFF0F">
              <w:rPr>
                <w:rFonts w:ascii="Arial" w:hAnsi="Arial" w:cs="Arial"/>
                <w:color w:val="A6A6A6" w:themeColor="background1" w:themeTint="FF" w:themeShade="A6"/>
                <w:sz w:val="22"/>
                <w:szCs w:val="22"/>
              </w:rPr>
              <w:t xml:space="preserve"> </w:t>
            </w:r>
            <w:r w:rsidRPr="3AAE4022" w:rsidR="6C7BFF0F">
              <w:rPr>
                <w:rFonts w:ascii="Arial" w:hAnsi="Arial" w:cs="Arial"/>
                <w:color w:val="A6A6A6" w:themeColor="background1" w:themeTint="FF" w:themeShade="A6"/>
                <w:sz w:val="22"/>
                <w:szCs w:val="22"/>
              </w:rPr>
              <w:t>Con la finalidad de controlar la eficiencia de la atención en los puntos por cada uno de los empleados…</w:t>
            </w:r>
          </w:p>
          <w:p w:rsidRPr="008C2396" w:rsidR="00AE4D25" w:rsidP="004627A3" w:rsidRDefault="00AE4D25" w14:paraId="2093CA67" wp14:textId="77777777">
            <w:pPr>
              <w:rPr>
                <w:rFonts w:ascii="Arial" w:hAnsi="Arial" w:cs="Arial"/>
                <w:color w:val="A6A6A6"/>
                <w:sz w:val="22"/>
                <w:szCs w:val="22"/>
              </w:rPr>
            </w:pPr>
          </w:p>
        </w:tc>
      </w:tr>
      <w:tr xmlns:wp14="http://schemas.microsoft.com/office/word/2010/wordml" w:rsidRPr="008C2396" w:rsidR="004205AA" w:rsidTr="3AAE4022" w14:paraId="6ECCBE8E" wp14:textId="77777777">
        <w:trPr>
          <w:trHeight w:val="182"/>
        </w:trPr>
        <w:tc>
          <w:tcPr>
            <w:tcW w:w="10490" w:type="dxa"/>
            <w:gridSpan w:val="8"/>
            <w:shd w:val="clear" w:color="auto" w:fill="A50021"/>
            <w:tcMar/>
          </w:tcPr>
          <w:p w:rsidRPr="008C2396" w:rsidR="004205AA" w:rsidP="004627A3" w:rsidRDefault="004205AA" w14:paraId="27D94308" wp14:textId="77777777">
            <w:pPr>
              <w:jc w:val="center"/>
              <w:rPr>
                <w:rFonts w:ascii="Arial" w:hAnsi="Arial" w:cs="Arial"/>
                <w:sz w:val="22"/>
                <w:szCs w:val="22"/>
              </w:rPr>
            </w:pPr>
            <w:r w:rsidRPr="008C2396">
              <w:rPr>
                <w:rFonts w:ascii="Arial" w:hAnsi="Arial" w:cs="Arial"/>
                <w:b/>
                <w:szCs w:val="22"/>
              </w:rPr>
              <w:t>Criterios de Aceptación</w:t>
            </w:r>
          </w:p>
        </w:tc>
      </w:tr>
      <w:tr xmlns:wp14="http://schemas.microsoft.com/office/word/2010/wordml" w:rsidRPr="008C2396" w:rsidR="008512C0" w:rsidTr="3AAE4022" w14:paraId="7576B1A7" wp14:textId="77777777">
        <w:trPr>
          <w:trHeight w:val="182"/>
        </w:trPr>
        <w:tc>
          <w:tcPr>
            <w:tcW w:w="737" w:type="dxa"/>
            <w:shd w:val="clear" w:color="auto" w:fill="A6A6A6" w:themeFill="background1" w:themeFillShade="A6"/>
            <w:tcMar/>
          </w:tcPr>
          <w:p w:rsidRPr="008C2396" w:rsidR="00097052" w:rsidP="004627A3" w:rsidRDefault="00097052" w14:paraId="5D859D64" wp14:textId="77777777">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hemeFill="background1" w:themeFillShade="A6"/>
            <w:tcMar/>
          </w:tcPr>
          <w:p w:rsidRPr="008C2396" w:rsidR="00097052" w:rsidP="004627A3" w:rsidRDefault="00097052" w14:paraId="7EAB7510" wp14:textId="77777777">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hemeFill="background1" w:themeFillShade="A6"/>
            <w:tcMar/>
          </w:tcPr>
          <w:p w:rsidRPr="008C2396" w:rsidR="00097052" w:rsidP="004627A3" w:rsidRDefault="00097052" w14:paraId="1C252FD3" wp14:textId="77777777">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hemeFill="background1" w:themeFillShade="A6"/>
            <w:tcMar/>
          </w:tcPr>
          <w:p w:rsidRPr="008C2396" w:rsidR="00097052" w:rsidP="004627A3" w:rsidRDefault="00097052" w14:paraId="33E38FD7" wp14:textId="77777777">
            <w:pPr>
              <w:jc w:val="center"/>
              <w:rPr>
                <w:rFonts w:ascii="Arial" w:hAnsi="Arial" w:cs="Arial"/>
                <w:b/>
                <w:sz w:val="22"/>
                <w:szCs w:val="22"/>
              </w:rPr>
            </w:pPr>
            <w:r w:rsidRPr="008C2396">
              <w:rPr>
                <w:rFonts w:ascii="Arial" w:hAnsi="Arial" w:cs="Arial"/>
                <w:b/>
                <w:sz w:val="22"/>
                <w:szCs w:val="22"/>
              </w:rPr>
              <w:t>Evento</w:t>
            </w:r>
          </w:p>
        </w:tc>
      </w:tr>
      <w:tr xmlns:wp14="http://schemas.microsoft.com/office/word/2010/wordml" w:rsidRPr="008C2396" w:rsidR="008512C0" w:rsidTr="3AAE4022" w14:paraId="36368464" wp14:textId="77777777">
        <w:trPr>
          <w:trHeight w:val="1686"/>
        </w:trPr>
        <w:tc>
          <w:tcPr>
            <w:tcW w:w="737" w:type="dxa"/>
            <w:shd w:val="clear" w:color="auto" w:fill="FFFFFF" w:themeFill="background1"/>
            <w:tcMar/>
          </w:tcPr>
          <w:p w:rsidRPr="008C2396" w:rsidR="00097052" w:rsidP="00097052" w:rsidRDefault="00097052" w14:paraId="095D1FFE" wp14:textId="77777777">
            <w:pPr>
              <w:jc w:val="both"/>
              <w:rPr>
                <w:rFonts w:ascii="Arial" w:hAnsi="Arial" w:cs="Arial"/>
                <w:color w:val="A6A6A6"/>
                <w:sz w:val="22"/>
                <w:szCs w:val="22"/>
              </w:rPr>
            </w:pPr>
            <w:r w:rsidRPr="008C2396">
              <w:rPr>
                <w:rFonts w:ascii="Arial" w:hAnsi="Arial" w:cs="Arial"/>
                <w:color w:val="A6A6A6"/>
                <w:sz w:val="22"/>
                <w:szCs w:val="22"/>
              </w:rPr>
              <w:t>1</w:t>
            </w:r>
            <w:r w:rsidRPr="008C2396" w:rsidR="008F6AF7">
              <w:rPr>
                <w:rFonts w:ascii="Arial" w:hAnsi="Arial" w:cs="Arial"/>
                <w:color w:val="A6A6A6"/>
                <w:sz w:val="22"/>
                <w:szCs w:val="22"/>
              </w:rPr>
              <w:t>...</w:t>
            </w:r>
          </w:p>
        </w:tc>
        <w:tc>
          <w:tcPr>
            <w:tcW w:w="1949" w:type="dxa"/>
            <w:gridSpan w:val="2"/>
            <w:shd w:val="clear" w:color="auto" w:fill="FFFFFF" w:themeFill="background1"/>
            <w:tcMar/>
          </w:tcPr>
          <w:p w:rsidRPr="008C2396" w:rsidR="00097052" w:rsidP="004627A3" w:rsidRDefault="00097052" w14:paraId="4F8318E3" wp14:textId="6E644001">
            <w:pPr>
              <w:jc w:val="both"/>
              <w:rPr>
                <w:rFonts w:ascii="Arial" w:hAnsi="Arial" w:cs="Arial"/>
                <w:color w:val="A6A6A6"/>
                <w:sz w:val="22"/>
                <w:szCs w:val="22"/>
              </w:rPr>
            </w:pPr>
            <w:r w:rsidRPr="3AAE4022" w:rsidR="1D315E33">
              <w:rPr>
                <w:rFonts w:ascii="Arial" w:hAnsi="Arial" w:cs="Arial"/>
                <w:color w:val="A6A6A6" w:themeColor="background1" w:themeTint="FF" w:themeShade="A6"/>
                <w:sz w:val="22"/>
                <w:szCs w:val="22"/>
              </w:rPr>
              <w:t>Ingreso del empleado a la plataforma</w:t>
            </w:r>
          </w:p>
        </w:tc>
        <w:tc>
          <w:tcPr>
            <w:tcW w:w="2571" w:type="dxa"/>
            <w:gridSpan w:val="3"/>
            <w:shd w:val="clear" w:color="auto" w:fill="FFFFFF" w:themeFill="background1"/>
            <w:tcMar/>
          </w:tcPr>
          <w:p w:rsidRPr="008C2396" w:rsidR="00097052" w:rsidP="00E56DEC" w:rsidRDefault="006955B1" w14:paraId="33C74E8A" wp14:textId="77777777">
            <w:pPr>
              <w:jc w:val="both"/>
              <w:rPr>
                <w:rFonts w:ascii="Arial" w:hAnsi="Arial" w:cs="Arial"/>
                <w:color w:val="A6A6A6"/>
                <w:sz w:val="22"/>
                <w:szCs w:val="22"/>
              </w:rPr>
            </w:pPr>
            <w:r w:rsidRPr="008C2396">
              <w:rPr>
                <w:rFonts w:ascii="Arial" w:hAnsi="Arial" w:cs="Arial"/>
                <w:color w:val="A6A6A6"/>
                <w:sz w:val="22"/>
                <w:szCs w:val="22"/>
              </w:rPr>
              <w:t>En caso de que i</w:t>
            </w:r>
            <w:r w:rsidRPr="008C2396" w:rsidR="00097052">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Pr="008C2396" w:rsidR="00097052">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Pr="008C2396" w:rsidR="00AB5EF7">
              <w:rPr>
                <w:rFonts w:ascii="Arial" w:hAnsi="Arial" w:cs="Arial"/>
                <w:color w:val="A6A6A6"/>
                <w:sz w:val="22"/>
                <w:szCs w:val="22"/>
              </w:rPr>
              <w:t xml:space="preserve">mensaje de </w:t>
            </w:r>
            <w:r w:rsidRPr="008C2396" w:rsidR="00E56DEC">
              <w:rPr>
                <w:rFonts w:ascii="Arial" w:hAnsi="Arial" w:cs="Arial"/>
                <w:color w:val="A6A6A6"/>
                <w:sz w:val="22"/>
                <w:szCs w:val="22"/>
              </w:rPr>
              <w:t>error.</w:t>
            </w:r>
          </w:p>
        </w:tc>
        <w:tc>
          <w:tcPr>
            <w:tcW w:w="5233" w:type="dxa"/>
            <w:gridSpan w:val="2"/>
            <w:shd w:val="clear" w:color="auto" w:fill="FFFFFF" w:themeFill="background1"/>
            <w:tcMar/>
          </w:tcPr>
          <w:p w:rsidRPr="008C2396" w:rsidR="00097052" w:rsidP="006D1559" w:rsidRDefault="006955B1" w14:paraId="7E8FAE08" wp14:textId="77777777">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xmlns:wp14="http://schemas.microsoft.com/office/word/2010/wordml" w:rsidRPr="008C2396" w:rsidR="008512C0" w:rsidTr="3AAE4022" w14:paraId="05E6B8C1" wp14:textId="77777777">
        <w:trPr>
          <w:trHeight w:val="1686"/>
        </w:trPr>
        <w:tc>
          <w:tcPr>
            <w:tcW w:w="737" w:type="dxa"/>
            <w:shd w:val="clear" w:color="auto" w:fill="FFFFFF" w:themeFill="background1"/>
            <w:tcMar/>
          </w:tcPr>
          <w:p w:rsidRPr="008C2396" w:rsidR="00C64142" w:rsidP="00097052" w:rsidRDefault="00C64142" w14:paraId="18F999B5" wp14:textId="77777777">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hemeFill="background1"/>
            <w:tcMar/>
          </w:tcPr>
          <w:p w:rsidRPr="008C2396" w:rsidR="00C64142" w:rsidP="00097052" w:rsidRDefault="00A006BD" w14:paraId="10012BED" wp14:textId="77777777">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hemeFill="background1"/>
            <w:tcMar/>
          </w:tcPr>
          <w:p w:rsidRPr="008C2396" w:rsidR="00C64142" w:rsidP="00097052" w:rsidRDefault="006955B1" w14:paraId="07E522DE" wp14:textId="77777777">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hemeFill="background1"/>
            <w:tcMar/>
          </w:tcPr>
          <w:p w:rsidRPr="008C2396" w:rsidR="006955B1" w:rsidP="005237D9" w:rsidRDefault="00966D29" w14:paraId="1123BF1F" wp14:textId="77777777">
            <w:pPr>
              <w:jc w:val="both"/>
              <w:rPr>
                <w:rFonts w:ascii="Arial" w:hAnsi="Arial" w:cs="Arial"/>
                <w:color w:val="A6A6A6"/>
                <w:sz w:val="22"/>
                <w:szCs w:val="22"/>
              </w:rPr>
            </w:pPr>
            <w:r w:rsidRPr="008C2396">
              <w:rPr>
                <w:rFonts w:ascii="Arial" w:hAnsi="Arial" w:cs="Arial"/>
                <w:color w:val="A6A6A6"/>
                <w:sz w:val="22"/>
                <w:szCs w:val="22"/>
              </w:rPr>
              <w:t xml:space="preserve">A partir del </w:t>
            </w:r>
            <w:r w:rsidRPr="008C2396" w:rsidR="00113848">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Pr="008C2396" w:rsidR="00113848">
              <w:rPr>
                <w:rFonts w:ascii="Arial" w:hAnsi="Arial" w:cs="Arial"/>
                <w:color w:val="A6A6A6"/>
                <w:sz w:val="22"/>
                <w:szCs w:val="22"/>
              </w:rPr>
              <w:t xml:space="preserve"> por parte del empleado</w:t>
            </w:r>
          </w:p>
          <w:p w:rsidRPr="008C2396" w:rsidR="00C64142" w:rsidP="006955B1" w:rsidRDefault="00C64142" w14:paraId="0C136CF1" wp14:textId="77777777">
            <w:pPr>
              <w:ind w:left="720"/>
              <w:jc w:val="both"/>
              <w:rPr>
                <w:rFonts w:ascii="Arial" w:hAnsi="Arial" w:cs="Arial"/>
                <w:color w:val="A6A6A6"/>
                <w:sz w:val="22"/>
                <w:szCs w:val="22"/>
              </w:rPr>
            </w:pPr>
          </w:p>
        </w:tc>
      </w:tr>
      <w:tr xmlns:wp14="http://schemas.microsoft.com/office/word/2010/wordml" w:rsidRPr="008C2396" w:rsidR="008512C0" w:rsidTr="3AAE4022" w14:paraId="2F4B04ED" wp14:textId="77777777">
        <w:trPr>
          <w:trHeight w:val="1686"/>
        </w:trPr>
        <w:tc>
          <w:tcPr>
            <w:tcW w:w="737" w:type="dxa"/>
            <w:shd w:val="clear" w:color="auto" w:fill="FFFFFF" w:themeFill="background1"/>
            <w:tcMar/>
          </w:tcPr>
          <w:p w:rsidRPr="008C2396" w:rsidR="00CF06E7" w:rsidP="00097052" w:rsidRDefault="00CF06E7" w14:paraId="07EAA0A1" wp14:textId="77777777">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hemeFill="background1"/>
            <w:tcMar/>
          </w:tcPr>
          <w:p w:rsidRPr="008C2396" w:rsidR="00CF06E7" w:rsidP="00097052" w:rsidRDefault="00CF06E7" w14:paraId="0A392C6A" wp14:textId="77777777">
            <w:pPr>
              <w:jc w:val="both"/>
              <w:rPr>
                <w:rFonts w:ascii="Arial" w:hAnsi="Arial" w:cs="Arial"/>
                <w:color w:val="A6A6A6"/>
                <w:sz w:val="22"/>
                <w:szCs w:val="22"/>
              </w:rPr>
            </w:pPr>
          </w:p>
        </w:tc>
        <w:tc>
          <w:tcPr>
            <w:tcW w:w="2571" w:type="dxa"/>
            <w:gridSpan w:val="3"/>
            <w:shd w:val="clear" w:color="auto" w:fill="FFFFFF" w:themeFill="background1"/>
            <w:tcMar/>
          </w:tcPr>
          <w:p w:rsidRPr="008C2396" w:rsidR="00CF06E7" w:rsidP="00097052" w:rsidRDefault="00CF06E7" w14:paraId="290583F9" wp14:textId="77777777">
            <w:pPr>
              <w:jc w:val="both"/>
              <w:rPr>
                <w:rFonts w:ascii="Arial" w:hAnsi="Arial" w:cs="Arial"/>
                <w:color w:val="A6A6A6"/>
                <w:sz w:val="22"/>
                <w:szCs w:val="22"/>
              </w:rPr>
            </w:pPr>
          </w:p>
        </w:tc>
        <w:tc>
          <w:tcPr>
            <w:tcW w:w="5233" w:type="dxa"/>
            <w:gridSpan w:val="2"/>
            <w:shd w:val="clear" w:color="auto" w:fill="FFFFFF" w:themeFill="background1"/>
            <w:tcMar/>
          </w:tcPr>
          <w:p w:rsidRPr="008C2396" w:rsidR="00CF06E7" w:rsidP="005237D9" w:rsidRDefault="00CF06E7" w14:paraId="68F21D90" wp14:textId="77777777">
            <w:pPr>
              <w:jc w:val="both"/>
              <w:rPr>
                <w:rFonts w:ascii="Arial" w:hAnsi="Arial" w:cs="Arial"/>
                <w:color w:val="A6A6A6"/>
                <w:sz w:val="22"/>
                <w:szCs w:val="22"/>
              </w:rPr>
            </w:pPr>
          </w:p>
        </w:tc>
      </w:tr>
      <w:tr xmlns:wp14="http://schemas.microsoft.com/office/word/2010/wordml" w:rsidRPr="008C2396" w:rsidR="008F6AF7" w:rsidTr="3AAE4022" w14:paraId="0BD0895A" wp14:textId="77777777">
        <w:trPr>
          <w:trHeight w:val="114"/>
        </w:trPr>
        <w:tc>
          <w:tcPr>
            <w:tcW w:w="10490" w:type="dxa"/>
            <w:gridSpan w:val="8"/>
            <w:shd w:val="clear" w:color="auto" w:fill="A50021"/>
            <w:tcMar/>
          </w:tcPr>
          <w:p w:rsidRPr="008C2396" w:rsidR="008F6AF7" w:rsidP="008F6AF7" w:rsidRDefault="008F6AF7" w14:paraId="6CE67473" wp14:textId="77777777">
            <w:pPr>
              <w:jc w:val="center"/>
              <w:rPr>
                <w:rFonts w:ascii="Arial" w:hAnsi="Arial" w:cs="Arial"/>
                <w:b/>
                <w:szCs w:val="22"/>
              </w:rPr>
            </w:pPr>
            <w:r w:rsidRPr="008C2396">
              <w:rPr>
                <w:rFonts w:ascii="Arial" w:hAnsi="Arial" w:cs="Arial"/>
                <w:b/>
                <w:szCs w:val="22"/>
              </w:rPr>
              <w:t>Firmas de aceptación</w:t>
            </w:r>
          </w:p>
        </w:tc>
      </w:tr>
      <w:tr xmlns:wp14="http://schemas.microsoft.com/office/word/2010/wordml" w:rsidRPr="008C2396" w:rsidR="008512C0" w:rsidTr="3AAE4022" w14:paraId="4D4C970E" wp14:textId="77777777">
        <w:trPr>
          <w:trHeight w:val="260"/>
        </w:trPr>
        <w:tc>
          <w:tcPr>
            <w:tcW w:w="3130" w:type="dxa"/>
            <w:gridSpan w:val="4"/>
            <w:shd w:val="clear" w:color="auto" w:fill="A6A6A6" w:themeFill="background1" w:themeFillShade="A6"/>
            <w:tcMar/>
          </w:tcPr>
          <w:p w:rsidRPr="008C2396" w:rsidR="00E84444" w:rsidP="00517D47" w:rsidRDefault="00E84444" w14:paraId="1B97539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hemeFill="background1" w:themeFillShade="A6"/>
            <w:tcMar/>
          </w:tcPr>
          <w:p w:rsidRPr="008C2396" w:rsidR="00E84444" w:rsidP="00517D47" w:rsidRDefault="00E84444" w14:paraId="23800B39"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hemeFill="background1" w:themeFillShade="A6"/>
            <w:tcMar/>
          </w:tcPr>
          <w:p w:rsidRPr="008C2396" w:rsidR="00E84444" w:rsidP="00517D47" w:rsidRDefault="00E84444" w14:paraId="50661D83"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hemeFill="background1" w:themeFillShade="A6"/>
            <w:tcMar/>
          </w:tcPr>
          <w:p w:rsidRPr="008C2396" w:rsidR="00E84444" w:rsidP="00517D47" w:rsidRDefault="00E84444" w14:paraId="7930D802"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512C0" w:rsidTr="3AAE4022" w14:paraId="13C326F3" wp14:textId="77777777">
        <w:trPr>
          <w:trHeight w:val="304"/>
        </w:trPr>
        <w:tc>
          <w:tcPr>
            <w:tcW w:w="3130" w:type="dxa"/>
            <w:gridSpan w:val="4"/>
            <w:shd w:val="clear" w:color="auto" w:fill="FFFFFF" w:themeFill="background1"/>
            <w:tcMar/>
          </w:tcPr>
          <w:tbl>
            <w:tblPr>
              <w:tblW w:w="0" w:type="auto"/>
              <w:tblInd w:w="-743"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4112"/>
              <w:gridCol w:w="2551"/>
              <w:gridCol w:w="1725"/>
            </w:tblGrid>
            <w:tr w:rsidR="3AAE4022" w:rsidTr="3AAE4022" w14:paraId="5859EEC9">
              <w:tc>
                <w:tcPr>
                  <w:tcW w:w="4112" w:type="dxa"/>
                  <w:shd w:val="clear" w:color="auto" w:fill="auto"/>
                  <w:tcMar/>
                </w:tcPr>
                <w:p w:rsidR="3AAE4022" w:rsidP="3AAE4022" w:rsidRDefault="3AAE4022" w14:paraId="74102422" w14:textId="5A1591EF">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Puente</w:t>
                  </w:r>
                </w:p>
              </w:tc>
              <w:tc>
                <w:tcPr>
                  <w:tcW w:w="2551" w:type="dxa"/>
                  <w:shd w:val="clear" w:color="auto" w:fill="auto"/>
                  <w:tcMar/>
                </w:tcPr>
                <w:p w:rsidR="3AAE4022" w:rsidP="3AAE4022" w:rsidRDefault="3AAE4022" w14:paraId="2EEE067C" w14:textId="05DC7DD5">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Supervisor</w:t>
                  </w:r>
                </w:p>
              </w:tc>
              <w:tc>
                <w:tcPr>
                  <w:tcW w:w="1725" w:type="dxa"/>
                  <w:shd w:val="clear" w:color="auto" w:fill="auto"/>
                  <w:tcMar/>
                </w:tcPr>
                <w:p w:rsidR="3AAE4022" w:rsidP="3AAE4022" w:rsidRDefault="3AAE4022" w14:paraId="19676B08" w14:textId="6670FC33">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7852156587</w:t>
                  </w:r>
                </w:p>
              </w:tc>
            </w:tr>
            <w:tr w:rsidR="3AAE4022" w:rsidTr="3AAE4022" w14:paraId="69A6BDE6">
              <w:tc>
                <w:tcPr>
                  <w:tcW w:w="4112" w:type="dxa"/>
                  <w:shd w:val="clear" w:color="auto" w:fill="auto"/>
                  <w:tcMar/>
                </w:tcPr>
                <w:p w:rsidR="3AAE4022" w:rsidP="3AAE4022" w:rsidRDefault="3AAE4022" w14:paraId="26315B16" w14:textId="61BDE8BF">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Martinez</w:t>
                  </w:r>
                </w:p>
              </w:tc>
              <w:tc>
                <w:tcPr>
                  <w:tcW w:w="2551" w:type="dxa"/>
                  <w:shd w:val="clear" w:color="auto" w:fill="auto"/>
                  <w:tcMar/>
                </w:tcPr>
                <w:p w:rsidR="3AAE4022" w:rsidP="3AAE4022" w:rsidRDefault="3AAE4022" w14:paraId="43283328" w14:textId="2000365F">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 xml:space="preserve">Dev </w:t>
                  </w:r>
                </w:p>
              </w:tc>
              <w:tc>
                <w:tcPr>
                  <w:tcW w:w="1725" w:type="dxa"/>
                  <w:shd w:val="clear" w:color="auto" w:fill="auto"/>
                  <w:tcMar/>
                </w:tcPr>
                <w:p w:rsidR="3AAE4022" w:rsidP="3AAE4022" w:rsidRDefault="3AAE4022" w14:paraId="4D330F9A" w14:textId="6D4FCB0A">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9561592156</w:t>
                  </w:r>
                </w:p>
              </w:tc>
            </w:tr>
            <w:tr w:rsidR="3AAE4022" w:rsidTr="3AAE4022" w14:paraId="37EA3C97">
              <w:tc>
                <w:tcPr>
                  <w:tcW w:w="4112" w:type="dxa"/>
                  <w:shd w:val="clear" w:color="auto" w:fill="auto"/>
                  <w:tcMar/>
                </w:tcPr>
                <w:p w:rsidR="3AAE4022" w:rsidP="3AAE4022" w:rsidRDefault="3AAE4022" w14:paraId="2EE3476F" w14:textId="0AAF4603">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Angelica Guevara</w:t>
                  </w:r>
                </w:p>
              </w:tc>
              <w:tc>
                <w:tcPr>
                  <w:tcW w:w="2551" w:type="dxa"/>
                  <w:shd w:val="clear" w:color="auto" w:fill="auto"/>
                  <w:tcMar/>
                </w:tcPr>
                <w:p w:rsidR="3AAE4022" w:rsidP="3AAE4022" w:rsidRDefault="3AAE4022" w14:paraId="4D93F928" w14:textId="7CD8363E">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Legal</w:t>
                  </w:r>
                </w:p>
              </w:tc>
              <w:tc>
                <w:tcPr>
                  <w:tcW w:w="1725" w:type="dxa"/>
                  <w:shd w:val="clear" w:color="auto" w:fill="auto"/>
                  <w:tcMar/>
                </w:tcPr>
                <w:p w:rsidR="3AAE4022" w:rsidP="3AAE4022" w:rsidRDefault="3AAE4022" w14:paraId="5BB49CE1" w14:textId="270886D1">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3975615579</w:t>
                  </w:r>
                </w:p>
              </w:tc>
            </w:tr>
            <w:tr w:rsidR="3AAE4022" w:rsidTr="3AAE4022" w14:paraId="50BE9819">
              <w:tc>
                <w:tcPr>
                  <w:tcW w:w="4112" w:type="dxa"/>
                  <w:shd w:val="clear" w:color="auto" w:fill="auto"/>
                  <w:tcMar/>
                </w:tcPr>
                <w:p w:rsidR="3AAE4022" w:rsidP="3AAE4022" w:rsidRDefault="3AAE4022" w14:paraId="424C2EEB" w14:textId="55C8E955">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Angel Rodriguez</w:t>
                  </w:r>
                </w:p>
              </w:tc>
              <w:tc>
                <w:tcPr>
                  <w:tcW w:w="2551" w:type="dxa"/>
                  <w:shd w:val="clear" w:color="auto" w:fill="auto"/>
                  <w:tcMar/>
                </w:tcPr>
                <w:p w:rsidR="3AAE4022" w:rsidP="3AAE4022" w:rsidRDefault="3AAE4022" w14:paraId="33CA6CD6" w14:textId="216341FE">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Devbases</w:t>
                  </w:r>
                </w:p>
              </w:tc>
              <w:tc>
                <w:tcPr>
                  <w:tcW w:w="1725" w:type="dxa"/>
                  <w:shd w:val="clear" w:color="auto" w:fill="auto"/>
                  <w:tcMar/>
                </w:tcPr>
                <w:p w:rsidR="3AAE4022" w:rsidP="3AAE4022" w:rsidRDefault="3AAE4022" w14:paraId="31D409CE" w14:textId="4B01F66C">
                  <w:pPr>
                    <w:pStyle w:val="Piedepgina"/>
                    <w:tabs>
                      <w:tab w:val="clear" w:leader="none" w:pos="4252"/>
                      <w:tab w:val="clear" w:leader="none" w:pos="8504"/>
                    </w:tabs>
                    <w:spacing w:line="360" w:lineRule="auto"/>
                    <w:jc w:val="both"/>
                    <w:rPr>
                      <w:rFonts w:ascii="Arial" w:hAnsi="Arial" w:cs="Arial"/>
                      <w:b w:val="1"/>
                      <w:bCs w:val="1"/>
                      <w:sz w:val="22"/>
                      <w:szCs w:val="22"/>
                    </w:rPr>
                  </w:pPr>
                  <w:r w:rsidRPr="3AAE4022" w:rsidR="3AAE4022">
                    <w:rPr>
                      <w:rFonts w:ascii="Arial" w:hAnsi="Arial" w:cs="Arial"/>
                      <w:b w:val="1"/>
                      <w:bCs w:val="1"/>
                      <w:sz w:val="22"/>
                      <w:szCs w:val="22"/>
                    </w:rPr>
                    <w:t>2178789261</w:t>
                  </w:r>
                </w:p>
              </w:tc>
            </w:tr>
          </w:tbl>
          <w:p w:rsidRPr="008C2396" w:rsidR="003F7596" w:rsidP="3AAE4022" w:rsidRDefault="003F7596" w14:paraId="4853B841" wp14:textId="41652CEB">
            <w:pPr>
              <w:pStyle w:val="Normal"/>
              <w:jc w:val="both"/>
              <w:rPr>
                <w:rFonts w:ascii="Arial" w:hAnsi="Arial" w:cs="Arial"/>
                <w:color w:val="A6A6A6"/>
                <w:sz w:val="24"/>
                <w:szCs w:val="24"/>
              </w:rPr>
            </w:pPr>
          </w:p>
        </w:tc>
        <w:tc>
          <w:tcPr>
            <w:tcW w:w="2000" w:type="dxa"/>
            <w:shd w:val="clear" w:color="auto" w:fill="FFFFFF" w:themeFill="background1"/>
            <w:tcMar/>
          </w:tcPr>
          <w:p w:rsidRPr="008C2396" w:rsidR="003F7596" w:rsidP="005237D9" w:rsidRDefault="003F7596" w14:paraId="50125231"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3F7596" w:rsidP="005237D9" w:rsidRDefault="003F7596" w14:paraId="5A25747A" wp14:textId="77777777">
            <w:pPr>
              <w:jc w:val="both"/>
              <w:rPr>
                <w:rFonts w:ascii="Arial" w:hAnsi="Arial" w:cs="Arial"/>
                <w:color w:val="A6A6A6"/>
                <w:sz w:val="22"/>
                <w:szCs w:val="22"/>
              </w:rPr>
            </w:pPr>
          </w:p>
        </w:tc>
        <w:tc>
          <w:tcPr>
            <w:tcW w:w="3286" w:type="dxa"/>
            <w:shd w:val="clear" w:color="auto" w:fill="FFFFFF" w:themeFill="background1"/>
            <w:tcMar/>
          </w:tcPr>
          <w:p w:rsidRPr="008C2396" w:rsidR="003F7596" w:rsidP="005237D9" w:rsidRDefault="003F7596" w14:paraId="09B8D95D" wp14:textId="77777777">
            <w:pPr>
              <w:jc w:val="both"/>
              <w:rPr>
                <w:rFonts w:ascii="Arial" w:hAnsi="Arial" w:cs="Arial"/>
                <w:color w:val="A6A6A6"/>
                <w:sz w:val="22"/>
                <w:szCs w:val="22"/>
              </w:rPr>
            </w:pPr>
          </w:p>
        </w:tc>
      </w:tr>
      <w:tr xmlns:wp14="http://schemas.microsoft.com/office/word/2010/wordml" w:rsidRPr="008C2396" w:rsidR="008512C0" w:rsidTr="3AAE4022" w14:paraId="78BEFD2A" wp14:textId="77777777">
        <w:trPr>
          <w:trHeight w:val="304"/>
        </w:trPr>
        <w:tc>
          <w:tcPr>
            <w:tcW w:w="3130" w:type="dxa"/>
            <w:gridSpan w:val="4"/>
            <w:shd w:val="clear" w:color="auto" w:fill="FFFFFF" w:themeFill="background1"/>
            <w:tcMar/>
          </w:tcPr>
          <w:p w:rsidRPr="008C2396" w:rsidR="003F7596" w:rsidP="005237D9" w:rsidRDefault="003F7596" w14:paraId="27A76422" wp14:textId="77777777">
            <w:pPr>
              <w:jc w:val="both"/>
              <w:rPr>
                <w:rFonts w:ascii="Arial" w:hAnsi="Arial" w:cs="Arial"/>
                <w:color w:val="A6A6A6"/>
                <w:sz w:val="22"/>
                <w:szCs w:val="22"/>
              </w:rPr>
            </w:pPr>
          </w:p>
        </w:tc>
        <w:tc>
          <w:tcPr>
            <w:tcW w:w="2000" w:type="dxa"/>
            <w:shd w:val="clear" w:color="auto" w:fill="FFFFFF" w:themeFill="background1"/>
            <w:tcMar/>
          </w:tcPr>
          <w:p w:rsidRPr="008C2396" w:rsidR="003F7596" w:rsidP="005237D9" w:rsidRDefault="003F7596" w14:paraId="49206A88"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3F7596" w:rsidP="005237D9" w:rsidRDefault="003F7596" w14:paraId="67B7A70C" wp14:textId="77777777">
            <w:pPr>
              <w:jc w:val="both"/>
              <w:rPr>
                <w:rFonts w:ascii="Arial" w:hAnsi="Arial" w:cs="Arial"/>
                <w:color w:val="A6A6A6"/>
                <w:sz w:val="22"/>
                <w:szCs w:val="22"/>
              </w:rPr>
            </w:pPr>
          </w:p>
        </w:tc>
        <w:tc>
          <w:tcPr>
            <w:tcW w:w="3286" w:type="dxa"/>
            <w:shd w:val="clear" w:color="auto" w:fill="FFFFFF" w:themeFill="background1"/>
            <w:tcMar/>
          </w:tcPr>
          <w:p w:rsidRPr="008C2396" w:rsidR="003F7596" w:rsidP="005237D9" w:rsidRDefault="003F7596" w14:paraId="71887C79" wp14:textId="77777777">
            <w:pPr>
              <w:jc w:val="both"/>
              <w:rPr>
                <w:rFonts w:ascii="Arial" w:hAnsi="Arial" w:cs="Arial"/>
                <w:color w:val="A6A6A6"/>
                <w:sz w:val="22"/>
                <w:szCs w:val="22"/>
              </w:rPr>
            </w:pPr>
          </w:p>
        </w:tc>
      </w:tr>
      <w:tr xmlns:wp14="http://schemas.microsoft.com/office/word/2010/wordml" w:rsidRPr="008C2396" w:rsidR="008512C0" w:rsidTr="3AAE4022" w14:paraId="3B7FD67C" wp14:textId="77777777">
        <w:trPr>
          <w:trHeight w:val="304"/>
        </w:trPr>
        <w:tc>
          <w:tcPr>
            <w:tcW w:w="3130" w:type="dxa"/>
            <w:gridSpan w:val="4"/>
            <w:shd w:val="clear" w:color="auto" w:fill="FFFFFF" w:themeFill="background1"/>
            <w:tcMar/>
          </w:tcPr>
          <w:p w:rsidRPr="008C2396" w:rsidR="003F7596" w:rsidP="005237D9" w:rsidRDefault="003F7596" w14:paraId="38D6B9B6" wp14:textId="77777777">
            <w:pPr>
              <w:jc w:val="both"/>
              <w:rPr>
                <w:rFonts w:ascii="Arial" w:hAnsi="Arial" w:cs="Arial"/>
                <w:color w:val="A6A6A6"/>
                <w:sz w:val="22"/>
                <w:szCs w:val="22"/>
              </w:rPr>
            </w:pPr>
          </w:p>
        </w:tc>
        <w:tc>
          <w:tcPr>
            <w:tcW w:w="2000" w:type="dxa"/>
            <w:shd w:val="clear" w:color="auto" w:fill="FFFFFF" w:themeFill="background1"/>
            <w:tcMar/>
          </w:tcPr>
          <w:p w:rsidRPr="008C2396" w:rsidR="003F7596" w:rsidP="005237D9" w:rsidRDefault="003F7596" w14:paraId="22F860BB"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3F7596" w:rsidP="005237D9" w:rsidRDefault="003F7596" w14:paraId="698536F5" wp14:textId="77777777">
            <w:pPr>
              <w:jc w:val="both"/>
              <w:rPr>
                <w:rFonts w:ascii="Arial" w:hAnsi="Arial" w:cs="Arial"/>
                <w:color w:val="A6A6A6"/>
                <w:sz w:val="22"/>
                <w:szCs w:val="22"/>
              </w:rPr>
            </w:pPr>
          </w:p>
        </w:tc>
        <w:tc>
          <w:tcPr>
            <w:tcW w:w="3286" w:type="dxa"/>
            <w:shd w:val="clear" w:color="auto" w:fill="FFFFFF" w:themeFill="background1"/>
            <w:tcMar/>
          </w:tcPr>
          <w:p w:rsidRPr="008C2396" w:rsidR="003F7596" w:rsidP="005237D9" w:rsidRDefault="003F7596" w14:paraId="7BC1BAF2" wp14:textId="77777777">
            <w:pPr>
              <w:jc w:val="both"/>
              <w:rPr>
                <w:rFonts w:ascii="Arial" w:hAnsi="Arial" w:cs="Arial"/>
                <w:color w:val="A6A6A6"/>
                <w:sz w:val="22"/>
                <w:szCs w:val="22"/>
              </w:rPr>
            </w:pPr>
          </w:p>
        </w:tc>
      </w:tr>
      <w:tr xmlns:wp14="http://schemas.microsoft.com/office/word/2010/wordml" w:rsidRPr="008C2396" w:rsidR="008512C0" w:rsidTr="3AAE4022" w14:paraId="61C988F9" wp14:textId="77777777">
        <w:trPr>
          <w:trHeight w:val="304"/>
        </w:trPr>
        <w:tc>
          <w:tcPr>
            <w:tcW w:w="3130" w:type="dxa"/>
            <w:gridSpan w:val="4"/>
            <w:shd w:val="clear" w:color="auto" w:fill="FFFFFF" w:themeFill="background1"/>
            <w:tcMar/>
          </w:tcPr>
          <w:p w:rsidRPr="008C2396" w:rsidR="003F7596" w:rsidP="005237D9" w:rsidRDefault="003F7596" w14:paraId="3B22BB7D" wp14:textId="77777777">
            <w:pPr>
              <w:jc w:val="both"/>
              <w:rPr>
                <w:rFonts w:ascii="Arial" w:hAnsi="Arial" w:cs="Arial"/>
                <w:color w:val="A6A6A6"/>
                <w:sz w:val="22"/>
                <w:szCs w:val="22"/>
              </w:rPr>
            </w:pPr>
          </w:p>
        </w:tc>
        <w:tc>
          <w:tcPr>
            <w:tcW w:w="2000" w:type="dxa"/>
            <w:shd w:val="clear" w:color="auto" w:fill="FFFFFF" w:themeFill="background1"/>
            <w:tcMar/>
          </w:tcPr>
          <w:p w:rsidRPr="008C2396" w:rsidR="003F7596" w:rsidP="005237D9" w:rsidRDefault="003F7596" w14:paraId="17B246DD"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3F7596" w:rsidP="005237D9" w:rsidRDefault="003F7596" w14:paraId="6BF89DA3" wp14:textId="77777777">
            <w:pPr>
              <w:jc w:val="both"/>
              <w:rPr>
                <w:rFonts w:ascii="Arial" w:hAnsi="Arial" w:cs="Arial"/>
                <w:color w:val="A6A6A6"/>
                <w:sz w:val="22"/>
                <w:szCs w:val="22"/>
              </w:rPr>
            </w:pPr>
          </w:p>
        </w:tc>
        <w:tc>
          <w:tcPr>
            <w:tcW w:w="3286" w:type="dxa"/>
            <w:shd w:val="clear" w:color="auto" w:fill="FFFFFF" w:themeFill="background1"/>
            <w:tcMar/>
          </w:tcPr>
          <w:p w:rsidRPr="008C2396" w:rsidR="003F7596" w:rsidP="005237D9" w:rsidRDefault="003F7596" w14:paraId="5C3E0E74" wp14:textId="77777777">
            <w:pPr>
              <w:jc w:val="both"/>
              <w:rPr>
                <w:rFonts w:ascii="Arial" w:hAnsi="Arial" w:cs="Arial"/>
                <w:color w:val="A6A6A6"/>
                <w:sz w:val="22"/>
                <w:szCs w:val="22"/>
              </w:rPr>
            </w:pPr>
          </w:p>
        </w:tc>
      </w:tr>
    </w:tbl>
    <w:p xmlns:wp14="http://schemas.microsoft.com/office/word/2010/wordml" w:rsidRPr="008C2396" w:rsidR="00DD1328" w:rsidP="00E45C7F" w:rsidRDefault="00DD1328" w14:paraId="66A1FAB9" wp14:textId="77777777">
      <w:pPr>
        <w:rPr>
          <w:rFonts w:ascii="Arial" w:hAnsi="Arial" w:cs="Arial"/>
          <w:b/>
          <w:sz w:val="28"/>
          <w:szCs w:val="28"/>
        </w:rPr>
      </w:pPr>
    </w:p>
    <w:p xmlns:wp14="http://schemas.microsoft.com/office/word/2010/wordml" w:rsidRPr="008C2396" w:rsidR="005B4CB8" w:rsidP="00CF1DBE" w:rsidRDefault="005B4CB8" w14:paraId="76BB753C" wp14:textId="77777777">
      <w:pPr>
        <w:jc w:val="center"/>
        <w:rPr>
          <w:rFonts w:ascii="Arial" w:hAnsi="Arial" w:cs="Arial"/>
          <w:b/>
          <w:sz w:val="28"/>
          <w:szCs w:val="28"/>
        </w:rPr>
      </w:pPr>
    </w:p>
    <w:p xmlns:wp14="http://schemas.microsoft.com/office/word/2010/wordml" w:rsidRPr="008C2396" w:rsidR="00BC2005" w:rsidP="00CF1DBE" w:rsidRDefault="00BC2005" w14:paraId="513DA1E0" wp14:textId="77777777">
      <w:pPr>
        <w:jc w:val="center"/>
        <w:rPr>
          <w:rFonts w:ascii="Arial" w:hAnsi="Arial" w:cs="Arial"/>
          <w:b/>
          <w:sz w:val="28"/>
          <w:szCs w:val="28"/>
        </w:rPr>
      </w:pPr>
    </w:p>
    <w:p xmlns:wp14="http://schemas.microsoft.com/office/word/2010/wordml" w:rsidRPr="008C2396" w:rsidR="00BC2005" w:rsidP="00CF1DBE" w:rsidRDefault="00BC2005" w14:paraId="75CAC6F5" wp14:textId="77777777">
      <w:pPr>
        <w:jc w:val="center"/>
        <w:rPr>
          <w:rFonts w:ascii="Arial" w:hAnsi="Arial" w:cs="Arial"/>
          <w:b/>
          <w:sz w:val="28"/>
          <w:szCs w:val="28"/>
        </w:rPr>
      </w:pPr>
    </w:p>
    <w:p xmlns:wp14="http://schemas.microsoft.com/office/word/2010/wordml" w:rsidRPr="008C2396" w:rsidR="00BC2005" w:rsidP="00CF1DBE" w:rsidRDefault="00BC2005" w14:paraId="66060428" wp14:textId="77777777">
      <w:pPr>
        <w:jc w:val="center"/>
        <w:rPr>
          <w:rFonts w:ascii="Arial" w:hAnsi="Arial" w:cs="Arial"/>
          <w:b/>
          <w:sz w:val="28"/>
          <w:szCs w:val="28"/>
        </w:rPr>
      </w:pPr>
    </w:p>
    <w:p xmlns:wp14="http://schemas.microsoft.com/office/word/2010/wordml" w:rsidRPr="008C2396" w:rsidR="00BC2005" w:rsidP="00CF1DBE" w:rsidRDefault="00BC2005" w14:paraId="1D0656FE" wp14:textId="77777777">
      <w:pPr>
        <w:jc w:val="center"/>
        <w:rPr>
          <w:rFonts w:ascii="Arial" w:hAnsi="Arial" w:cs="Arial"/>
          <w:b/>
          <w:sz w:val="28"/>
          <w:szCs w:val="28"/>
        </w:rPr>
      </w:pPr>
    </w:p>
    <w:p xmlns:wp14="http://schemas.microsoft.com/office/word/2010/wordml" w:rsidRPr="008C2396" w:rsidR="00BC2005" w:rsidP="00CF1DBE" w:rsidRDefault="00BC2005" w14:paraId="7B37605A" wp14:textId="77777777">
      <w:pPr>
        <w:jc w:val="center"/>
        <w:rPr>
          <w:rFonts w:ascii="Arial" w:hAnsi="Arial" w:cs="Arial"/>
          <w:b/>
          <w:sz w:val="28"/>
          <w:szCs w:val="28"/>
        </w:rPr>
      </w:pPr>
    </w:p>
    <w:p xmlns:wp14="http://schemas.microsoft.com/office/word/2010/wordml" w:rsidRPr="008C2396" w:rsidR="00BC2005" w:rsidP="00CF1DBE" w:rsidRDefault="00BC2005" w14:paraId="394798F2" wp14:textId="77777777">
      <w:pPr>
        <w:jc w:val="center"/>
        <w:rPr>
          <w:rFonts w:ascii="Arial" w:hAnsi="Arial" w:cs="Arial"/>
          <w:b/>
          <w:sz w:val="28"/>
          <w:szCs w:val="28"/>
        </w:rPr>
      </w:pPr>
    </w:p>
    <w:p xmlns:wp14="http://schemas.microsoft.com/office/word/2010/wordml" w:rsidRPr="008C2396" w:rsidR="00BC2005" w:rsidP="00CF1DBE" w:rsidRDefault="00BC2005" w14:paraId="3889A505" wp14:textId="77777777">
      <w:pPr>
        <w:jc w:val="center"/>
        <w:rPr>
          <w:rFonts w:ascii="Arial" w:hAnsi="Arial" w:cs="Arial"/>
          <w:b/>
          <w:sz w:val="28"/>
          <w:szCs w:val="28"/>
        </w:rPr>
      </w:pPr>
    </w:p>
    <w:p xmlns:wp14="http://schemas.microsoft.com/office/word/2010/wordml" w:rsidRPr="008C2396" w:rsidR="00BC2005" w:rsidP="00CF1DBE" w:rsidRDefault="00BC2005" w14:paraId="29079D35" wp14:textId="77777777">
      <w:pPr>
        <w:jc w:val="center"/>
        <w:rPr>
          <w:rFonts w:ascii="Arial" w:hAnsi="Arial" w:cs="Arial"/>
          <w:b/>
          <w:sz w:val="28"/>
          <w:szCs w:val="28"/>
        </w:rPr>
      </w:pPr>
    </w:p>
    <w:p xmlns:wp14="http://schemas.microsoft.com/office/word/2010/wordml" w:rsidRPr="008C2396" w:rsidR="00BC2005" w:rsidP="00CF1DBE" w:rsidRDefault="00BC2005" w14:paraId="17686DC7" wp14:textId="77777777">
      <w:pPr>
        <w:jc w:val="center"/>
        <w:rPr>
          <w:rFonts w:ascii="Arial" w:hAnsi="Arial" w:cs="Arial"/>
          <w:b/>
          <w:sz w:val="28"/>
          <w:szCs w:val="28"/>
        </w:rPr>
      </w:pPr>
    </w:p>
    <w:p xmlns:wp14="http://schemas.microsoft.com/office/word/2010/wordml" w:rsidRPr="008C2396" w:rsidR="00BC2005" w:rsidP="00CF1DBE" w:rsidRDefault="00BC2005" w14:paraId="53BD644D" wp14:textId="77777777">
      <w:pPr>
        <w:jc w:val="center"/>
        <w:rPr>
          <w:rFonts w:ascii="Arial" w:hAnsi="Arial" w:cs="Arial"/>
          <w:b/>
          <w:sz w:val="28"/>
          <w:szCs w:val="28"/>
        </w:rPr>
      </w:pPr>
    </w:p>
    <w:p xmlns:wp14="http://schemas.microsoft.com/office/word/2010/wordml" w:rsidR="00BC2005" w:rsidP="00CF1DBE" w:rsidRDefault="00BC2005" w14:paraId="1A3FAC43" wp14:textId="77777777">
      <w:pPr>
        <w:jc w:val="center"/>
        <w:rPr>
          <w:rFonts w:ascii="Arial" w:hAnsi="Arial" w:cs="Arial"/>
          <w:b/>
          <w:sz w:val="28"/>
          <w:szCs w:val="28"/>
        </w:rPr>
      </w:pPr>
    </w:p>
    <w:p xmlns:wp14="http://schemas.microsoft.com/office/word/2010/wordml" w:rsidR="005D0764" w:rsidP="00CF1DBE" w:rsidRDefault="005D0764" w14:paraId="2BBD94B2" wp14:textId="77777777">
      <w:pPr>
        <w:jc w:val="center"/>
        <w:rPr>
          <w:rFonts w:ascii="Arial" w:hAnsi="Arial" w:cs="Arial"/>
          <w:b/>
          <w:sz w:val="28"/>
          <w:szCs w:val="28"/>
        </w:rPr>
      </w:pPr>
    </w:p>
    <w:p xmlns:wp14="http://schemas.microsoft.com/office/word/2010/wordml" w:rsidR="005D0764" w:rsidP="00CF1DBE" w:rsidRDefault="005D0764" w14:paraId="5854DE7F" wp14:textId="77777777">
      <w:pPr>
        <w:jc w:val="center"/>
        <w:rPr>
          <w:rFonts w:ascii="Arial" w:hAnsi="Arial" w:cs="Arial"/>
          <w:b/>
          <w:sz w:val="28"/>
          <w:szCs w:val="28"/>
        </w:rPr>
      </w:pPr>
    </w:p>
    <w:p xmlns:wp14="http://schemas.microsoft.com/office/word/2010/wordml" w:rsidR="005D0764" w:rsidP="00CF1DBE" w:rsidRDefault="005D0764" w14:paraId="2CA7ADD4" wp14:textId="77777777">
      <w:pPr>
        <w:jc w:val="center"/>
        <w:rPr>
          <w:rFonts w:ascii="Arial" w:hAnsi="Arial" w:cs="Arial"/>
          <w:b/>
          <w:sz w:val="28"/>
          <w:szCs w:val="28"/>
        </w:rPr>
      </w:pPr>
    </w:p>
    <w:p xmlns:wp14="http://schemas.microsoft.com/office/word/2010/wordml" w:rsidRPr="008C2396" w:rsidR="005D0764" w:rsidP="00CF1DBE" w:rsidRDefault="005D0764" w14:paraId="314EE24A" wp14:textId="77777777">
      <w:pPr>
        <w:jc w:val="center"/>
        <w:rPr>
          <w:rFonts w:ascii="Arial" w:hAnsi="Arial" w:cs="Arial"/>
          <w:b/>
          <w:sz w:val="28"/>
          <w:szCs w:val="28"/>
        </w:rPr>
      </w:pPr>
    </w:p>
    <w:p xmlns:wp14="http://schemas.microsoft.com/office/word/2010/wordml" w:rsidR="00BC2005" w:rsidP="00CF1DBE" w:rsidRDefault="00BC2005" w14:paraId="76614669" wp14:textId="77777777">
      <w:pPr>
        <w:jc w:val="center"/>
        <w:rPr>
          <w:rFonts w:ascii="Arial" w:hAnsi="Arial" w:cs="Arial"/>
          <w:b/>
          <w:sz w:val="28"/>
          <w:szCs w:val="28"/>
        </w:rPr>
      </w:pPr>
    </w:p>
    <w:p xmlns:wp14="http://schemas.microsoft.com/office/word/2010/wordml" w:rsidRPr="008C2396" w:rsidR="00517D47" w:rsidP="00CF1DBE" w:rsidRDefault="00517D47" w14:paraId="57590049" wp14:textId="77777777">
      <w:pPr>
        <w:jc w:val="center"/>
        <w:rPr>
          <w:rFonts w:ascii="Arial" w:hAnsi="Arial" w:cs="Arial"/>
          <w:b/>
          <w:sz w:val="28"/>
          <w:szCs w:val="28"/>
        </w:rPr>
      </w:pPr>
    </w:p>
    <w:p xmlns:wp14="http://schemas.microsoft.com/office/word/2010/wordml" w:rsidR="00CC51D2" w:rsidP="00CC51D2" w:rsidRDefault="00620BBA" w14:paraId="18F80844" wp14:textId="77777777">
      <w:pPr>
        <w:pStyle w:val="Ttulo1"/>
        <w:rPr>
          <w:rFonts w:cs="Arial"/>
        </w:rPr>
      </w:pPr>
      <w:bookmarkStart w:name="_Toc532221778" w:id="15"/>
      <w:r w:rsidRPr="008C2396">
        <w:rPr>
          <w:rFonts w:cs="Arial"/>
        </w:rPr>
        <w:t>DISEÑO</w:t>
      </w:r>
      <w:r w:rsidRPr="008C2396" w:rsidR="0031108D">
        <w:rPr>
          <w:rFonts w:cs="Arial"/>
        </w:rPr>
        <w:t xml:space="preserve"> DE LA ARQUITECTURA DE SOLUCION</w:t>
      </w:r>
      <w:bookmarkEnd w:id="15"/>
      <w:r w:rsidRPr="008C2396" w:rsidR="0031108D">
        <w:rPr>
          <w:rFonts w:cs="Arial"/>
        </w:rPr>
        <w:t xml:space="preserve"> </w:t>
      </w:r>
    </w:p>
    <w:p xmlns:wp14="http://schemas.microsoft.com/office/word/2010/wordml" w:rsidRPr="00517D47" w:rsidR="00517D47" w:rsidP="00517D47" w:rsidRDefault="00517D47" w14:paraId="0C5B615A" wp14:textId="77777777">
      <w:pPr>
        <w:rPr>
          <w:lang w:val="es-ES_tradnl" w:eastAsia="en-US"/>
        </w:rPr>
      </w:pPr>
    </w:p>
    <w:p xmlns:wp14="http://schemas.microsoft.com/office/word/2010/wordml" w:rsidRPr="005D0764" w:rsidR="00CC51D2" w:rsidP="00CC51D2" w:rsidRDefault="00CC51D2" w14:paraId="2EC6D4A6" wp14:textId="77777777">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xmlns:wp14="http://schemas.microsoft.com/office/word/2010/wordml" w:rsidRPr="008C2396" w:rsidR="00B7008A" w:rsidP="008A1BCD" w:rsidRDefault="00B7008A" w14:paraId="792F1AA2" wp14:textId="77777777">
      <w:pPr>
        <w:jc w:val="both"/>
        <w:rPr>
          <w:rFonts w:ascii="Arial" w:hAnsi="Arial" w:cs="Arial"/>
          <w:sz w:val="20"/>
          <w:szCs w:val="20"/>
        </w:rPr>
      </w:pP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77"/>
        <w:gridCol w:w="1853"/>
        <w:gridCol w:w="2000"/>
        <w:gridCol w:w="753"/>
        <w:gridCol w:w="1321"/>
        <w:gridCol w:w="3286"/>
      </w:tblGrid>
      <w:tr xmlns:wp14="http://schemas.microsoft.com/office/word/2010/wordml" w:rsidRPr="008C2396" w:rsidR="009F66F0" w:rsidTr="3AAE4022" w14:paraId="43002FC7" wp14:textId="77777777">
        <w:trPr>
          <w:trHeight w:val="182"/>
        </w:trPr>
        <w:tc>
          <w:tcPr>
            <w:tcW w:w="1277" w:type="dxa"/>
            <w:shd w:val="clear" w:color="auto" w:fill="A50021"/>
            <w:tcMar/>
            <w:vAlign w:val="center"/>
          </w:tcPr>
          <w:p w:rsidRPr="008C2396" w:rsidR="009F66F0" w:rsidP="00E45C7F" w:rsidRDefault="009F66F0" w14:paraId="0F5F6E15" wp14:textId="77777777">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tcMar/>
            <w:vAlign w:val="center"/>
          </w:tcPr>
          <w:p w:rsidRPr="005D0764" w:rsidR="009F66F0" w:rsidP="3AAE4022" w:rsidRDefault="00585CB0" w14:paraId="1916B4B0" wp14:textId="4B10B799">
            <w:pPr>
              <w:pStyle w:val="Normal"/>
              <w:bidi w:val="0"/>
              <w:spacing w:before="0" w:beforeAutospacing="off" w:after="0" w:afterAutospacing="off" w:line="259" w:lineRule="auto"/>
              <w:ind w:left="0" w:right="0"/>
              <w:jc w:val="center"/>
              <w:rPr>
                <w:rFonts w:ascii="Arial" w:hAnsi="Arial" w:cs="Arial"/>
                <w:color w:val="BFBFBF" w:themeColor="background1" w:themeTint="FF" w:themeShade="BF"/>
                <w:sz w:val="24"/>
                <w:szCs w:val="24"/>
              </w:rPr>
            </w:pPr>
            <w:r w:rsidRPr="3AAE4022" w:rsidR="3AAE4022">
              <w:rPr>
                <w:rFonts w:ascii="Arial" w:hAnsi="Arial" w:cs="Arial"/>
                <w:color w:val="BFBFBF" w:themeColor="background1" w:themeTint="FF" w:themeShade="BF"/>
                <w:sz w:val="22"/>
                <w:szCs w:val="22"/>
              </w:rPr>
              <w:t>19/02/2022</w:t>
            </w:r>
          </w:p>
        </w:tc>
        <w:tc>
          <w:tcPr>
            <w:tcW w:w="4607" w:type="dxa"/>
            <w:gridSpan w:val="2"/>
            <w:shd w:val="clear" w:color="auto" w:fill="A50021"/>
            <w:tcMar/>
            <w:vAlign w:val="center"/>
          </w:tcPr>
          <w:p w:rsidRPr="008C2396" w:rsidR="009F66F0" w:rsidP="00E45C7F" w:rsidRDefault="009F66F0" w14:paraId="1A499DFC" wp14:textId="77777777">
            <w:pPr>
              <w:jc w:val="center"/>
              <w:rPr>
                <w:rFonts w:ascii="Arial" w:hAnsi="Arial" w:cs="Arial"/>
                <w:b/>
                <w:sz w:val="22"/>
                <w:szCs w:val="22"/>
              </w:rPr>
            </w:pPr>
          </w:p>
        </w:tc>
      </w:tr>
      <w:tr xmlns:wp14="http://schemas.microsoft.com/office/word/2010/wordml" w:rsidRPr="008C2396" w:rsidR="00780520" w:rsidTr="3AAE4022" w14:paraId="5F3424ED" wp14:textId="77777777">
        <w:trPr>
          <w:trHeight w:val="182"/>
        </w:trPr>
        <w:tc>
          <w:tcPr>
            <w:tcW w:w="10490" w:type="dxa"/>
            <w:gridSpan w:val="6"/>
            <w:shd w:val="clear" w:color="auto" w:fill="A50021"/>
            <w:tcMar/>
            <w:vAlign w:val="center"/>
          </w:tcPr>
          <w:p w:rsidRPr="008C2396" w:rsidR="00780520" w:rsidP="004627A3" w:rsidRDefault="00780520" w14:paraId="755FB25E" wp14:textId="77777777">
            <w:pPr>
              <w:jc w:val="center"/>
              <w:rPr>
                <w:rFonts w:ascii="Arial" w:hAnsi="Arial" w:cs="Arial"/>
                <w:b/>
                <w:sz w:val="22"/>
                <w:szCs w:val="22"/>
              </w:rPr>
            </w:pPr>
            <w:r w:rsidRPr="008C2396">
              <w:rPr>
                <w:rFonts w:ascii="Arial" w:hAnsi="Arial" w:cs="Arial"/>
                <w:b/>
                <w:sz w:val="22"/>
                <w:szCs w:val="22"/>
                <w:shd w:val="clear" w:color="auto" w:fill="A50021"/>
              </w:rPr>
              <w:t>Vista Lógica</w:t>
            </w:r>
          </w:p>
        </w:tc>
      </w:tr>
      <w:tr xmlns:wp14="http://schemas.microsoft.com/office/word/2010/wordml" w:rsidRPr="008C2396" w:rsidR="00780520" w:rsidTr="3AAE4022" w14:paraId="6D760183" wp14:textId="77777777">
        <w:trPr>
          <w:trHeight w:val="182"/>
        </w:trPr>
        <w:tc>
          <w:tcPr>
            <w:tcW w:w="10490" w:type="dxa"/>
            <w:gridSpan w:val="6"/>
            <w:shd w:val="clear" w:color="auto" w:fill="FFFFFF" w:themeFill="background1"/>
            <w:tcMar/>
            <w:vAlign w:val="center"/>
          </w:tcPr>
          <w:p w:rsidR="3AAE4022" w:rsidP="3AAE4022" w:rsidRDefault="3AAE4022" wp14:noSpellErr="1" w14:paraId="1F0CE256" w14:textId="1953E4AB">
            <w:pPr>
              <w:pStyle w:val="Normal"/>
              <w:rPr>
                <w:sz w:val="24"/>
                <w:szCs w:val="24"/>
              </w:rPr>
            </w:pPr>
            <w:r w:rsidR="3AAE4022">
              <w:drawing>
                <wp:inline xmlns:wp14="http://schemas.microsoft.com/office/word/2010/wordprocessingDrawing" wp14:editId="134DB8AB" wp14:anchorId="380AB908">
                  <wp:extent cx="5200680" cy="2021045"/>
                  <wp:effectExtent l="0" t="0" r="0" b="0"/>
                  <wp:docPr id="1079779464" name="" title=""/>
                  <wp:cNvGraphicFramePr>
                    <a:graphicFrameLocks noChangeAspect="1"/>
                  </wp:cNvGraphicFramePr>
                  <a:graphic>
                    <a:graphicData uri="http://schemas.openxmlformats.org/drawingml/2006/picture">
                      <pic:pic>
                        <pic:nvPicPr>
                          <pic:cNvPr id="0" name=""/>
                          <pic:cNvPicPr/>
                        </pic:nvPicPr>
                        <pic:blipFill>
                          <a:blip r:embed="R4f358f3b863643b9">
                            <a:extLst>
                              <a:ext xmlns:a="http://schemas.openxmlformats.org/drawingml/2006/main" uri="{28A0092B-C50C-407E-A947-70E740481C1C}">
                                <a14:useLocalDpi val="0"/>
                              </a:ext>
                            </a:extLst>
                          </a:blip>
                          <a:srcRect l="29375" t="34444" r="30416" b="37777"/>
                          <a:stretch>
                            <a:fillRect/>
                          </a:stretch>
                        </pic:blipFill>
                        <pic:spPr>
                          <a:xfrm>
                            <a:off x="0" y="0"/>
                            <a:ext cx="5200680" cy="2021045"/>
                          </a:xfrm>
                          <a:prstGeom prst="rect">
                            <a:avLst/>
                          </a:prstGeom>
                        </pic:spPr>
                      </pic:pic>
                    </a:graphicData>
                  </a:graphic>
                </wp:inline>
              </w:drawing>
            </w:r>
          </w:p>
          <w:p w:rsidRPr="008C2396" w:rsidR="00780520" w:rsidP="004627A3" w:rsidRDefault="00780520" w14:paraId="5E7E3C41" wp14:textId="77777777">
            <w:pPr>
              <w:jc w:val="center"/>
              <w:rPr>
                <w:rFonts w:ascii="Arial" w:hAnsi="Arial" w:cs="Arial"/>
                <w:b/>
                <w:sz w:val="22"/>
                <w:szCs w:val="22"/>
              </w:rPr>
            </w:pPr>
          </w:p>
          <w:p w:rsidRPr="008C2396" w:rsidR="00780520" w:rsidP="004627A3" w:rsidRDefault="00780520" w14:paraId="03F828E4" wp14:textId="77777777">
            <w:pPr>
              <w:jc w:val="center"/>
              <w:rPr>
                <w:rFonts w:ascii="Arial" w:hAnsi="Arial" w:cs="Arial"/>
                <w:b/>
                <w:sz w:val="22"/>
                <w:szCs w:val="22"/>
              </w:rPr>
            </w:pPr>
          </w:p>
        </w:tc>
      </w:tr>
      <w:tr xmlns:wp14="http://schemas.microsoft.com/office/word/2010/wordml" w:rsidRPr="008C2396" w:rsidR="00454D1E" w:rsidTr="3AAE4022" w14:paraId="10CE2657" wp14:textId="77777777">
        <w:trPr>
          <w:trHeight w:val="182"/>
        </w:trPr>
        <w:tc>
          <w:tcPr>
            <w:tcW w:w="10490" w:type="dxa"/>
            <w:gridSpan w:val="6"/>
            <w:shd w:val="clear" w:color="auto" w:fill="FFFFFF" w:themeFill="background1"/>
            <w:tcMar/>
            <w:vAlign w:val="center"/>
          </w:tcPr>
          <w:p w:rsidRPr="005D0764" w:rsidR="00C464FB" w:rsidP="004627A3" w:rsidRDefault="00454D1E" w14:paraId="00D6984E"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D4775A" w:rsidTr="3AAE4022" w14:paraId="38AD111B" wp14:textId="77777777">
        <w:trPr>
          <w:trHeight w:val="182"/>
        </w:trPr>
        <w:tc>
          <w:tcPr>
            <w:tcW w:w="10490" w:type="dxa"/>
            <w:gridSpan w:val="6"/>
            <w:shd w:val="clear" w:color="auto" w:fill="A50021"/>
            <w:tcMar/>
            <w:vAlign w:val="center"/>
          </w:tcPr>
          <w:p w:rsidRPr="008C2396" w:rsidR="00D4775A" w:rsidP="004627A3" w:rsidRDefault="00D4775A" w14:paraId="00EEACBD" wp14:textId="77777777">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Pr="008C2396" w:rsidR="009811FC">
              <w:rPr>
                <w:rFonts w:ascii="Arial" w:hAnsi="Arial" w:cs="Arial"/>
                <w:b/>
                <w:sz w:val="22"/>
                <w:szCs w:val="22"/>
                <w:shd w:val="clear" w:color="auto" w:fill="A50021"/>
              </w:rPr>
              <w:t>de Implementación</w:t>
            </w:r>
          </w:p>
        </w:tc>
      </w:tr>
      <w:tr xmlns:wp14="http://schemas.microsoft.com/office/word/2010/wordml" w:rsidRPr="008C2396" w:rsidR="00D4775A" w:rsidTr="3AAE4022" w14:paraId="30467AF6" wp14:textId="77777777">
        <w:trPr>
          <w:trHeight w:val="182"/>
        </w:trPr>
        <w:tc>
          <w:tcPr>
            <w:tcW w:w="10490" w:type="dxa"/>
            <w:gridSpan w:val="6"/>
            <w:shd w:val="clear" w:color="auto" w:fill="FFFFFF" w:themeFill="background1"/>
            <w:tcMar/>
            <w:vAlign w:val="center"/>
          </w:tcPr>
          <w:p w:rsidRPr="005D0764" w:rsidR="00D4775A" w:rsidP="007707BF" w:rsidRDefault="00F30660" w14:paraId="782467E5" wp14:textId="77777777">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rsidRPr="005D0764" w:rsidR="00EE7D3C" w:rsidP="004627A3" w:rsidRDefault="00EE7D3C" w14:paraId="2AC57CB0" wp14:textId="77777777">
            <w:pPr>
              <w:jc w:val="center"/>
              <w:rPr>
                <w:rFonts w:ascii="Arial" w:hAnsi="Arial" w:cs="Arial"/>
                <w:sz w:val="22"/>
                <w:szCs w:val="22"/>
              </w:rPr>
            </w:pPr>
          </w:p>
          <w:p w:rsidRPr="005D0764" w:rsidR="002F0B65" w:rsidP="004627A3" w:rsidRDefault="002F0B65" w14:paraId="5186B13D" wp14:textId="77777777">
            <w:pPr>
              <w:jc w:val="center"/>
              <w:rPr>
                <w:rFonts w:ascii="Arial" w:hAnsi="Arial" w:cs="Arial"/>
                <w:sz w:val="22"/>
                <w:szCs w:val="22"/>
              </w:rPr>
            </w:pPr>
          </w:p>
        </w:tc>
      </w:tr>
      <w:tr xmlns:wp14="http://schemas.microsoft.com/office/word/2010/wordml" w:rsidRPr="008C2396" w:rsidR="00C464FB" w:rsidTr="3AAE4022" w14:paraId="3CA1817C" wp14:textId="77777777">
        <w:trPr>
          <w:trHeight w:val="182"/>
        </w:trPr>
        <w:tc>
          <w:tcPr>
            <w:tcW w:w="10490" w:type="dxa"/>
            <w:gridSpan w:val="6"/>
            <w:shd w:val="clear" w:color="auto" w:fill="FFFFFF" w:themeFill="background1"/>
            <w:tcMar/>
            <w:vAlign w:val="center"/>
          </w:tcPr>
          <w:p w:rsidRPr="005D0764" w:rsidR="00C464FB" w:rsidP="004627A3" w:rsidRDefault="00C464FB" w14:paraId="13378FCA"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A6E72" w:rsidTr="3AAE4022" w14:paraId="5FF8665F" wp14:textId="77777777">
        <w:trPr>
          <w:trHeight w:val="182"/>
        </w:trPr>
        <w:tc>
          <w:tcPr>
            <w:tcW w:w="10490" w:type="dxa"/>
            <w:gridSpan w:val="6"/>
            <w:shd w:val="clear" w:color="auto" w:fill="A50021"/>
            <w:tcMar/>
            <w:vAlign w:val="center"/>
          </w:tcPr>
          <w:p w:rsidRPr="008C2396" w:rsidR="00BA6E72" w:rsidP="004627A3" w:rsidRDefault="00BA6E72" w14:paraId="30D2714D" wp14:textId="77777777">
            <w:pPr>
              <w:jc w:val="center"/>
              <w:rPr>
                <w:rFonts w:ascii="Arial" w:hAnsi="Arial" w:cs="Arial"/>
                <w:b/>
                <w:sz w:val="22"/>
                <w:szCs w:val="22"/>
              </w:rPr>
            </w:pPr>
            <w:r w:rsidRPr="008C2396">
              <w:rPr>
                <w:rFonts w:ascii="Arial" w:hAnsi="Arial" w:cs="Arial"/>
                <w:b/>
                <w:sz w:val="22"/>
                <w:szCs w:val="22"/>
                <w:shd w:val="clear" w:color="auto" w:fill="A50021"/>
              </w:rPr>
              <w:t>Vista de Proceso</w:t>
            </w:r>
          </w:p>
        </w:tc>
      </w:tr>
      <w:tr xmlns:wp14="http://schemas.microsoft.com/office/word/2010/wordml" w:rsidRPr="008C2396" w:rsidR="00BA6E72" w:rsidTr="3AAE4022" w14:paraId="69FC494E" wp14:textId="77777777">
        <w:trPr>
          <w:trHeight w:val="182"/>
        </w:trPr>
        <w:tc>
          <w:tcPr>
            <w:tcW w:w="10490" w:type="dxa"/>
            <w:gridSpan w:val="6"/>
            <w:shd w:val="clear" w:color="auto" w:fill="FFFFFF" w:themeFill="background1"/>
            <w:tcMar/>
            <w:vAlign w:val="center"/>
          </w:tcPr>
          <w:p w:rsidRPr="005D0764" w:rsidR="00BA6E72" w:rsidP="00D02EFD" w:rsidRDefault="001B0941" w14:paraId="2A3167D1" wp14:textId="77777777">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Pr="005D0764" w:rsidR="00EE1C88">
              <w:rPr>
                <w:rFonts w:ascii="Arial" w:hAnsi="Arial" w:cs="Arial"/>
                <w:color w:val="BFBFBF"/>
                <w:sz w:val="22"/>
                <w:szCs w:val="22"/>
              </w:rPr>
              <w:t>actividades o de flujo</w:t>
            </w:r>
            <w:r w:rsidRPr="005D0764" w:rsidR="00AC6AD4">
              <w:rPr>
                <w:rFonts w:ascii="Arial" w:hAnsi="Arial" w:cs="Arial"/>
                <w:color w:val="BFBFBF"/>
                <w:sz w:val="22"/>
                <w:szCs w:val="22"/>
              </w:rPr>
              <w:t xml:space="preserve"> </w:t>
            </w:r>
          </w:p>
          <w:p w:rsidRPr="005D0764" w:rsidR="00115C2C" w:rsidP="00D02EFD" w:rsidRDefault="00115C2C" w14:paraId="6C57C439" wp14:textId="77777777">
            <w:pPr>
              <w:jc w:val="both"/>
              <w:rPr>
                <w:rFonts w:ascii="Arial" w:hAnsi="Arial" w:cs="Arial"/>
                <w:color w:val="BFBFBF"/>
                <w:sz w:val="22"/>
                <w:szCs w:val="22"/>
              </w:rPr>
            </w:pPr>
          </w:p>
          <w:p w:rsidRPr="005D0764" w:rsidR="00EE7D3C" w:rsidP="00D02EFD" w:rsidRDefault="00EE7D3C" w14:paraId="3D404BC9" wp14:textId="77777777">
            <w:pPr>
              <w:jc w:val="both"/>
              <w:rPr>
                <w:rFonts w:ascii="Arial" w:hAnsi="Arial" w:cs="Arial"/>
                <w:color w:val="BFBFBF"/>
                <w:sz w:val="22"/>
                <w:szCs w:val="22"/>
              </w:rPr>
            </w:pPr>
          </w:p>
          <w:p w:rsidRPr="005D0764" w:rsidR="00115C2C" w:rsidP="00D02EFD" w:rsidRDefault="00115C2C" w14:paraId="61319B8A" wp14:textId="77777777">
            <w:pPr>
              <w:jc w:val="both"/>
              <w:rPr>
                <w:rFonts w:ascii="Arial" w:hAnsi="Arial" w:cs="Arial"/>
                <w:sz w:val="22"/>
                <w:szCs w:val="22"/>
              </w:rPr>
            </w:pPr>
          </w:p>
        </w:tc>
      </w:tr>
      <w:tr xmlns:wp14="http://schemas.microsoft.com/office/word/2010/wordml" w:rsidRPr="008C2396" w:rsidR="00372D2F" w:rsidTr="3AAE4022" w14:paraId="0C0CD80C" wp14:textId="77777777">
        <w:trPr>
          <w:trHeight w:val="182"/>
        </w:trPr>
        <w:tc>
          <w:tcPr>
            <w:tcW w:w="10490" w:type="dxa"/>
            <w:gridSpan w:val="6"/>
            <w:shd w:val="clear" w:color="auto" w:fill="FFFFFF" w:themeFill="background1"/>
            <w:tcMar/>
            <w:vAlign w:val="center"/>
          </w:tcPr>
          <w:p w:rsidRPr="005D0764" w:rsidR="00372D2F" w:rsidP="004627A3" w:rsidRDefault="00372D2F" w14:paraId="114D07AE"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808DC" w:rsidTr="3AAE4022" w14:paraId="668D831D" wp14:textId="77777777">
        <w:trPr>
          <w:trHeight w:val="182"/>
        </w:trPr>
        <w:tc>
          <w:tcPr>
            <w:tcW w:w="10490" w:type="dxa"/>
            <w:gridSpan w:val="6"/>
            <w:shd w:val="clear" w:color="auto" w:fill="A50021"/>
            <w:tcMar/>
            <w:vAlign w:val="center"/>
          </w:tcPr>
          <w:p w:rsidRPr="008C2396" w:rsidR="00B808DC" w:rsidP="004627A3" w:rsidRDefault="00B808DC" w14:paraId="71155EB6" wp14:textId="77777777">
            <w:pPr>
              <w:jc w:val="center"/>
              <w:rPr>
                <w:rFonts w:ascii="Arial" w:hAnsi="Arial" w:cs="Arial"/>
                <w:b/>
                <w:sz w:val="22"/>
                <w:szCs w:val="22"/>
              </w:rPr>
            </w:pPr>
            <w:r w:rsidRPr="008C2396">
              <w:rPr>
                <w:rFonts w:ascii="Arial" w:hAnsi="Arial" w:cs="Arial"/>
                <w:b/>
                <w:sz w:val="22"/>
                <w:szCs w:val="22"/>
                <w:shd w:val="clear" w:color="auto" w:fill="A50021"/>
              </w:rPr>
              <w:t>Vista de Física</w:t>
            </w:r>
          </w:p>
        </w:tc>
      </w:tr>
      <w:tr xmlns:wp14="http://schemas.microsoft.com/office/word/2010/wordml" w:rsidRPr="008C2396" w:rsidR="00B808DC" w:rsidTr="3AAE4022" w14:paraId="41C394D5" wp14:textId="77777777">
        <w:trPr>
          <w:trHeight w:val="182"/>
        </w:trPr>
        <w:tc>
          <w:tcPr>
            <w:tcW w:w="10490" w:type="dxa"/>
            <w:gridSpan w:val="6"/>
            <w:shd w:val="clear" w:color="auto" w:fill="FFFFFF" w:themeFill="background1"/>
            <w:tcMar/>
            <w:vAlign w:val="center"/>
          </w:tcPr>
          <w:p w:rsidRPr="005D0764" w:rsidR="00B808DC" w:rsidP="004627A3" w:rsidRDefault="00B808DC" w14:paraId="31A560F4" wp14:textId="77777777">
            <w:pPr>
              <w:rPr>
                <w:rFonts w:ascii="Arial" w:hAnsi="Arial" w:cs="Arial"/>
                <w:color w:val="BFBFBF"/>
                <w:sz w:val="22"/>
                <w:szCs w:val="22"/>
              </w:rPr>
            </w:pPr>
          </w:p>
          <w:p w:rsidRPr="005D0764" w:rsidR="00B808DC" w:rsidP="004627A3" w:rsidRDefault="00B808DC" w14:paraId="386F5907" wp14:textId="77777777">
            <w:pPr>
              <w:rPr>
                <w:rFonts w:ascii="Arial" w:hAnsi="Arial" w:cs="Arial"/>
                <w:sz w:val="22"/>
                <w:szCs w:val="22"/>
              </w:rPr>
            </w:pPr>
            <w:r w:rsidRPr="005D0764">
              <w:rPr>
                <w:rFonts w:ascii="Arial" w:hAnsi="Arial" w:cs="Arial"/>
                <w:color w:val="BFBFBF"/>
                <w:sz w:val="22"/>
                <w:szCs w:val="22"/>
              </w:rPr>
              <w:t>Se puede utilizar el diagrama UML de despliegue.</w:t>
            </w:r>
          </w:p>
          <w:p w:rsidRPr="005D0764" w:rsidR="00B808DC" w:rsidP="004627A3" w:rsidRDefault="00B808DC" w14:paraId="70DF735C" wp14:textId="77777777">
            <w:pPr>
              <w:jc w:val="center"/>
              <w:rPr>
                <w:rFonts w:ascii="Arial" w:hAnsi="Arial" w:cs="Arial"/>
                <w:sz w:val="22"/>
                <w:szCs w:val="22"/>
              </w:rPr>
            </w:pPr>
          </w:p>
          <w:p w:rsidRPr="005D0764" w:rsidR="00B808DC" w:rsidP="004627A3" w:rsidRDefault="00B808DC" w14:paraId="3A413BF6" wp14:textId="77777777">
            <w:pPr>
              <w:jc w:val="center"/>
              <w:rPr>
                <w:rFonts w:ascii="Arial" w:hAnsi="Arial" w:cs="Arial"/>
                <w:sz w:val="22"/>
                <w:szCs w:val="22"/>
              </w:rPr>
            </w:pPr>
          </w:p>
        </w:tc>
      </w:tr>
      <w:tr xmlns:wp14="http://schemas.microsoft.com/office/word/2010/wordml" w:rsidRPr="008C2396" w:rsidR="00B808DC" w:rsidTr="3AAE4022" w14:paraId="5C67E096" wp14:textId="77777777">
        <w:trPr>
          <w:trHeight w:val="182"/>
        </w:trPr>
        <w:tc>
          <w:tcPr>
            <w:tcW w:w="10490" w:type="dxa"/>
            <w:gridSpan w:val="6"/>
            <w:shd w:val="clear" w:color="auto" w:fill="FFFFFF" w:themeFill="background1"/>
            <w:tcMar/>
            <w:vAlign w:val="center"/>
          </w:tcPr>
          <w:p w:rsidRPr="005D0764" w:rsidR="00B808DC" w:rsidP="004627A3" w:rsidRDefault="00B808DC" w14:paraId="013CE704"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C2005" w:rsidTr="3AAE4022" w14:paraId="0C671B56" wp14:textId="77777777">
        <w:trPr>
          <w:trHeight w:val="182"/>
        </w:trPr>
        <w:tc>
          <w:tcPr>
            <w:tcW w:w="10490" w:type="dxa"/>
            <w:gridSpan w:val="6"/>
            <w:shd w:val="clear" w:color="auto" w:fill="A50021"/>
            <w:tcMar/>
            <w:vAlign w:val="center"/>
          </w:tcPr>
          <w:p w:rsidRPr="008C2396" w:rsidR="00BC2005" w:rsidP="009B2FF4" w:rsidRDefault="002A0CFC" w14:paraId="538C87B3" wp14:textId="77777777">
            <w:pPr>
              <w:jc w:val="center"/>
              <w:rPr>
                <w:rFonts w:ascii="Arial" w:hAnsi="Arial" w:cs="Arial"/>
                <w:b/>
                <w:sz w:val="22"/>
                <w:szCs w:val="22"/>
              </w:rPr>
            </w:pPr>
            <w:r w:rsidRPr="008C2396">
              <w:rPr>
                <w:rFonts w:ascii="Arial" w:hAnsi="Arial" w:cs="Arial"/>
                <w:b/>
                <w:sz w:val="22"/>
                <w:szCs w:val="22"/>
                <w:shd w:val="clear" w:color="auto" w:fill="A50021"/>
              </w:rPr>
              <w:t>Prototipos</w:t>
            </w:r>
            <w:r w:rsidRPr="008C2396" w:rsidR="006001DF">
              <w:rPr>
                <w:rFonts w:ascii="Arial" w:hAnsi="Arial" w:cs="Arial"/>
                <w:b/>
                <w:sz w:val="22"/>
                <w:szCs w:val="22"/>
                <w:shd w:val="clear" w:color="auto" w:fill="A50021"/>
              </w:rPr>
              <w:t xml:space="preserve"> de interfaces de usuario</w:t>
            </w:r>
          </w:p>
        </w:tc>
      </w:tr>
      <w:tr xmlns:wp14="http://schemas.microsoft.com/office/word/2010/wordml" w:rsidRPr="008C2396" w:rsidR="00BC2005" w:rsidTr="3AAE4022" w14:paraId="752DE65C" wp14:textId="77777777">
        <w:trPr>
          <w:trHeight w:val="182"/>
        </w:trPr>
        <w:tc>
          <w:tcPr>
            <w:tcW w:w="10490" w:type="dxa"/>
            <w:gridSpan w:val="6"/>
            <w:shd w:val="clear" w:color="auto" w:fill="FFFFFF" w:themeFill="background1"/>
            <w:tcMar/>
            <w:vAlign w:val="center"/>
          </w:tcPr>
          <w:p w:rsidRPr="008C2396" w:rsidR="00BC2005" w:rsidP="00620BBA" w:rsidRDefault="00BC2005" w14:paraId="33D28B4B" wp14:textId="77777777">
            <w:pPr>
              <w:rPr>
                <w:rFonts w:ascii="Arial" w:hAnsi="Arial" w:cs="Arial"/>
                <w:b/>
                <w:color w:val="BFBFBF"/>
                <w:sz w:val="22"/>
                <w:szCs w:val="22"/>
              </w:rPr>
            </w:pPr>
          </w:p>
          <w:p w:rsidRPr="005D0764" w:rsidR="00BC2005" w:rsidP="00D73701" w:rsidRDefault="004D0718" w14:paraId="00C8ED60" wp14:textId="77777777">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Pr="005D0764" w:rsidR="00735B82">
              <w:rPr>
                <w:rFonts w:ascii="Arial" w:hAnsi="Arial" w:cs="Arial"/>
                <w:color w:val="BFBFBF"/>
                <w:sz w:val="22"/>
                <w:szCs w:val="22"/>
              </w:rPr>
              <w:t>.</w:t>
            </w:r>
          </w:p>
          <w:p w:rsidRPr="008C2396" w:rsidR="00BC2005" w:rsidP="00950F0B" w:rsidRDefault="00BC2005" w14:paraId="37EFA3E3" wp14:textId="77777777">
            <w:pPr>
              <w:jc w:val="center"/>
              <w:rPr>
                <w:rFonts w:ascii="Arial" w:hAnsi="Arial" w:cs="Arial"/>
                <w:b/>
                <w:sz w:val="22"/>
                <w:szCs w:val="22"/>
              </w:rPr>
            </w:pPr>
          </w:p>
          <w:p w:rsidRPr="008C2396" w:rsidR="00BC2005" w:rsidP="00950F0B" w:rsidRDefault="00BC2005" w14:paraId="41C6AC2A" wp14:textId="77777777">
            <w:pPr>
              <w:jc w:val="center"/>
              <w:rPr>
                <w:rFonts w:ascii="Arial" w:hAnsi="Arial" w:cs="Arial"/>
                <w:b/>
                <w:sz w:val="22"/>
                <w:szCs w:val="22"/>
              </w:rPr>
            </w:pPr>
          </w:p>
        </w:tc>
      </w:tr>
      <w:tr xmlns:wp14="http://schemas.microsoft.com/office/word/2010/wordml" w:rsidRPr="008C2396" w:rsidR="00372D2F" w:rsidTr="3AAE4022" w14:paraId="366EC636" wp14:textId="77777777">
        <w:trPr>
          <w:trHeight w:val="182"/>
        </w:trPr>
        <w:tc>
          <w:tcPr>
            <w:tcW w:w="10490" w:type="dxa"/>
            <w:gridSpan w:val="6"/>
            <w:shd w:val="clear" w:color="auto" w:fill="FFFFFF" w:themeFill="background1"/>
            <w:tcMar/>
            <w:vAlign w:val="center"/>
          </w:tcPr>
          <w:p w:rsidRPr="008C2396" w:rsidR="00372D2F" w:rsidP="004627A3" w:rsidRDefault="00372D2F" w14:paraId="63123400" wp14:textId="77777777">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xmlns:wp14="http://schemas.microsoft.com/office/word/2010/wordml" w:rsidRPr="008C2396" w:rsidR="001200E2" w:rsidTr="3AAE4022" w14:paraId="72A838C4" wp14:textId="77777777">
        <w:trPr>
          <w:trHeight w:val="114"/>
        </w:trPr>
        <w:tc>
          <w:tcPr>
            <w:tcW w:w="10490" w:type="dxa"/>
            <w:gridSpan w:val="6"/>
            <w:shd w:val="clear" w:color="auto" w:fill="A50021"/>
            <w:tcMar/>
          </w:tcPr>
          <w:p w:rsidRPr="008C2396" w:rsidR="001200E2" w:rsidP="004627A3" w:rsidRDefault="001200E2" w14:paraId="2384B0A3" wp14:textId="77777777">
            <w:pPr>
              <w:jc w:val="center"/>
              <w:rPr>
                <w:rFonts w:ascii="Arial" w:hAnsi="Arial" w:cs="Arial"/>
                <w:b/>
                <w:szCs w:val="22"/>
              </w:rPr>
            </w:pPr>
            <w:r w:rsidRPr="008C2396">
              <w:rPr>
                <w:rFonts w:ascii="Arial" w:hAnsi="Arial" w:cs="Arial"/>
                <w:b/>
                <w:szCs w:val="22"/>
              </w:rPr>
              <w:t>Firmas de aceptación</w:t>
            </w:r>
          </w:p>
        </w:tc>
      </w:tr>
      <w:tr xmlns:wp14="http://schemas.microsoft.com/office/word/2010/wordml" w:rsidRPr="008C2396" w:rsidR="001200E2" w:rsidTr="3AAE4022" w14:paraId="6B640BF0" wp14:textId="77777777">
        <w:trPr>
          <w:trHeight w:val="260"/>
        </w:trPr>
        <w:tc>
          <w:tcPr>
            <w:tcW w:w="3130" w:type="dxa"/>
            <w:gridSpan w:val="2"/>
            <w:shd w:val="clear" w:color="auto" w:fill="A6A6A6" w:themeFill="background1" w:themeFillShade="A6"/>
            <w:tcMar/>
          </w:tcPr>
          <w:p w:rsidRPr="008C2396" w:rsidR="001200E2" w:rsidP="00714685" w:rsidRDefault="001200E2" w14:paraId="122F6BD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hemeFill="background1" w:themeFillShade="A6"/>
            <w:tcMar/>
          </w:tcPr>
          <w:p w:rsidRPr="008C2396" w:rsidR="001200E2" w:rsidP="00714685" w:rsidRDefault="001200E2" w14:paraId="12FD0C90"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hemeFill="background1" w:themeFillShade="A6"/>
            <w:tcMar/>
          </w:tcPr>
          <w:p w:rsidRPr="008C2396" w:rsidR="001200E2" w:rsidP="00714685" w:rsidRDefault="001200E2" w14:paraId="75901AE9"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hemeFill="background1" w:themeFillShade="A6"/>
            <w:tcMar/>
          </w:tcPr>
          <w:p w:rsidRPr="008C2396" w:rsidR="001200E2" w:rsidP="00714685" w:rsidRDefault="001200E2" w14:paraId="6A6571B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1200E2" w:rsidTr="3AAE4022" w14:paraId="2DC44586" wp14:textId="77777777">
        <w:trPr>
          <w:trHeight w:val="304"/>
        </w:trPr>
        <w:tc>
          <w:tcPr>
            <w:tcW w:w="3130" w:type="dxa"/>
            <w:gridSpan w:val="2"/>
            <w:shd w:val="clear" w:color="auto" w:fill="FFFFFF" w:themeFill="background1"/>
            <w:tcMar/>
          </w:tcPr>
          <w:p w:rsidRPr="008C2396" w:rsidR="001200E2" w:rsidP="3AAE4022" w:rsidRDefault="001200E2" w14:paraId="4FFCBC07" wp14:textId="3846E2B0">
            <w:pPr>
              <w:pStyle w:val="Normal"/>
              <w:jc w:val="both"/>
              <w:rPr>
                <w:rFonts w:ascii="Arial" w:hAnsi="Arial" w:cs="Arial"/>
                <w:color w:val="A6A6A6"/>
                <w:sz w:val="24"/>
                <w:szCs w:val="24"/>
              </w:rPr>
            </w:pPr>
          </w:p>
        </w:tc>
        <w:tc>
          <w:tcPr>
            <w:tcW w:w="2000" w:type="dxa"/>
            <w:shd w:val="clear" w:color="auto" w:fill="FFFFFF" w:themeFill="background1"/>
            <w:tcMar/>
          </w:tcPr>
          <w:p w:rsidRPr="008C2396" w:rsidR="001200E2" w:rsidP="004627A3" w:rsidRDefault="001200E2" w14:paraId="1728B4D0"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1200E2" w:rsidP="004627A3" w:rsidRDefault="001200E2" w14:paraId="34959D4B" wp14:textId="77777777">
            <w:pPr>
              <w:jc w:val="both"/>
              <w:rPr>
                <w:rFonts w:ascii="Arial" w:hAnsi="Arial" w:cs="Arial"/>
                <w:color w:val="A6A6A6"/>
                <w:sz w:val="22"/>
                <w:szCs w:val="22"/>
              </w:rPr>
            </w:pPr>
          </w:p>
        </w:tc>
        <w:tc>
          <w:tcPr>
            <w:tcW w:w="3286" w:type="dxa"/>
            <w:shd w:val="clear" w:color="auto" w:fill="FFFFFF" w:themeFill="background1"/>
            <w:tcMar/>
          </w:tcPr>
          <w:p w:rsidRPr="008C2396" w:rsidR="001200E2" w:rsidP="004627A3" w:rsidRDefault="001200E2" w14:paraId="7BD58BA2" wp14:textId="77777777">
            <w:pPr>
              <w:jc w:val="both"/>
              <w:rPr>
                <w:rFonts w:ascii="Arial" w:hAnsi="Arial" w:cs="Arial"/>
                <w:color w:val="A6A6A6"/>
                <w:sz w:val="22"/>
                <w:szCs w:val="22"/>
              </w:rPr>
            </w:pPr>
          </w:p>
        </w:tc>
      </w:tr>
      <w:tr xmlns:wp14="http://schemas.microsoft.com/office/word/2010/wordml" w:rsidRPr="008C2396" w:rsidR="001200E2" w:rsidTr="3AAE4022" w14:paraId="4357A966" wp14:textId="77777777">
        <w:trPr>
          <w:trHeight w:val="304"/>
        </w:trPr>
        <w:tc>
          <w:tcPr>
            <w:tcW w:w="3130" w:type="dxa"/>
            <w:gridSpan w:val="2"/>
            <w:shd w:val="clear" w:color="auto" w:fill="FFFFFF" w:themeFill="background1"/>
            <w:tcMar/>
          </w:tcPr>
          <w:p w:rsidRPr="008C2396" w:rsidR="001200E2" w:rsidP="3AAE4022" w:rsidRDefault="001200E2" w14:paraId="75BAAF44" wp14:textId="7072F13C">
            <w:pPr>
              <w:pStyle w:val="Piedepgina"/>
              <w:tabs>
                <w:tab w:val="clear" w:leader="none" w:pos="4252"/>
                <w:tab w:val="clear" w:leader="none" w:pos="8504"/>
              </w:tabs>
              <w:jc w:val="both"/>
              <w:rPr>
                <w:rFonts w:ascii="Arial" w:hAnsi="Arial" w:eastAsia="Arial" w:cs="Arial"/>
                <w:b w:val="0"/>
                <w:bCs w:val="0"/>
                <w:i w:val="0"/>
                <w:iCs w:val="0"/>
                <w:caps w:val="0"/>
                <w:smallCaps w:val="0"/>
                <w:color w:val="000000" w:themeColor="text1" w:themeTint="FF" w:themeShade="FF"/>
                <w:sz w:val="22"/>
                <w:szCs w:val="22"/>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Angel Puente</w:t>
            </w:r>
          </w:p>
          <w:p w:rsidRPr="008C2396" w:rsidR="001200E2" w:rsidP="3AAE4022" w:rsidRDefault="001200E2" w14:paraId="44690661" wp14:textId="41D34E45">
            <w:pPr>
              <w:pStyle w:val="Normal"/>
              <w:jc w:val="both"/>
              <w:rPr>
                <w:rFonts w:ascii="Arial" w:hAnsi="Arial" w:cs="Arial"/>
                <w:color w:val="A6A6A6"/>
                <w:sz w:val="24"/>
                <w:szCs w:val="24"/>
              </w:rPr>
            </w:pPr>
          </w:p>
        </w:tc>
        <w:tc>
          <w:tcPr>
            <w:tcW w:w="2000" w:type="dxa"/>
            <w:shd w:val="clear" w:color="auto" w:fill="FFFFFF" w:themeFill="background1"/>
            <w:tcMar/>
          </w:tcPr>
          <w:p w:rsidRPr="008C2396" w:rsidR="001200E2" w:rsidP="3AAE4022" w:rsidRDefault="001200E2" w14:paraId="5AB66C1D" wp14:textId="35AB31A2">
            <w:pPr>
              <w:pStyle w:val="Piedepgina"/>
              <w:tabs>
                <w:tab w:val="clear" w:leader="none" w:pos="4252"/>
                <w:tab w:val="clear" w:leader="none" w:pos="8504"/>
              </w:tabs>
              <w:jc w:val="both"/>
              <w:rPr>
                <w:rFonts w:ascii="Arial" w:hAnsi="Arial" w:eastAsia="Arial" w:cs="Arial"/>
                <w:b w:val="0"/>
                <w:bCs w:val="0"/>
                <w:i w:val="0"/>
                <w:iCs w:val="0"/>
                <w:caps w:val="0"/>
                <w:smallCaps w:val="0"/>
                <w:color w:val="000000" w:themeColor="text1" w:themeTint="FF" w:themeShade="FF"/>
                <w:sz w:val="22"/>
                <w:szCs w:val="22"/>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Supervisor</w:t>
            </w:r>
          </w:p>
          <w:p w:rsidRPr="008C2396" w:rsidR="001200E2" w:rsidP="3AAE4022" w:rsidRDefault="001200E2" w14:paraId="74539910" wp14:textId="38A2252D">
            <w:pPr>
              <w:pStyle w:val="Normal"/>
              <w:jc w:val="both"/>
              <w:rPr>
                <w:rFonts w:ascii="Arial" w:hAnsi="Arial" w:cs="Arial"/>
                <w:color w:val="A6A6A6"/>
                <w:sz w:val="24"/>
                <w:szCs w:val="24"/>
              </w:rPr>
            </w:pPr>
          </w:p>
        </w:tc>
        <w:tc>
          <w:tcPr>
            <w:tcW w:w="2074" w:type="dxa"/>
            <w:gridSpan w:val="2"/>
            <w:shd w:val="clear" w:color="auto" w:fill="FFFFFF" w:themeFill="background1"/>
            <w:tcMar/>
          </w:tcPr>
          <w:p w:rsidRPr="008C2396" w:rsidR="001200E2" w:rsidP="3AAE4022" w:rsidRDefault="001200E2" w14:paraId="48FD4E04" wp14:textId="2D43016A">
            <w:pPr>
              <w:pStyle w:val="Piedepgina"/>
              <w:tabs>
                <w:tab w:val="clear" w:leader="none" w:pos="4252"/>
                <w:tab w:val="clear" w:leader="none" w:pos="8504"/>
              </w:tabs>
              <w:jc w:val="both"/>
              <w:rPr>
                <w:rFonts w:ascii="Arial" w:hAnsi="Arial" w:eastAsia="Arial" w:cs="Arial"/>
                <w:b w:val="0"/>
                <w:bCs w:val="0"/>
                <w:i w:val="0"/>
                <w:iCs w:val="0"/>
                <w:caps w:val="0"/>
                <w:smallCaps w:val="0"/>
                <w:color w:val="000000" w:themeColor="text1" w:themeTint="FF" w:themeShade="FF"/>
                <w:sz w:val="22"/>
                <w:szCs w:val="22"/>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7852156587</w:t>
            </w:r>
          </w:p>
          <w:p w:rsidRPr="008C2396" w:rsidR="001200E2" w:rsidP="3AAE4022" w:rsidRDefault="001200E2" w14:paraId="5A7E0CF2" wp14:textId="23C6EA63">
            <w:pPr>
              <w:pStyle w:val="Normal"/>
              <w:jc w:val="both"/>
              <w:rPr>
                <w:rFonts w:ascii="Arial" w:hAnsi="Arial" w:cs="Arial"/>
                <w:color w:val="A6A6A6"/>
                <w:sz w:val="24"/>
                <w:szCs w:val="24"/>
              </w:rPr>
            </w:pPr>
          </w:p>
        </w:tc>
        <w:tc>
          <w:tcPr>
            <w:tcW w:w="3286" w:type="dxa"/>
            <w:shd w:val="clear" w:color="auto" w:fill="FFFFFF" w:themeFill="background1"/>
            <w:tcMar/>
          </w:tcPr>
          <w:p w:rsidRPr="008C2396" w:rsidR="001200E2" w:rsidP="004627A3" w:rsidRDefault="001200E2" w14:paraId="60FA6563" wp14:textId="77777777">
            <w:pPr>
              <w:jc w:val="both"/>
              <w:rPr>
                <w:rFonts w:ascii="Arial" w:hAnsi="Arial" w:cs="Arial"/>
                <w:color w:val="A6A6A6"/>
                <w:sz w:val="22"/>
                <w:szCs w:val="22"/>
              </w:rPr>
            </w:pPr>
          </w:p>
        </w:tc>
      </w:tr>
      <w:tr xmlns:wp14="http://schemas.microsoft.com/office/word/2010/wordml" w:rsidRPr="008C2396" w:rsidR="001200E2" w:rsidTr="3AAE4022" w14:paraId="1AC5CDBE" wp14:textId="77777777">
        <w:trPr>
          <w:trHeight w:val="304"/>
        </w:trPr>
        <w:tc>
          <w:tcPr>
            <w:tcW w:w="3130" w:type="dxa"/>
            <w:gridSpan w:val="2"/>
            <w:shd w:val="clear" w:color="auto" w:fill="FFFFFF" w:themeFill="background1"/>
            <w:tcMar/>
          </w:tcPr>
          <w:p w:rsidRPr="008C2396" w:rsidR="001200E2" w:rsidP="3AAE4022" w:rsidRDefault="001200E2" w14:paraId="01C386B6" wp14:textId="2D0DD8E7">
            <w:pPr>
              <w:pStyle w:val="Piedepgina"/>
              <w:tabs>
                <w:tab w:val="clear" w:leader="none" w:pos="4252"/>
                <w:tab w:val="clear" w:leader="none" w:pos="8504"/>
              </w:tabs>
              <w:jc w:val="both"/>
              <w:rPr>
                <w:rFonts w:ascii="Arial" w:hAnsi="Arial" w:eastAsia="Arial" w:cs="Arial"/>
                <w:b w:val="0"/>
                <w:bCs w:val="0"/>
                <w:i w:val="0"/>
                <w:iCs w:val="0"/>
                <w:caps w:val="0"/>
                <w:smallCaps w:val="0"/>
                <w:color w:val="000000" w:themeColor="text1" w:themeTint="FF" w:themeShade="FF"/>
                <w:sz w:val="22"/>
                <w:szCs w:val="22"/>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Angel Martinez</w:t>
            </w:r>
          </w:p>
          <w:p w:rsidRPr="008C2396" w:rsidR="001200E2" w:rsidP="3AAE4022" w:rsidRDefault="001200E2" w14:paraId="342D4C27" wp14:textId="095F344B">
            <w:pPr>
              <w:pStyle w:val="Normal"/>
              <w:jc w:val="both"/>
              <w:rPr>
                <w:rFonts w:ascii="Arial" w:hAnsi="Arial" w:cs="Arial"/>
                <w:color w:val="A6A6A6"/>
                <w:sz w:val="24"/>
                <w:szCs w:val="24"/>
              </w:rPr>
            </w:pPr>
          </w:p>
        </w:tc>
        <w:tc>
          <w:tcPr>
            <w:tcW w:w="2000" w:type="dxa"/>
            <w:shd w:val="clear" w:color="auto" w:fill="FFFFFF" w:themeFill="background1"/>
            <w:tcMar/>
          </w:tcPr>
          <w:p w:rsidRPr="008C2396" w:rsidR="001200E2" w:rsidP="3AAE4022" w:rsidRDefault="001200E2" w14:paraId="3572E399" wp14:textId="2763F1CA">
            <w:pPr>
              <w:pStyle w:val="Normal"/>
              <w:jc w:val="both"/>
              <w:rPr>
                <w:rFonts w:ascii="Arial" w:hAnsi="Arial" w:eastAsia="Arial" w:cs="Arial"/>
                <w:b w:val="0"/>
                <w:bCs w:val="0"/>
                <w:i w:val="0"/>
                <w:iCs w:val="0"/>
                <w:caps w:val="0"/>
                <w:smallCaps w:val="0"/>
                <w:color w:val="000000" w:themeColor="text1" w:themeTint="FF" w:themeShade="FF"/>
                <w:sz w:val="24"/>
                <w:szCs w:val="24"/>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Dev</w:t>
            </w:r>
          </w:p>
        </w:tc>
        <w:tc>
          <w:tcPr>
            <w:tcW w:w="2074" w:type="dxa"/>
            <w:gridSpan w:val="2"/>
            <w:shd w:val="clear" w:color="auto" w:fill="FFFFFF" w:themeFill="background1"/>
            <w:tcMar/>
          </w:tcPr>
          <w:p w:rsidRPr="008C2396" w:rsidR="001200E2" w:rsidP="3AAE4022" w:rsidRDefault="001200E2" w14:paraId="079E77D8" wp14:textId="795467DA">
            <w:pPr>
              <w:pStyle w:val="Piedepgina"/>
              <w:tabs>
                <w:tab w:val="clear" w:leader="none" w:pos="4252"/>
                <w:tab w:val="clear" w:leader="none" w:pos="8504"/>
              </w:tabs>
              <w:jc w:val="both"/>
              <w:rPr>
                <w:rFonts w:ascii="Arial" w:hAnsi="Arial" w:eastAsia="Arial" w:cs="Arial"/>
                <w:b w:val="0"/>
                <w:bCs w:val="0"/>
                <w:i w:val="0"/>
                <w:iCs w:val="0"/>
                <w:caps w:val="0"/>
                <w:smallCaps w:val="0"/>
                <w:color w:val="000000" w:themeColor="text1" w:themeTint="FF" w:themeShade="FF"/>
                <w:sz w:val="22"/>
                <w:szCs w:val="22"/>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9561592156</w:t>
            </w:r>
          </w:p>
          <w:p w:rsidRPr="008C2396" w:rsidR="001200E2" w:rsidP="3AAE4022" w:rsidRDefault="001200E2" w14:paraId="6CEB15CE" wp14:textId="6BDB5A22">
            <w:pPr>
              <w:pStyle w:val="Normal"/>
              <w:jc w:val="both"/>
              <w:rPr>
                <w:rFonts w:ascii="Arial" w:hAnsi="Arial" w:cs="Arial"/>
                <w:color w:val="A6A6A6"/>
                <w:sz w:val="24"/>
                <w:szCs w:val="24"/>
              </w:rPr>
            </w:pPr>
          </w:p>
        </w:tc>
        <w:tc>
          <w:tcPr>
            <w:tcW w:w="3286" w:type="dxa"/>
            <w:shd w:val="clear" w:color="auto" w:fill="FFFFFF" w:themeFill="background1"/>
            <w:tcMar/>
          </w:tcPr>
          <w:p w:rsidRPr="008C2396" w:rsidR="001200E2" w:rsidP="004627A3" w:rsidRDefault="001200E2" w14:paraId="66518E39" wp14:textId="77777777">
            <w:pPr>
              <w:jc w:val="both"/>
              <w:rPr>
                <w:rFonts w:ascii="Arial" w:hAnsi="Arial" w:cs="Arial"/>
                <w:color w:val="A6A6A6"/>
                <w:sz w:val="22"/>
                <w:szCs w:val="22"/>
              </w:rPr>
            </w:pPr>
          </w:p>
        </w:tc>
      </w:tr>
      <w:tr xmlns:wp14="http://schemas.microsoft.com/office/word/2010/wordml" w:rsidRPr="008C2396" w:rsidR="001200E2" w:rsidTr="3AAE4022" w14:paraId="7E75FCD0" wp14:textId="77777777">
        <w:trPr>
          <w:trHeight w:val="304"/>
        </w:trPr>
        <w:tc>
          <w:tcPr>
            <w:tcW w:w="3130" w:type="dxa"/>
            <w:gridSpan w:val="2"/>
            <w:shd w:val="clear" w:color="auto" w:fill="FFFFFF" w:themeFill="background1"/>
            <w:tcMar/>
          </w:tcPr>
          <w:p w:rsidRPr="008C2396" w:rsidR="001200E2" w:rsidP="3AAE4022" w:rsidRDefault="001200E2" w14:paraId="24C34873" wp14:textId="550AB657">
            <w:pPr>
              <w:pStyle w:val="Piedepgina"/>
              <w:tabs>
                <w:tab w:val="clear" w:leader="none" w:pos="4252"/>
                <w:tab w:val="clear" w:leader="none" w:pos="8504"/>
              </w:tabs>
              <w:jc w:val="both"/>
              <w:rPr>
                <w:rFonts w:ascii="Arial" w:hAnsi="Arial" w:eastAsia="Arial" w:cs="Arial"/>
                <w:b w:val="0"/>
                <w:bCs w:val="0"/>
                <w:i w:val="0"/>
                <w:iCs w:val="0"/>
                <w:caps w:val="0"/>
                <w:smallCaps w:val="0"/>
                <w:color w:val="000000" w:themeColor="text1" w:themeTint="FF" w:themeShade="FF"/>
                <w:sz w:val="22"/>
                <w:szCs w:val="22"/>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Angelica Guevara</w:t>
            </w:r>
          </w:p>
          <w:p w:rsidRPr="008C2396" w:rsidR="001200E2" w:rsidP="3AAE4022" w:rsidRDefault="001200E2" w14:paraId="10FDAA0E" wp14:textId="71D6EAE0">
            <w:pPr>
              <w:pStyle w:val="Normal"/>
              <w:jc w:val="both"/>
              <w:rPr>
                <w:rFonts w:ascii="Arial" w:hAnsi="Arial" w:cs="Arial"/>
                <w:color w:val="A6A6A6"/>
                <w:sz w:val="24"/>
                <w:szCs w:val="24"/>
              </w:rPr>
            </w:pPr>
          </w:p>
        </w:tc>
        <w:tc>
          <w:tcPr>
            <w:tcW w:w="2000" w:type="dxa"/>
            <w:shd w:val="clear" w:color="auto" w:fill="FFFFFF" w:themeFill="background1"/>
            <w:tcMar/>
          </w:tcPr>
          <w:p w:rsidRPr="008C2396" w:rsidR="001200E2" w:rsidP="3AAE4022" w:rsidRDefault="001200E2" w14:paraId="1ACA9F00" wp14:textId="04A04E05">
            <w:pPr>
              <w:pStyle w:val="Piedepgina"/>
              <w:tabs>
                <w:tab w:val="clear" w:leader="none" w:pos="4252"/>
                <w:tab w:val="clear" w:leader="none" w:pos="8504"/>
              </w:tabs>
              <w:jc w:val="both"/>
              <w:rPr>
                <w:rFonts w:ascii="Arial" w:hAnsi="Arial" w:eastAsia="Arial" w:cs="Arial"/>
                <w:b w:val="0"/>
                <w:bCs w:val="0"/>
                <w:i w:val="0"/>
                <w:iCs w:val="0"/>
                <w:caps w:val="0"/>
                <w:smallCaps w:val="0"/>
                <w:color w:val="000000" w:themeColor="text1" w:themeTint="FF" w:themeShade="FF"/>
                <w:sz w:val="22"/>
                <w:szCs w:val="22"/>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Legal</w:t>
            </w:r>
          </w:p>
          <w:p w:rsidRPr="008C2396" w:rsidR="001200E2" w:rsidP="3AAE4022" w:rsidRDefault="001200E2" w14:paraId="774AF2BF" wp14:textId="49B0B974">
            <w:pPr>
              <w:pStyle w:val="Normal"/>
              <w:jc w:val="both"/>
              <w:rPr>
                <w:rFonts w:ascii="Arial" w:hAnsi="Arial" w:cs="Arial"/>
                <w:color w:val="A6A6A6"/>
                <w:sz w:val="24"/>
                <w:szCs w:val="24"/>
              </w:rPr>
            </w:pPr>
          </w:p>
        </w:tc>
        <w:tc>
          <w:tcPr>
            <w:tcW w:w="2074" w:type="dxa"/>
            <w:gridSpan w:val="2"/>
            <w:shd w:val="clear" w:color="auto" w:fill="FFFFFF" w:themeFill="background1"/>
            <w:tcMar/>
          </w:tcPr>
          <w:p w:rsidRPr="008C2396" w:rsidR="001200E2" w:rsidP="3AAE4022" w:rsidRDefault="001200E2" w14:paraId="482E1334" wp14:textId="37D5477D">
            <w:pPr>
              <w:pStyle w:val="Piedepgina"/>
              <w:tabs>
                <w:tab w:val="clear" w:leader="none" w:pos="4252"/>
                <w:tab w:val="clear" w:leader="none" w:pos="8504"/>
              </w:tabs>
              <w:jc w:val="both"/>
              <w:rPr>
                <w:rFonts w:ascii="Arial" w:hAnsi="Arial" w:eastAsia="Arial" w:cs="Arial"/>
                <w:b w:val="0"/>
                <w:bCs w:val="0"/>
                <w:i w:val="0"/>
                <w:iCs w:val="0"/>
                <w:caps w:val="0"/>
                <w:smallCaps w:val="0"/>
                <w:color w:val="000000" w:themeColor="text1" w:themeTint="FF" w:themeShade="FF"/>
                <w:sz w:val="22"/>
                <w:szCs w:val="22"/>
              </w:rPr>
            </w:pPr>
            <w:r w:rsidRPr="3AAE4022" w:rsidR="3AAE4022">
              <w:rPr>
                <w:rFonts w:ascii="Arial" w:hAnsi="Arial" w:eastAsia="Arial" w:cs="Arial"/>
                <w:b w:val="1"/>
                <w:bCs w:val="1"/>
                <w:i w:val="0"/>
                <w:iCs w:val="0"/>
                <w:caps w:val="0"/>
                <w:smallCaps w:val="0"/>
                <w:color w:val="000000" w:themeColor="text1" w:themeTint="FF" w:themeShade="FF"/>
                <w:sz w:val="22"/>
                <w:szCs w:val="22"/>
                <w:lang w:val="es-ES"/>
              </w:rPr>
              <w:t>3975615579</w:t>
            </w:r>
          </w:p>
          <w:p w:rsidRPr="008C2396" w:rsidR="001200E2" w:rsidP="3AAE4022" w:rsidRDefault="001200E2" w14:paraId="7A292896" wp14:textId="6A89BE6E">
            <w:pPr>
              <w:pStyle w:val="Normal"/>
              <w:jc w:val="both"/>
              <w:rPr>
                <w:rFonts w:ascii="Arial" w:hAnsi="Arial" w:cs="Arial"/>
                <w:color w:val="A6A6A6"/>
                <w:sz w:val="24"/>
                <w:szCs w:val="24"/>
              </w:rPr>
            </w:pPr>
          </w:p>
        </w:tc>
        <w:tc>
          <w:tcPr>
            <w:tcW w:w="3286" w:type="dxa"/>
            <w:shd w:val="clear" w:color="auto" w:fill="FFFFFF" w:themeFill="background1"/>
            <w:tcMar/>
          </w:tcPr>
          <w:p w:rsidRPr="008C2396" w:rsidR="001200E2" w:rsidP="004627A3" w:rsidRDefault="001200E2" w14:paraId="2191599E" wp14:textId="77777777">
            <w:pPr>
              <w:jc w:val="both"/>
              <w:rPr>
                <w:rFonts w:ascii="Arial" w:hAnsi="Arial" w:cs="Arial"/>
                <w:color w:val="A6A6A6"/>
                <w:sz w:val="22"/>
                <w:szCs w:val="22"/>
              </w:rPr>
            </w:pPr>
          </w:p>
        </w:tc>
      </w:tr>
    </w:tbl>
    <w:p xmlns:wp14="http://schemas.microsoft.com/office/word/2010/wordml" w:rsidRPr="008C2396" w:rsidR="001F438D" w:rsidP="008A1BCD" w:rsidRDefault="001F438D" w14:paraId="7673E5AE" wp14:textId="77777777">
      <w:pPr>
        <w:jc w:val="both"/>
        <w:rPr>
          <w:rFonts w:ascii="Arial" w:hAnsi="Arial" w:cs="Arial"/>
          <w:sz w:val="20"/>
          <w:szCs w:val="20"/>
        </w:rPr>
      </w:pPr>
    </w:p>
    <w:p xmlns:wp14="http://schemas.microsoft.com/office/word/2010/wordml" w:rsidRPr="00517D47" w:rsidR="00084D2E" w:rsidP="00517D47" w:rsidRDefault="00D02EFD" w14:paraId="2AEE493D" wp14:textId="7777777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Pr="008C2396" w:rsidR="00105633">
        <w:rPr>
          <w:rFonts w:ascii="Arial" w:hAnsi="Arial" w:cs="Arial"/>
          <w:sz w:val="22"/>
        </w:rPr>
        <w:t>, es posible utilizar diagramas Ad Hoc.</w:t>
      </w:r>
    </w:p>
    <w:sectPr w:rsidRPr="00517D47" w:rsidR="00084D2E" w:rsidSect="00BE71BB">
      <w:headerReference w:type="default" r:id="rId10"/>
      <w:footerReference w:type="default" r:id="rId11"/>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F5132" w:rsidP="00DE32EB" w:rsidRDefault="00AF5132" w14:paraId="041D98D7" wp14:textId="77777777">
      <w:pPr>
        <w:pStyle w:val="Sangranormal"/>
      </w:pPr>
      <w:r>
        <w:separator/>
      </w:r>
    </w:p>
  </w:endnote>
  <w:endnote w:type="continuationSeparator" w:id="0">
    <w:p xmlns:wp14="http://schemas.microsoft.com/office/word/2010/wordml" w:rsidR="00AF5132" w:rsidP="00DE32EB" w:rsidRDefault="00AF5132" w14:paraId="5AB7C0C5" wp14:textId="77777777">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63DD8" w:rsidR="00E83F00" w:rsidRDefault="00E83F00" w14:paraId="1C2776EB" wp14:textId="77777777">
    <w:pPr>
      <w:rPr>
        <w:sz w:val="16"/>
        <w:szCs w:val="16"/>
      </w:rPr>
    </w:pPr>
  </w:p>
  <w:tbl>
    <w:tblPr>
      <w:tblW w:w="0" w:type="auto"/>
      <w:tblLayout w:type="fixed"/>
      <w:tblLook w:val="0000" w:firstRow="0" w:lastRow="0" w:firstColumn="0" w:lastColumn="0" w:noHBand="0" w:noVBand="0"/>
    </w:tblPr>
    <w:tblGrid>
      <w:gridCol w:w="1728"/>
      <w:gridCol w:w="5580"/>
      <w:gridCol w:w="1638"/>
    </w:tblGrid>
    <w:tr xmlns:wp14="http://schemas.microsoft.com/office/word/2010/wordml" w:rsidRPr="004876B3" w:rsidR="00E83F00" w:rsidTr="00C67CD3" w14:paraId="15342E60" wp14:textId="77777777">
      <w:trPr>
        <w:trHeight w:val="237"/>
      </w:trPr>
      <w:tc>
        <w:tcPr>
          <w:tcW w:w="1728" w:type="dxa"/>
          <w:vAlign w:val="center"/>
        </w:tcPr>
        <w:p w:rsidRPr="004876B3" w:rsidR="00E83F00" w:rsidP="008636A4" w:rsidRDefault="00E83F00" w14:paraId="5EB89DE8" wp14:textId="77777777">
          <w:pPr>
            <w:ind w:right="360"/>
            <w:rPr>
              <w:rFonts w:ascii="Calibri" w:hAnsi="Calibri" w:cs="Tahoma"/>
              <w:sz w:val="20"/>
              <w:szCs w:val="20"/>
            </w:rPr>
          </w:pPr>
        </w:p>
      </w:tc>
      <w:tc>
        <w:tcPr>
          <w:tcW w:w="5580" w:type="dxa"/>
        </w:tcPr>
        <w:p w:rsidRPr="004876B3" w:rsidR="00E83F00" w:rsidP="001D2EBF" w:rsidRDefault="00E83F00" w14:paraId="7D62D461" wp14:textId="77777777">
          <w:pPr>
            <w:jc w:val="center"/>
            <w:rPr>
              <w:rFonts w:ascii="Calibri" w:hAnsi="Calibri" w:cs="Tahoma"/>
              <w:sz w:val="20"/>
              <w:szCs w:val="20"/>
            </w:rPr>
          </w:pPr>
        </w:p>
      </w:tc>
      <w:tc>
        <w:tcPr>
          <w:tcW w:w="1638" w:type="dxa"/>
          <w:vAlign w:val="center"/>
        </w:tcPr>
        <w:p w:rsidRPr="004876B3" w:rsidR="00E83F00" w:rsidP="008636A4" w:rsidRDefault="00E83F00" w14:paraId="078B034E" wp14:textId="77777777">
          <w:pPr>
            <w:jc w:val="right"/>
            <w:rPr>
              <w:rFonts w:ascii="Calibri" w:hAnsi="Calibri" w:cs="Tahoma"/>
              <w:sz w:val="20"/>
              <w:szCs w:val="20"/>
            </w:rPr>
          </w:pPr>
        </w:p>
      </w:tc>
    </w:tr>
    <w:tr xmlns:wp14="http://schemas.microsoft.com/office/word/2010/wordml" w:rsidRPr="004876B3" w:rsidR="00C67CD3" w:rsidTr="00C67CD3" w14:paraId="492506DD" wp14:textId="77777777">
      <w:trPr>
        <w:trHeight w:val="250"/>
      </w:trPr>
      <w:tc>
        <w:tcPr>
          <w:tcW w:w="8946" w:type="dxa"/>
          <w:gridSpan w:val="3"/>
          <w:vAlign w:val="center"/>
        </w:tcPr>
        <w:p w:rsidRPr="004876B3" w:rsidR="00C67CD3" w:rsidP="00FB46D5" w:rsidRDefault="00C67CD3" w14:paraId="31CD0C16" wp14:textId="77777777">
          <w:pPr>
            <w:rPr>
              <w:rFonts w:ascii="Calibri" w:hAnsi="Calibri" w:cs="Tahoma"/>
              <w:sz w:val="20"/>
              <w:szCs w:val="20"/>
            </w:rPr>
          </w:pPr>
        </w:p>
      </w:tc>
    </w:tr>
  </w:tbl>
  <w:p xmlns:wp14="http://schemas.microsoft.com/office/word/2010/wordml" w:rsidR="00E83F00" w:rsidRDefault="00E83F00" w14:paraId="7FD8715F"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F5132" w:rsidP="00DE32EB" w:rsidRDefault="00AF5132" w14:paraId="55B33694" wp14:textId="77777777">
      <w:pPr>
        <w:pStyle w:val="Sangranormal"/>
      </w:pPr>
      <w:r>
        <w:separator/>
      </w:r>
    </w:p>
  </w:footnote>
  <w:footnote w:type="continuationSeparator" w:id="0">
    <w:p xmlns:wp14="http://schemas.microsoft.com/office/word/2010/wordml" w:rsidR="00AF5132" w:rsidP="00DE32EB" w:rsidRDefault="00AF5132" w14:paraId="4455F193" wp14:textId="77777777">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202"/>
      <w:gridCol w:w="2167"/>
      <w:gridCol w:w="1542"/>
      <w:gridCol w:w="2139"/>
      <w:gridCol w:w="1478"/>
    </w:tblGrid>
    <w:tr xmlns:wp14="http://schemas.microsoft.com/office/word/2010/wordml" w:rsidRPr="0044395D" w:rsidR="00572249" w:rsidTr="005F2B70" w14:paraId="1D03128A" wp14:textId="77777777">
      <w:trPr>
        <w:trHeight w:val="274"/>
        <w:jc w:val="center"/>
      </w:trPr>
      <w:tc>
        <w:tcPr>
          <w:tcW w:w="3202" w:type="dxa"/>
          <w:vMerge w:val="restart"/>
          <w:shd w:val="clear" w:color="auto" w:fill="auto"/>
          <w:vAlign w:val="center"/>
        </w:tcPr>
        <w:p w:rsidR="00572249" w:rsidP="00572249" w:rsidRDefault="00572249" w14:paraId="6BDFDFC2" wp14:textId="77777777">
          <w:pPr>
            <w:widowControl w:val="0"/>
            <w:rPr>
              <w:noProof/>
              <w:sz w:val="16"/>
              <w:szCs w:val="16"/>
            </w:rPr>
          </w:pPr>
        </w:p>
        <w:p w:rsidR="00572249" w:rsidP="00572249" w:rsidRDefault="002C43E6" w14:paraId="0019B449" wp14:textId="77777777">
          <w:pPr>
            <w:widowControl w:val="0"/>
            <w:rPr>
              <w:noProof/>
            </w:rPr>
          </w:pPr>
          <w:r>
            <w:rPr>
              <w:noProof/>
            </w:rPr>
            <w:t>LOGO</w:t>
          </w:r>
        </w:p>
        <w:p w:rsidRPr="00C225FB" w:rsidR="005F2B70" w:rsidP="00572249" w:rsidRDefault="005F2B70" w14:paraId="41F9AE5E" wp14:textId="77777777">
          <w:pPr>
            <w:widowControl w:val="0"/>
            <w:rPr>
              <w:sz w:val="16"/>
              <w:szCs w:val="16"/>
            </w:rPr>
          </w:pPr>
        </w:p>
      </w:tc>
      <w:tc>
        <w:tcPr>
          <w:tcW w:w="7326" w:type="dxa"/>
          <w:gridSpan w:val="4"/>
          <w:shd w:val="clear" w:color="auto" w:fill="A50021"/>
          <w:vAlign w:val="center"/>
        </w:tcPr>
        <w:p w:rsidRPr="00F77CCF" w:rsidR="00E87D59" w:rsidP="00E87D59" w:rsidRDefault="00F77CCF" w14:paraId="47E96738" wp14:textId="77777777">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xmlns:wp14="http://schemas.microsoft.com/office/word/2010/wordml" w:rsidRPr="0044395D" w:rsidR="00572249" w:rsidTr="005F2B70" w14:paraId="7707D9CF" wp14:textId="77777777">
      <w:tblPrEx>
        <w:tblCellMar>
          <w:left w:w="108" w:type="dxa"/>
          <w:right w:w="108" w:type="dxa"/>
        </w:tblCellMar>
      </w:tblPrEx>
      <w:trPr>
        <w:trHeight w:val="138"/>
        <w:jc w:val="center"/>
      </w:trPr>
      <w:tc>
        <w:tcPr>
          <w:tcW w:w="3202" w:type="dxa"/>
          <w:vMerge/>
          <w:shd w:val="clear" w:color="auto" w:fill="auto"/>
          <w:vAlign w:val="center"/>
        </w:tcPr>
        <w:p w:rsidRPr="00C225FB" w:rsidR="00572249" w:rsidP="00572249" w:rsidRDefault="00572249" w14:paraId="00F03A6D" wp14:textId="77777777">
          <w:pPr>
            <w:widowControl w:val="0"/>
            <w:rPr>
              <w:sz w:val="16"/>
              <w:szCs w:val="16"/>
            </w:rPr>
          </w:pPr>
        </w:p>
      </w:tc>
      <w:tc>
        <w:tcPr>
          <w:tcW w:w="7326" w:type="dxa"/>
          <w:gridSpan w:val="4"/>
          <w:shd w:val="clear" w:color="auto" w:fill="auto"/>
          <w:vAlign w:val="center"/>
        </w:tcPr>
        <w:p w:rsidRPr="005F2B70" w:rsidR="00572249" w:rsidP="00924133" w:rsidRDefault="005F2B70" w14:paraId="38BFA0DE"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xmlns:wp14="http://schemas.microsoft.com/office/word/2010/wordml" w:rsidRPr="0044395D" w:rsidR="00DD1328" w:rsidTr="005F2B70" w14:paraId="56558A87" wp14:textId="77777777">
      <w:tblPrEx>
        <w:tblCellMar>
          <w:left w:w="108" w:type="dxa"/>
          <w:right w:w="108" w:type="dxa"/>
        </w:tblCellMar>
      </w:tblPrEx>
      <w:trPr>
        <w:trHeight w:val="322"/>
        <w:jc w:val="center"/>
      </w:trPr>
      <w:tc>
        <w:tcPr>
          <w:tcW w:w="3202" w:type="dxa"/>
          <w:vMerge/>
          <w:shd w:val="clear" w:color="auto" w:fill="auto"/>
          <w:vAlign w:val="center"/>
        </w:tcPr>
        <w:p w:rsidRPr="00C225FB" w:rsidR="00DD1328" w:rsidP="00DD1328" w:rsidRDefault="00DD1328" w14:paraId="6930E822" wp14:textId="77777777">
          <w:pPr>
            <w:widowControl w:val="0"/>
            <w:rPr>
              <w:sz w:val="16"/>
              <w:szCs w:val="16"/>
            </w:rPr>
          </w:pPr>
        </w:p>
      </w:tc>
      <w:tc>
        <w:tcPr>
          <w:tcW w:w="7326" w:type="dxa"/>
          <w:gridSpan w:val="4"/>
          <w:shd w:val="clear" w:color="auto" w:fill="auto"/>
          <w:vAlign w:val="center"/>
        </w:tcPr>
        <w:p w:rsidRPr="005F2B70" w:rsidR="00DD1328" w:rsidP="00DD1328" w:rsidRDefault="005F2B70" w14:paraId="674F67EC"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xmlns:wp14="http://schemas.microsoft.com/office/word/2010/wordml" w:rsidRPr="0044395D" w:rsidR="00DD1328" w:rsidTr="005F2B70" w14:paraId="61BF1AD6" wp14:textId="77777777">
      <w:tblPrEx>
        <w:tblCellMar>
          <w:left w:w="108" w:type="dxa"/>
          <w:right w:w="108" w:type="dxa"/>
        </w:tblCellMar>
      </w:tblPrEx>
      <w:trPr>
        <w:trHeight w:val="125"/>
        <w:jc w:val="center"/>
      </w:trPr>
      <w:tc>
        <w:tcPr>
          <w:tcW w:w="3202" w:type="dxa"/>
          <w:vMerge/>
          <w:shd w:val="clear" w:color="auto" w:fill="auto"/>
          <w:vAlign w:val="center"/>
        </w:tcPr>
        <w:p w:rsidRPr="00C225FB" w:rsidR="00DD1328" w:rsidP="00DD1328" w:rsidRDefault="00DD1328" w14:paraId="20E36DAB" wp14:textId="77777777">
          <w:pPr>
            <w:widowControl w:val="0"/>
            <w:rPr>
              <w:sz w:val="16"/>
              <w:szCs w:val="16"/>
            </w:rPr>
          </w:pPr>
        </w:p>
      </w:tc>
      <w:tc>
        <w:tcPr>
          <w:tcW w:w="2167" w:type="dxa"/>
          <w:shd w:val="clear" w:color="auto" w:fill="auto"/>
          <w:vAlign w:val="center"/>
        </w:tcPr>
        <w:p w:rsidRPr="005F2B70" w:rsidR="00DD1328" w:rsidP="00DD1328" w:rsidRDefault="005F2B70" w14:paraId="640161AA" wp14:textId="77777777">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rsidRPr="005F2B70" w:rsidR="00DD1328" w:rsidP="00DD1328" w:rsidRDefault="005F2B70" w14:paraId="2BC5D4D1" wp14:textId="77777777">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rsidRPr="005F2B70" w:rsidR="00DD1328" w:rsidP="00DD1328" w:rsidRDefault="005F2B70" w14:paraId="384556C2" wp14:textId="77777777">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rsidRPr="005F2B70" w:rsidR="00DD1328" w:rsidP="00DD1328" w:rsidRDefault="005F2B70" w14:paraId="30BB2B27" wp14:textId="77777777">
          <w:pPr>
            <w:widowControl w:val="0"/>
            <w:rPr>
              <w:rFonts w:ascii="Arial" w:hAnsi="Arial" w:cs="Arial"/>
              <w:b/>
              <w:sz w:val="16"/>
              <w:szCs w:val="16"/>
            </w:rPr>
          </w:pPr>
          <w:r w:rsidRPr="005F2B70">
            <w:rPr>
              <w:rFonts w:ascii="Arial" w:hAnsi="Arial" w:cs="Arial"/>
              <w:b/>
              <w:sz w:val="16"/>
              <w:szCs w:val="16"/>
            </w:rPr>
            <w:t xml:space="preserve">Página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PAGE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r w:rsidRPr="005F2B70">
            <w:rPr>
              <w:rFonts w:ascii="Arial" w:hAnsi="Arial" w:cs="Arial"/>
              <w:b/>
              <w:sz w:val="16"/>
              <w:szCs w:val="16"/>
            </w:rPr>
            <w:t xml:space="preserve"> de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NUMPAGES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p>
      </w:tc>
    </w:tr>
  </w:tbl>
  <w:p xmlns:wp14="http://schemas.microsoft.com/office/word/2010/wordml" w:rsidR="00572249" w:rsidP="00924133" w:rsidRDefault="00572249" w14:paraId="32D85219"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hint="default" w:cs="Times New Roman"/>
      </w:rPr>
    </w:lvl>
    <w:lvl w:ilvl="1">
      <w:start w:val="1"/>
      <w:numFmt w:val="decimal"/>
      <w:lvlText w:val="%1.%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hint="default" w:ascii="Symbol" w:hAnsi="Symbol"/>
        <w:color w:val="auto"/>
      </w:rPr>
    </w:lvl>
    <w:lvl w:ilvl="1" w:tplc="DCE273B6">
      <w:start w:val="1"/>
      <w:numFmt w:val="bullet"/>
      <w:lvlText w:val="o"/>
      <w:lvlJc w:val="left"/>
      <w:pPr>
        <w:tabs>
          <w:tab w:val="num" w:pos="1533"/>
        </w:tabs>
        <w:ind w:left="1533" w:hanging="453"/>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hint="default" w:ascii="Arial" w:hAnsi="Arial" w:eastAsia="Times New Roman" w:cs="Aria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hint="default" w:ascii="Symbol" w:hAnsi="Symbol"/>
        <w:color w:val="auto"/>
      </w:rPr>
    </w:lvl>
    <w:lvl w:ilvl="1" w:tplc="040A0003" w:tentative="1">
      <w:start w:val="1"/>
      <w:numFmt w:val="bullet"/>
      <w:lvlText w:val="o"/>
      <w:lvlJc w:val="left"/>
      <w:pPr>
        <w:ind w:left="816" w:hanging="360"/>
      </w:pPr>
      <w:rPr>
        <w:rFonts w:hint="default" w:ascii="Courier New" w:hAnsi="Courier New" w:cs="Courier New"/>
      </w:rPr>
    </w:lvl>
    <w:lvl w:ilvl="2" w:tplc="040A0005" w:tentative="1">
      <w:start w:val="1"/>
      <w:numFmt w:val="bullet"/>
      <w:lvlText w:val=""/>
      <w:lvlJc w:val="left"/>
      <w:pPr>
        <w:ind w:left="1536" w:hanging="360"/>
      </w:pPr>
      <w:rPr>
        <w:rFonts w:hint="default" w:ascii="Wingdings" w:hAnsi="Wingdings"/>
      </w:rPr>
    </w:lvl>
    <w:lvl w:ilvl="3" w:tplc="040A0001" w:tentative="1">
      <w:start w:val="1"/>
      <w:numFmt w:val="bullet"/>
      <w:lvlText w:val=""/>
      <w:lvlJc w:val="left"/>
      <w:pPr>
        <w:ind w:left="2256" w:hanging="360"/>
      </w:pPr>
      <w:rPr>
        <w:rFonts w:hint="default" w:ascii="Symbol" w:hAnsi="Symbol"/>
      </w:rPr>
    </w:lvl>
    <w:lvl w:ilvl="4" w:tplc="040A0003" w:tentative="1">
      <w:start w:val="1"/>
      <w:numFmt w:val="bullet"/>
      <w:lvlText w:val="o"/>
      <w:lvlJc w:val="left"/>
      <w:pPr>
        <w:ind w:left="2976" w:hanging="360"/>
      </w:pPr>
      <w:rPr>
        <w:rFonts w:hint="default" w:ascii="Courier New" w:hAnsi="Courier New" w:cs="Courier New"/>
      </w:rPr>
    </w:lvl>
    <w:lvl w:ilvl="5" w:tplc="040A0005" w:tentative="1">
      <w:start w:val="1"/>
      <w:numFmt w:val="bullet"/>
      <w:lvlText w:val=""/>
      <w:lvlJc w:val="left"/>
      <w:pPr>
        <w:ind w:left="3696" w:hanging="360"/>
      </w:pPr>
      <w:rPr>
        <w:rFonts w:hint="default" w:ascii="Wingdings" w:hAnsi="Wingdings"/>
      </w:rPr>
    </w:lvl>
    <w:lvl w:ilvl="6" w:tplc="040A0001" w:tentative="1">
      <w:start w:val="1"/>
      <w:numFmt w:val="bullet"/>
      <w:lvlText w:val=""/>
      <w:lvlJc w:val="left"/>
      <w:pPr>
        <w:ind w:left="4416" w:hanging="360"/>
      </w:pPr>
      <w:rPr>
        <w:rFonts w:hint="default" w:ascii="Symbol" w:hAnsi="Symbol"/>
      </w:rPr>
    </w:lvl>
    <w:lvl w:ilvl="7" w:tplc="040A0003" w:tentative="1">
      <w:start w:val="1"/>
      <w:numFmt w:val="bullet"/>
      <w:lvlText w:val="o"/>
      <w:lvlJc w:val="left"/>
      <w:pPr>
        <w:ind w:left="5136" w:hanging="360"/>
      </w:pPr>
      <w:rPr>
        <w:rFonts w:hint="default" w:ascii="Courier New" w:hAnsi="Courier New" w:cs="Courier New"/>
      </w:rPr>
    </w:lvl>
    <w:lvl w:ilvl="8" w:tplc="040A0005" w:tentative="1">
      <w:start w:val="1"/>
      <w:numFmt w:val="bullet"/>
      <w:lvlText w:val=""/>
      <w:lvlJc w:val="left"/>
      <w:pPr>
        <w:ind w:left="5856" w:hanging="360"/>
      </w:pPr>
      <w:rPr>
        <w:rFonts w:hint="default" w:ascii="Wingdings" w:hAnsi="Wingdings"/>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22" w15:restartNumberingAfterBreak="0">
    <w:nsid w:val="2F9B1281"/>
    <w:multiLevelType w:val="multilevel"/>
    <w:tmpl w:val="F41C9B70"/>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hint="default" w:ascii="Symbol" w:hAnsi="Symbol" w:eastAsia="Times New Roman"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hint="default" w:ascii="Symbol" w:hAnsi="Symbol"/>
        <w:color w:val="auto"/>
      </w:rPr>
    </w:lvl>
    <w:lvl w:ilvl="1" w:tplc="0C0A0001">
      <w:start w:val="1"/>
      <w:numFmt w:val="bullet"/>
      <w:lvlText w:val=""/>
      <w:lvlJc w:val="left"/>
      <w:pPr>
        <w:tabs>
          <w:tab w:val="num" w:pos="1440"/>
        </w:tabs>
        <w:ind w:left="1440" w:hanging="360"/>
      </w:pPr>
      <w:rPr>
        <w:rFonts w:hint="default" w:ascii="Symbol" w:hAnsi="Symbol"/>
        <w:color w:val="auto"/>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hint="default" w:ascii="Symbol" w:hAnsi="Symbol"/>
      </w:rPr>
    </w:lvl>
    <w:lvl w:ilvl="1" w:tplc="0C0A0003" w:tentative="1">
      <w:start w:val="1"/>
      <w:numFmt w:val="bullet"/>
      <w:lvlText w:val="o"/>
      <w:lvlJc w:val="left"/>
      <w:pPr>
        <w:ind w:left="1221" w:hanging="360"/>
      </w:pPr>
      <w:rPr>
        <w:rFonts w:hint="default" w:ascii="Courier New" w:hAnsi="Courier New" w:cs="Courier New"/>
      </w:rPr>
    </w:lvl>
    <w:lvl w:ilvl="2" w:tplc="0C0A0005" w:tentative="1">
      <w:start w:val="1"/>
      <w:numFmt w:val="bullet"/>
      <w:lvlText w:val=""/>
      <w:lvlJc w:val="left"/>
      <w:pPr>
        <w:ind w:left="1941" w:hanging="360"/>
      </w:pPr>
      <w:rPr>
        <w:rFonts w:hint="default" w:ascii="Wingdings" w:hAnsi="Wingdings"/>
      </w:rPr>
    </w:lvl>
    <w:lvl w:ilvl="3" w:tplc="0C0A0001" w:tentative="1">
      <w:start w:val="1"/>
      <w:numFmt w:val="bullet"/>
      <w:lvlText w:val=""/>
      <w:lvlJc w:val="left"/>
      <w:pPr>
        <w:ind w:left="2661" w:hanging="360"/>
      </w:pPr>
      <w:rPr>
        <w:rFonts w:hint="default" w:ascii="Symbol" w:hAnsi="Symbol"/>
      </w:rPr>
    </w:lvl>
    <w:lvl w:ilvl="4" w:tplc="0C0A0003" w:tentative="1">
      <w:start w:val="1"/>
      <w:numFmt w:val="bullet"/>
      <w:lvlText w:val="o"/>
      <w:lvlJc w:val="left"/>
      <w:pPr>
        <w:ind w:left="3381" w:hanging="360"/>
      </w:pPr>
      <w:rPr>
        <w:rFonts w:hint="default" w:ascii="Courier New" w:hAnsi="Courier New" w:cs="Courier New"/>
      </w:rPr>
    </w:lvl>
    <w:lvl w:ilvl="5" w:tplc="0C0A0005" w:tentative="1">
      <w:start w:val="1"/>
      <w:numFmt w:val="bullet"/>
      <w:lvlText w:val=""/>
      <w:lvlJc w:val="left"/>
      <w:pPr>
        <w:ind w:left="4101" w:hanging="360"/>
      </w:pPr>
      <w:rPr>
        <w:rFonts w:hint="default" w:ascii="Wingdings" w:hAnsi="Wingdings"/>
      </w:rPr>
    </w:lvl>
    <w:lvl w:ilvl="6" w:tplc="0C0A0001" w:tentative="1">
      <w:start w:val="1"/>
      <w:numFmt w:val="bullet"/>
      <w:lvlText w:val=""/>
      <w:lvlJc w:val="left"/>
      <w:pPr>
        <w:ind w:left="4821" w:hanging="360"/>
      </w:pPr>
      <w:rPr>
        <w:rFonts w:hint="default" w:ascii="Symbol" w:hAnsi="Symbol"/>
      </w:rPr>
    </w:lvl>
    <w:lvl w:ilvl="7" w:tplc="0C0A0003" w:tentative="1">
      <w:start w:val="1"/>
      <w:numFmt w:val="bullet"/>
      <w:lvlText w:val="o"/>
      <w:lvlJc w:val="left"/>
      <w:pPr>
        <w:ind w:left="5541" w:hanging="360"/>
      </w:pPr>
      <w:rPr>
        <w:rFonts w:hint="default" w:ascii="Courier New" w:hAnsi="Courier New" w:cs="Courier New"/>
      </w:rPr>
    </w:lvl>
    <w:lvl w:ilvl="8" w:tplc="0C0A0005" w:tentative="1">
      <w:start w:val="1"/>
      <w:numFmt w:val="bullet"/>
      <w:lvlText w:val=""/>
      <w:lvlJc w:val="left"/>
      <w:pPr>
        <w:ind w:left="6261" w:hanging="360"/>
      </w:pPr>
      <w:rPr>
        <w:rFonts w:hint="default" w:ascii="Wingdings" w:hAnsi="Wingdings"/>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1D3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04F8"/>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2B80A19"/>
    <w:rsid w:val="0321F8AA"/>
    <w:rsid w:val="051343EA"/>
    <w:rsid w:val="05442BAE"/>
    <w:rsid w:val="070FE0DD"/>
    <w:rsid w:val="071B0BA5"/>
    <w:rsid w:val="07343402"/>
    <w:rsid w:val="08B6DC06"/>
    <w:rsid w:val="0B251D09"/>
    <w:rsid w:val="0BBBEFA0"/>
    <w:rsid w:val="0BEE7CC8"/>
    <w:rsid w:val="0BF66A4E"/>
    <w:rsid w:val="0C07A525"/>
    <w:rsid w:val="0F992B61"/>
    <w:rsid w:val="11227FA5"/>
    <w:rsid w:val="11AB6ADB"/>
    <w:rsid w:val="12CF6EB3"/>
    <w:rsid w:val="14DC16C9"/>
    <w:rsid w:val="15955F0E"/>
    <w:rsid w:val="15DD231C"/>
    <w:rsid w:val="166FBD36"/>
    <w:rsid w:val="1677E72A"/>
    <w:rsid w:val="17391CF5"/>
    <w:rsid w:val="1813B78B"/>
    <w:rsid w:val="18CAA854"/>
    <w:rsid w:val="1A21AF2E"/>
    <w:rsid w:val="1BE195A9"/>
    <w:rsid w:val="1C15DB69"/>
    <w:rsid w:val="1D315E33"/>
    <w:rsid w:val="1E7ACF1B"/>
    <w:rsid w:val="1F3C4154"/>
    <w:rsid w:val="1F442EDA"/>
    <w:rsid w:val="20E94C8C"/>
    <w:rsid w:val="2273E216"/>
    <w:rsid w:val="24179FFD"/>
    <w:rsid w:val="253CCCDC"/>
    <w:rsid w:val="269F9296"/>
    <w:rsid w:val="2781CDE7"/>
    <w:rsid w:val="28EB1120"/>
    <w:rsid w:val="29C5ABB6"/>
    <w:rsid w:val="2AA0464C"/>
    <w:rsid w:val="2DB694BD"/>
    <w:rsid w:val="2E991CD9"/>
    <w:rsid w:val="2F03EEE6"/>
    <w:rsid w:val="30F62305"/>
    <w:rsid w:val="314BE31D"/>
    <w:rsid w:val="3291F366"/>
    <w:rsid w:val="33804848"/>
    <w:rsid w:val="35C1A6A2"/>
    <w:rsid w:val="36304D68"/>
    <w:rsid w:val="36CE91F2"/>
    <w:rsid w:val="38170E1B"/>
    <w:rsid w:val="3AAE4022"/>
    <w:rsid w:val="3AB66A16"/>
    <w:rsid w:val="3B779FE1"/>
    <w:rsid w:val="3F1BD644"/>
    <w:rsid w:val="3FF3E6D9"/>
    <w:rsid w:val="410C46CF"/>
    <w:rsid w:val="412D9920"/>
    <w:rsid w:val="4136C682"/>
    <w:rsid w:val="41FD6FD3"/>
    <w:rsid w:val="42CC370B"/>
    <w:rsid w:val="4443E791"/>
    <w:rsid w:val="460C121F"/>
    <w:rsid w:val="4687C560"/>
    <w:rsid w:val="46BA5288"/>
    <w:rsid w:val="47618126"/>
    <w:rsid w:val="49D0FF46"/>
    <w:rsid w:val="4AD47B66"/>
    <w:rsid w:val="4B8FCA2D"/>
    <w:rsid w:val="537FAD33"/>
    <w:rsid w:val="5462354F"/>
    <w:rsid w:val="54F08D37"/>
    <w:rsid w:val="56172E0D"/>
    <w:rsid w:val="5799D611"/>
    <w:rsid w:val="57AB10E8"/>
    <w:rsid w:val="5935A672"/>
    <w:rsid w:val="594ECECF"/>
    <w:rsid w:val="5C6D4734"/>
    <w:rsid w:val="5D268F79"/>
    <w:rsid w:val="5EE3B22B"/>
    <w:rsid w:val="5EE3B22B"/>
    <w:rsid w:val="5FBE1053"/>
    <w:rsid w:val="607F828C"/>
    <w:rsid w:val="6159E0B4"/>
    <w:rsid w:val="61FA009C"/>
    <w:rsid w:val="621B52ED"/>
    <w:rsid w:val="62B0DC6D"/>
    <w:rsid w:val="6395D0FD"/>
    <w:rsid w:val="6614297A"/>
    <w:rsid w:val="66E69A1C"/>
    <w:rsid w:val="6B91F28A"/>
    <w:rsid w:val="6C7BFF0F"/>
    <w:rsid w:val="6C94A5D5"/>
    <w:rsid w:val="6F5EF13C"/>
    <w:rsid w:val="7180E98C"/>
    <w:rsid w:val="7239643D"/>
    <w:rsid w:val="72E7E501"/>
    <w:rsid w:val="76B044BC"/>
    <w:rsid w:val="779270F2"/>
    <w:rsid w:val="78A0B83B"/>
    <w:rsid w:val="7A74CCEC"/>
    <w:rsid w:val="7E36B47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074662FE"/>
  <w15:chartTrackingRefBased/>
  <w15:docId w15:val="{991BB47B-646A-4A60-9DDB-80A7302C25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styleId="Fuentedeprrafopredeter" w:default="1">
    <w:name w:val="Default Paragraph Font"/>
    <w:uiPriority w:val="1"/>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uiPriority w:val="99"/>
    <w:locked/>
    <w:rsid w:val="0050044E"/>
    <w:rPr>
      <w:rFonts w:ascii="Arial" w:hAnsi="Arial"/>
      <w:b/>
      <w:sz w:val="28"/>
      <w:lang w:val="es-ES_tradnl" w:eastAsia="en-US"/>
    </w:rPr>
  </w:style>
  <w:style w:type="character" w:styleId="Ttulo2Car" w:customStyle="1">
    <w:name w:val="Título 2 Car"/>
    <w:link w:val="Ttulo2"/>
    <w:uiPriority w:val="99"/>
    <w:locked/>
    <w:rsid w:val="007A4146"/>
    <w:rPr>
      <w:rFonts w:ascii="Calibri" w:hAnsi="Calibri" w:cs="Calibri"/>
      <w:b/>
      <w:bCs/>
      <w:lang w:val="es-ES_tradnl" w:eastAsia="en-US"/>
    </w:rPr>
  </w:style>
  <w:style w:type="character" w:styleId="Heading3Char" w:customStyle="1">
    <w:name w:val="Heading 3 Char"/>
    <w:uiPriority w:val="99"/>
    <w:semiHidden/>
    <w:locked/>
    <w:rsid w:val="00F51D48"/>
    <w:rPr>
      <w:rFonts w:ascii="Cambria" w:hAnsi="Cambria" w:cs="Times New Roman"/>
      <w:b/>
      <w:bCs/>
      <w:sz w:val="26"/>
      <w:szCs w:val="26"/>
      <w:lang w:val="es-ES" w:eastAsia="es-ES"/>
    </w:rPr>
  </w:style>
  <w:style w:type="character" w:styleId="Ttulo4Car" w:customStyle="1">
    <w:name w:val="Título 4 Car"/>
    <w:link w:val="Ttulo4"/>
    <w:uiPriority w:val="99"/>
    <w:locked/>
    <w:rsid w:val="00F51D48"/>
    <w:rPr>
      <w:rFonts w:ascii="Calibri" w:hAnsi="Calibri" w:cs="Calibri"/>
      <w:lang w:val="es-ES_tradnl" w:eastAsia="en-US"/>
    </w:rPr>
  </w:style>
  <w:style w:type="character" w:styleId="Ttulo5Car" w:customStyle="1">
    <w:name w:val="Título 5 Car"/>
    <w:link w:val="Ttulo5"/>
    <w:uiPriority w:val="99"/>
    <w:locked/>
    <w:rsid w:val="00F51D48"/>
    <w:rPr>
      <w:sz w:val="22"/>
      <w:lang w:val="en-US" w:eastAsia="en-US"/>
    </w:rPr>
  </w:style>
  <w:style w:type="character" w:styleId="Ttulo6Car" w:customStyle="1">
    <w:name w:val="Título 6 Car"/>
    <w:link w:val="Ttulo6"/>
    <w:uiPriority w:val="99"/>
    <w:locked/>
    <w:rsid w:val="00F51D48"/>
    <w:rPr>
      <w:i/>
      <w:sz w:val="22"/>
      <w:lang w:val="en-US" w:eastAsia="en-US"/>
    </w:rPr>
  </w:style>
  <w:style w:type="character" w:styleId="Ttulo7Car" w:customStyle="1">
    <w:name w:val="Título 7 Car"/>
    <w:link w:val="Ttulo7"/>
    <w:uiPriority w:val="99"/>
    <w:locked/>
    <w:rsid w:val="00F51D48"/>
    <w:rPr>
      <w:lang w:val="en-US" w:eastAsia="en-US"/>
    </w:rPr>
  </w:style>
  <w:style w:type="character" w:styleId="Ttulo8Car" w:customStyle="1">
    <w:name w:val="Título 8 Car"/>
    <w:link w:val="Ttulo8"/>
    <w:uiPriority w:val="99"/>
    <w:locked/>
    <w:rsid w:val="00F51D48"/>
    <w:rPr>
      <w:i/>
      <w:lang w:val="en-US" w:eastAsia="en-US"/>
    </w:rPr>
  </w:style>
  <w:style w:type="character" w:styleId="Ttulo9Car" w:customStyle="1">
    <w:name w:val="Título 9 Car"/>
    <w:link w:val="Ttulo9"/>
    <w:uiPriority w:val="99"/>
    <w:locked/>
    <w:rsid w:val="00F51D48"/>
    <w:rPr>
      <w:b/>
      <w:i/>
      <w:sz w:val="18"/>
      <w:lang w:val="en-US" w:eastAsia="en-US"/>
    </w:rPr>
  </w:style>
  <w:style w:type="paragraph" w:styleId="Tabletext" w:customStyle="1">
    <w:name w:val="Tabletext"/>
    <w:basedOn w:val="Normal"/>
    <w:uiPriority w:val="99"/>
    <w:rsid w:val="0000699E"/>
    <w:pPr>
      <w:keepLines/>
      <w:widowControl w:val="0"/>
      <w:spacing w:after="120" w:line="240" w:lineRule="atLeast"/>
    </w:pPr>
    <w:rPr>
      <w:sz w:val="20"/>
      <w:szCs w:val="20"/>
      <w:lang w:val="en-US" w:eastAsia="en-US"/>
    </w:rPr>
  </w:style>
  <w:style w:type="paragraph" w:styleId="TableContents" w:customStyle="1">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styleId="informativo" w:customStyle="1">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styleId="TextoindependienteCar" w:customStyle="1">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styleId="EncabezadoCar" w:customStyle="1">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styleId="TtuloCar" w:customStyle="1">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styleId="Textoindependiente2Car" w:customStyle="1">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styleId="SangradetextonormalCar" w:customStyle="1">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styleId="Heading1-FormatOnly" w:customStyle="1">
    <w:name w:val="Heading 1 - Format Only"/>
    <w:basedOn w:val="Ttulo1"/>
    <w:uiPriority w:val="99"/>
    <w:rsid w:val="00CE77D6"/>
    <w:pPr>
      <w:keepNext w:val="0"/>
      <w:widowControl/>
      <w:numPr>
        <w:numId w:val="0"/>
      </w:numPr>
      <w:pBdr>
        <w:bottom w:val="single" w:color="808080" w:sz="36" w:space="3"/>
      </w:pBdr>
      <w:spacing w:before="0" w:after="120" w:line="240" w:lineRule="auto"/>
      <w:outlineLvl w:val="9"/>
    </w:pPr>
    <w:rPr>
      <w:smallCaps/>
      <w:noProof/>
      <w:szCs w:val="28"/>
      <w:lang w:val="es-CO" w:eastAsia="es-ES"/>
    </w:rPr>
  </w:style>
  <w:style w:type="paragraph" w:styleId="InfoBlue" w:customStyle="1">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styleId="parrafo" w:customStyle="1">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styleId="Sangra2detindependienteCar" w:customStyle="1">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styleId="TextocomentarioCar" w:customStyle="1">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styleId="TextodegloboCar" w:customStyle="1">
    <w:name w:val="Texto de globo Car"/>
    <w:link w:val="Textodeglobo"/>
    <w:uiPriority w:val="99"/>
    <w:semiHidden/>
    <w:locked/>
    <w:rsid w:val="00F51D48"/>
    <w:rPr>
      <w:rFonts w:cs="Times New Roman"/>
      <w:sz w:val="2"/>
      <w:lang w:val="es-ES" w:eastAsia="es-ES"/>
    </w:rPr>
  </w:style>
  <w:style w:type="paragraph" w:styleId="ParrafoNormal" w:customStyle="1">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styleId="SubttuloCar" w:customStyle="1">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styleId="AsuntodelcomentarioCar" w:customStyle="1">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styleId="PiedepginaCar" w:customStyle="1">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styleId="TitPlntlla2" w:customStyle="1">
    <w:name w:val="TitPlntlla2"/>
    <w:basedOn w:val="Ttulo1"/>
    <w:autoRedefine/>
    <w:uiPriority w:val="99"/>
    <w:rsid w:val="005D71A4"/>
    <w:rPr>
      <w:rFonts w:ascii="Tahoma" w:hAnsi="Tahoma" w:cs="Tahoma"/>
    </w:rPr>
  </w:style>
  <w:style w:type="paragraph" w:styleId="TitPltlla4" w:customStyle="1">
    <w:name w:val="TitPltlla4"/>
    <w:basedOn w:val="Normal"/>
    <w:uiPriority w:val="99"/>
    <w:rsid w:val="007E0FB7"/>
    <w:pPr>
      <w:ind w:left="708"/>
      <w:jc w:val="both"/>
    </w:pPr>
    <w:rPr>
      <w:rFonts w:ascii="Verdana" w:hAnsi="Verdana" w:cs="Tahoma"/>
      <w:iCs/>
      <w:color w:val="808080"/>
      <w:sz w:val="20"/>
      <w:szCs w:val="20"/>
      <w:lang w:val="es-ES_tradnl"/>
    </w:rPr>
  </w:style>
  <w:style w:type="paragraph" w:styleId="TitPlntlla3" w:customStyle="1">
    <w:name w:val="TitPlntlla3"/>
    <w:basedOn w:val="Ttulo2"/>
    <w:uiPriority w:val="99"/>
    <w:rsid w:val="004327A4"/>
  </w:style>
  <w:style w:type="paragraph" w:styleId="TitPntlla5" w:customStyle="1">
    <w:name w:val="TitPntlla5"/>
    <w:basedOn w:val="Ttulo3"/>
    <w:autoRedefine/>
    <w:uiPriority w:val="99"/>
    <w:rsid w:val="00CD182E"/>
    <w:pPr>
      <w:numPr>
        <w:ilvl w:val="0"/>
        <w:numId w:val="1"/>
      </w:numPr>
      <w:tabs>
        <w:tab w:val="left" w:pos="720"/>
      </w:tabs>
    </w:pPr>
    <w:rPr>
      <w:b w:val="0"/>
      <w:i w:val="0"/>
    </w:rPr>
  </w:style>
  <w:style w:type="paragraph" w:styleId="TipPlntlla6" w:customStyle="1">
    <w:name w:val="TipPlntlla6"/>
    <w:basedOn w:val="Ttulo4"/>
    <w:uiPriority w:val="99"/>
    <w:rsid w:val="00603BC9"/>
    <w:rPr>
      <w:b/>
    </w:rPr>
  </w:style>
  <w:style w:type="paragraph" w:styleId="TxtPntlla1" w:customStyle="1">
    <w:name w:val="TxtPntlla1"/>
    <w:basedOn w:val="TitPltlla4"/>
    <w:autoRedefine/>
    <w:uiPriority w:val="99"/>
    <w:rsid w:val="00520106"/>
    <w:pPr>
      <w:ind w:left="0"/>
      <w:jc w:val="center"/>
    </w:pPr>
    <w:rPr>
      <w:b/>
      <w:color w:val="auto"/>
      <w:sz w:val="28"/>
    </w:rPr>
  </w:style>
  <w:style w:type="paragraph" w:styleId="TxtPlntlla2" w:customStyle="1">
    <w:name w:val="TxtPlntlla2"/>
    <w:basedOn w:val="Normal"/>
    <w:autoRedefine/>
    <w:uiPriority w:val="99"/>
    <w:rsid w:val="00FB5A9C"/>
    <w:rPr>
      <w:rFonts w:ascii="Verdana" w:hAnsi="Verdana" w:cs="Tahoma"/>
      <w:lang w:val="en-US" w:eastAsia="en-US"/>
    </w:rPr>
  </w:style>
  <w:style w:type="paragraph" w:styleId="Titplntilla1" w:customStyle="1">
    <w:name w:val="Titplntilla1"/>
    <w:basedOn w:val="TitPltlla4"/>
    <w:autoRedefine/>
    <w:uiPriority w:val="99"/>
    <w:rsid w:val="007B0C5B"/>
    <w:pPr>
      <w:jc w:val="center"/>
    </w:pPr>
    <w:rPr>
      <w:rFonts w:ascii="Tahoma" w:hAnsi="Tahoma"/>
      <w:b/>
      <w:color w:val="000000"/>
      <w:sz w:val="24"/>
      <w:szCs w:val="24"/>
    </w:rPr>
  </w:style>
  <w:style w:type="paragraph" w:styleId="TxtTbla1" w:customStyle="1">
    <w:name w:val="TxtTbla1"/>
    <w:basedOn w:val="TableContents"/>
    <w:autoRedefine/>
    <w:uiPriority w:val="99"/>
    <w:rsid w:val="00B00881"/>
    <w:rPr>
      <w:rFonts w:ascii="Verdana" w:hAnsi="Verdana"/>
      <w:color w:val="auto"/>
      <w:sz w:val="20"/>
      <w:szCs w:val="20"/>
    </w:rPr>
  </w:style>
  <w:style w:type="paragraph" w:styleId="Prrafodelista1" w:customStyle="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styleId="TxtTbla2" w:customStyle="1">
    <w:name w:val="TxtTbla2"/>
    <w:basedOn w:val="TitPltlla4"/>
    <w:uiPriority w:val="99"/>
    <w:rsid w:val="002B5B9F"/>
    <w:pPr>
      <w:ind w:left="0"/>
    </w:pPr>
    <w:rPr>
      <w:b/>
      <w:color w:val="FFFFFF"/>
    </w:rPr>
  </w:style>
  <w:style w:type="paragraph" w:styleId="TxtTbla3" w:customStyle="1">
    <w:name w:val="TxtTbla3"/>
    <w:basedOn w:val="TitPltlla4"/>
    <w:uiPriority w:val="99"/>
    <w:rsid w:val="0015134F"/>
    <w:pPr>
      <w:ind w:left="0"/>
    </w:pPr>
  </w:style>
  <w:style w:type="character" w:styleId="Ttulo3Car" w:customStyle="1">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styleId="Char" w:customStyle="1">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color="auto" w:sz="6" w:space="1"/>
      </w:pBdr>
      <w:jc w:val="center"/>
    </w:pPr>
    <w:rPr>
      <w:rFonts w:ascii="Arial" w:hAnsi="Arial"/>
      <w:vanish/>
      <w:sz w:val="16"/>
      <w:szCs w:val="16"/>
      <w:lang w:val="x-none" w:eastAsia="x-none"/>
    </w:rPr>
  </w:style>
  <w:style w:type="character" w:styleId="z-PrincipiodelformularioCar" w:customStyle="1">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color="auto" w:sz="6" w:space="1"/>
      </w:pBdr>
      <w:jc w:val="center"/>
    </w:pPr>
    <w:rPr>
      <w:rFonts w:ascii="Arial" w:hAnsi="Arial"/>
      <w:vanish/>
      <w:sz w:val="16"/>
      <w:szCs w:val="16"/>
      <w:lang w:val="x-none" w:eastAsia="x-none"/>
    </w:rPr>
  </w:style>
  <w:style w:type="character" w:styleId="z-FinaldelformularioCar" w:customStyle="1">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styleId="TextonotapieCar" w:customStyle="1">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styleId="TextonotaalfinalCar" w:customStyle="1">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styleId="PrrafodelistaCar" w:customStyle="1">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3.png" Id="R81080cb454d749dc" /><Relationship Type="http://schemas.openxmlformats.org/officeDocument/2006/relationships/image" Target="/media/image4.png" Id="R4f358f3b863643b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DERS - [Codigo Proyecto] - V3.0.dot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DERS -GOBTBOG0045- 3.0</dc:title>
  <dc:subject>Juntos</dc:subject>
  <dc:creator>Liliana Calderón</dc:creator>
  <keywords/>
  <dc:description/>
  <lastModifiedBy>Luis Angel Puente</lastModifiedBy>
  <revision>15</revision>
  <lastPrinted>2011-07-14T16:23:00.0000000Z</lastPrinted>
  <dcterms:created xsi:type="dcterms:W3CDTF">2022-03-06T22:54:00.0000000Z</dcterms:created>
  <dcterms:modified xsi:type="dcterms:W3CDTF">2022-03-07T03:56:26.9122476Z</dcterms:modified>
</coreProperties>
</file>